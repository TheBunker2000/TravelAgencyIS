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254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052E1" w:rsidRPr="00A73DC0" w14:paraId="40EF5BF8" w14:textId="77777777" w:rsidTr="00FD2CFC">
        <w:trPr>
          <w:trHeight w:val="480"/>
        </w:trPr>
        <w:tc>
          <w:tcPr>
            <w:tcW w:w="9637" w:type="dxa"/>
          </w:tcPr>
          <w:p w14:paraId="6BE9A4F2" w14:textId="3F1044FE" w:rsidR="00B052E1" w:rsidRPr="00A73DC0" w:rsidRDefault="00B052E1" w:rsidP="00B052E1">
            <w:pPr>
              <w:rPr>
                <w:rFonts w:ascii="Arial" w:hAnsi="Arial" w:cs="Arial"/>
                <w:b/>
                <w:sz w:val="40"/>
              </w:rPr>
            </w:pPr>
          </w:p>
          <w:p w14:paraId="7D69D9C3" w14:textId="77777777" w:rsidR="00B052E1" w:rsidRPr="00A73DC0" w:rsidRDefault="00B052E1" w:rsidP="00B052E1">
            <w:pPr>
              <w:jc w:val="right"/>
              <w:rPr>
                <w:rFonts w:ascii="Arial" w:hAnsi="Arial" w:cs="Arial"/>
                <w:b/>
              </w:rPr>
            </w:pPr>
            <w:r w:rsidRPr="00A73DC0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A73DC0">
              <w:rPr>
                <w:rFonts w:ascii="Arial" w:hAnsi="Arial" w:cs="Arial"/>
                <w:b/>
                <w:sz w:val="40"/>
              </w:rPr>
              <w:br/>
            </w:r>
            <w:r w:rsidRPr="00A73DC0">
              <w:rPr>
                <w:rFonts w:ascii="Arial" w:hAnsi="Arial" w:cs="Arial"/>
                <w:b/>
              </w:rPr>
              <w:t>Corso di Ingegneria del Software</w:t>
            </w:r>
          </w:p>
          <w:p w14:paraId="60D405CC" w14:textId="77777777" w:rsidR="00B052E1" w:rsidRPr="00A73DC0" w:rsidRDefault="00B052E1" w:rsidP="00B052E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5063E2F0" w14:textId="5D3B17E3" w:rsidR="008B36D5" w:rsidRPr="00A73DC0" w:rsidRDefault="00B052E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0AD72" wp14:editId="4DFAA80F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1964872" cy="1964872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872" cy="196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9EFB8" w14:textId="77777777" w:rsidR="008B36D5" w:rsidRPr="00A73DC0" w:rsidRDefault="008B36D5">
      <w:pPr>
        <w:rPr>
          <w:rFonts w:ascii="Arial" w:hAnsi="Arial" w:cs="Arial"/>
        </w:rPr>
      </w:pPr>
    </w:p>
    <w:p w14:paraId="330E260F" w14:textId="77777777" w:rsidR="008B36D5" w:rsidRPr="00A73DC0" w:rsidRDefault="008B36D5">
      <w:pPr>
        <w:rPr>
          <w:rFonts w:ascii="Arial" w:hAnsi="Arial" w:cs="Arial"/>
        </w:rPr>
      </w:pPr>
    </w:p>
    <w:p w14:paraId="0D8849AC" w14:textId="77777777" w:rsidR="008B36D5" w:rsidRPr="00A73DC0" w:rsidRDefault="008B36D5">
      <w:pPr>
        <w:rPr>
          <w:rFonts w:ascii="Arial" w:hAnsi="Arial" w:cs="Arial"/>
        </w:rPr>
      </w:pPr>
    </w:p>
    <w:p w14:paraId="58787AA0" w14:textId="41C74EFD" w:rsidR="001765AE" w:rsidRPr="00A73DC0" w:rsidRDefault="00855E86" w:rsidP="00557FB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A73DC0">
        <w:rPr>
          <w:rFonts w:ascii="Arial" w:hAnsi="Arial" w:cs="Arial"/>
          <w:b/>
          <w:sz w:val="36"/>
        </w:rPr>
        <w:t>Travel Agency</w:t>
      </w:r>
      <w:r w:rsidR="008B36D5" w:rsidRPr="00A73DC0">
        <w:rPr>
          <w:rFonts w:ascii="Arial" w:hAnsi="Arial" w:cs="Arial"/>
          <w:b/>
          <w:sz w:val="36"/>
        </w:rPr>
        <w:br/>
      </w:r>
      <w:r w:rsidR="00B37B95" w:rsidRPr="00A73DC0">
        <w:rPr>
          <w:rFonts w:ascii="Arial" w:hAnsi="Arial" w:cs="Arial"/>
          <w:b/>
          <w:sz w:val="36"/>
        </w:rPr>
        <w:t>Requisiti e casi d’uso</w:t>
      </w:r>
      <w:r w:rsidR="008B36D5" w:rsidRPr="00A73DC0">
        <w:rPr>
          <w:rFonts w:ascii="Arial" w:hAnsi="Arial" w:cs="Arial"/>
          <w:b/>
          <w:sz w:val="36"/>
        </w:rPr>
        <w:br/>
        <w:t xml:space="preserve">Versione </w:t>
      </w:r>
      <w:r w:rsidR="00B37B95" w:rsidRPr="00A73DC0">
        <w:rPr>
          <w:rFonts w:ascii="Arial" w:hAnsi="Arial" w:cs="Arial"/>
          <w:b/>
          <w:sz w:val="36"/>
        </w:rPr>
        <w:t>1.</w:t>
      </w:r>
      <w:r w:rsidR="007614A1">
        <w:rPr>
          <w:rFonts w:ascii="Arial" w:hAnsi="Arial" w:cs="Arial"/>
          <w:b/>
          <w:sz w:val="36"/>
        </w:rPr>
        <w:t>1</w:t>
      </w:r>
    </w:p>
    <w:p w14:paraId="7AF585AB" w14:textId="016CE8F8" w:rsidR="008B36D5" w:rsidRPr="00A73DC0" w:rsidRDefault="00557FB6" w:rsidP="00557FB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A73DC0">
        <w:rPr>
          <w:rFonts w:ascii="Arial" w:hAnsi="Arial" w:cs="Arial"/>
          <w:b/>
          <w:noProof/>
          <w:sz w:val="36"/>
        </w:rPr>
        <w:drawing>
          <wp:inline distT="0" distB="0" distL="0" distR="0" wp14:anchorId="7F35AE8B" wp14:editId="6FC00B2D">
            <wp:extent cx="6123422" cy="6123422"/>
            <wp:effectExtent l="0" t="0" r="0" b="0"/>
            <wp:docPr id="1" name="Immagine 1" descr="Immagine che contiene frec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frecc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324" cy="61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5EB" w14:textId="425C2005" w:rsidR="00B51734" w:rsidRPr="00A73DC0" w:rsidRDefault="008B36D5" w:rsidP="003C30D1">
      <w:pPr>
        <w:jc w:val="center"/>
        <w:rPr>
          <w:rFonts w:ascii="Arial" w:hAnsi="Arial" w:cs="Arial"/>
          <w:sz w:val="32"/>
        </w:rPr>
      </w:pPr>
      <w:r w:rsidRPr="00A73DC0">
        <w:rPr>
          <w:rFonts w:ascii="Arial" w:hAnsi="Arial" w:cs="Arial"/>
          <w:sz w:val="32"/>
        </w:rPr>
        <w:t xml:space="preserve">Data: </w:t>
      </w:r>
      <w:r w:rsidR="007614A1">
        <w:rPr>
          <w:rFonts w:ascii="Arial" w:hAnsi="Arial" w:cs="Arial"/>
          <w:sz w:val="32"/>
        </w:rPr>
        <w:t>1</w:t>
      </w:r>
      <w:r w:rsidR="00B37B95" w:rsidRPr="00A73DC0">
        <w:rPr>
          <w:rFonts w:ascii="Arial" w:hAnsi="Arial" w:cs="Arial"/>
          <w:sz w:val="32"/>
        </w:rPr>
        <w:t>6/1</w:t>
      </w:r>
      <w:r w:rsidR="007614A1">
        <w:rPr>
          <w:rFonts w:ascii="Arial" w:hAnsi="Arial" w:cs="Arial"/>
          <w:sz w:val="32"/>
        </w:rPr>
        <w:t>1</w:t>
      </w:r>
      <w:r w:rsidR="00B37B95" w:rsidRPr="00A73DC0">
        <w:rPr>
          <w:rFonts w:ascii="Arial" w:hAnsi="Arial" w:cs="Arial"/>
          <w:sz w:val="32"/>
        </w:rPr>
        <w:t>/2022</w:t>
      </w:r>
    </w:p>
    <w:p w14:paraId="0D8824D6" w14:textId="77777777" w:rsidR="00B51734" w:rsidRPr="00A73DC0" w:rsidRDefault="00B51734" w:rsidP="00B51734">
      <w:pPr>
        <w:jc w:val="center"/>
        <w:rPr>
          <w:rFonts w:ascii="Arial" w:hAnsi="Arial" w:cs="Arial"/>
          <w:sz w:val="32"/>
        </w:rPr>
        <w:sectPr w:rsidR="00B51734" w:rsidRPr="00A73DC0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3AF9DEC3" w14:textId="77777777" w:rsidR="008B36D5" w:rsidRPr="00A73DC0" w:rsidRDefault="008B36D5">
      <w:pPr>
        <w:rPr>
          <w:rFonts w:ascii="Arial" w:hAnsi="Arial" w:cs="Arial"/>
        </w:rPr>
      </w:pPr>
    </w:p>
    <w:p w14:paraId="1EE3C173" w14:textId="77777777" w:rsidR="008B36D5" w:rsidRPr="00A73DC0" w:rsidRDefault="008B36D5">
      <w:pPr>
        <w:rPr>
          <w:rFonts w:ascii="Arial" w:hAnsi="Arial" w:cs="Arial"/>
        </w:rPr>
      </w:pPr>
    </w:p>
    <w:p w14:paraId="22810DC1" w14:textId="77777777" w:rsidR="008B36D5" w:rsidRPr="00A73DC0" w:rsidRDefault="008B36D5">
      <w:pPr>
        <w:rPr>
          <w:rFonts w:ascii="Arial" w:hAnsi="Arial" w:cs="Arial"/>
          <w:b/>
        </w:rPr>
      </w:pPr>
      <w:r w:rsidRPr="00A73DC0">
        <w:rPr>
          <w:rFonts w:ascii="Arial" w:hAnsi="Arial" w:cs="Arial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A73DC0" w14:paraId="3BCE84ED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BF968B3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326EB9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1765AE" w:rsidRPr="00A73DC0" w14:paraId="2BC60DD5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CE4A24" w14:textId="5C733CE6" w:rsidR="001765AE" w:rsidRPr="00A73DC0" w:rsidRDefault="002019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Saccardo Anna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F4350" w14:textId="3BC7F944" w:rsidR="001765AE" w:rsidRPr="00A73DC0" w:rsidRDefault="00AF0E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</w:t>
            </w:r>
            <w:r w:rsidR="00A157C8" w:rsidRPr="00A73DC0">
              <w:rPr>
                <w:rFonts w:ascii="Arial" w:hAnsi="Arial" w:cs="Arial"/>
                <w:sz w:val="20"/>
              </w:rPr>
              <w:t>09285</w:t>
            </w:r>
          </w:p>
        </w:tc>
      </w:tr>
      <w:tr w:rsidR="001765AE" w:rsidRPr="00A73DC0" w14:paraId="2AB78254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D7FF0" w14:textId="4CC97B09" w:rsidR="001765AE" w:rsidRPr="00A73DC0" w:rsidRDefault="002019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2190A" w14:textId="2FBB7BC8" w:rsidR="001765AE" w:rsidRPr="00A73DC0" w:rsidRDefault="00AF0EEC" w:rsidP="008B36D5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0512107095</w:t>
            </w:r>
          </w:p>
        </w:tc>
      </w:tr>
    </w:tbl>
    <w:p w14:paraId="5D0FA75B" w14:textId="77777777" w:rsidR="008B36D5" w:rsidRPr="00A73DC0" w:rsidRDefault="008B36D5">
      <w:pPr>
        <w:rPr>
          <w:rFonts w:ascii="Arial" w:hAnsi="Arial" w:cs="Arial"/>
          <w:b/>
        </w:rPr>
      </w:pPr>
    </w:p>
    <w:p w14:paraId="3C943BE7" w14:textId="77777777" w:rsidR="008B36D5" w:rsidRPr="00A73DC0" w:rsidRDefault="008B36D5">
      <w:pPr>
        <w:rPr>
          <w:rFonts w:ascii="Arial" w:hAnsi="Arial" w:cs="Arial"/>
          <w:b/>
          <w:sz w:val="20"/>
        </w:rPr>
      </w:pPr>
      <w:r w:rsidRPr="00A73DC0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A73DC0" w14:paraId="5F67593B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CAF1B3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71F45" w14:textId="77777777" w:rsidR="008B36D5" w:rsidRPr="00A73DC0" w:rsidRDefault="008B36D5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D1464E" w:rsidRPr="00A73DC0" w14:paraId="57D836F2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D70AFF" w14:textId="081068DA" w:rsidR="00D1464E" w:rsidRPr="00A73DC0" w:rsidRDefault="00BF28C1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 xml:space="preserve">Saccardo Anna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D94F4" w14:textId="3B1FF005" w:rsidR="00D1464E" w:rsidRPr="00A73DC0" w:rsidRDefault="00E62C92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0512109285</w:t>
            </w:r>
          </w:p>
        </w:tc>
      </w:tr>
      <w:tr w:rsidR="002713D8" w:rsidRPr="00A73DC0" w14:paraId="79C6A2E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C0C7BE" w14:textId="2C909D14" w:rsidR="002713D8" w:rsidRPr="00A73DC0" w:rsidRDefault="00BF28C1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</w:t>
            </w:r>
            <w:r w:rsidR="001A029F" w:rsidRPr="00A73DC0"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B9818" w14:textId="051E7EB9" w:rsidR="002713D8" w:rsidRPr="00A73DC0" w:rsidRDefault="00E62C92" w:rsidP="000A5632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0512107095</w:t>
            </w:r>
          </w:p>
        </w:tc>
      </w:tr>
      <w:tr w:rsidR="002713D8" w:rsidRPr="00A73DC0" w14:paraId="63C353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64CED0" w14:textId="77777777" w:rsidR="002713D8" w:rsidRPr="00A73DC0" w:rsidRDefault="002713D8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ED94E" w14:textId="77777777" w:rsidR="002713D8" w:rsidRPr="00A73DC0" w:rsidRDefault="002713D8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D1464E" w:rsidRPr="00A73DC0" w14:paraId="00D4507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76F46CE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C36EF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D1464E" w:rsidRPr="00A73DC0" w14:paraId="6636179F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1F65FA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820FC" w14:textId="77777777" w:rsidR="00D1464E" w:rsidRPr="00A73DC0" w:rsidRDefault="00D1464E" w:rsidP="000A5632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1765AE" w:rsidRPr="00A73DC0" w14:paraId="738CE056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43511D1" w14:textId="77777777" w:rsidR="001765AE" w:rsidRPr="00A73DC0" w:rsidRDefault="001765AE" w:rsidP="008B36D5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95DB6" w14:textId="77777777" w:rsidR="001765AE" w:rsidRPr="00A73DC0" w:rsidRDefault="001765AE" w:rsidP="008B36D5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7E873F8B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259DC4E3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A73DC0" w14:paraId="490C37AC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970904" w14:textId="77777777" w:rsidR="008B36D5" w:rsidRPr="00A73DC0" w:rsidRDefault="008B36D5">
            <w:pPr>
              <w:pStyle w:val="Contenutotabella"/>
              <w:rPr>
                <w:rFonts w:ascii="Arial" w:hAnsi="Arial" w:cs="Arial"/>
                <w:b/>
                <w:sz w:val="20"/>
              </w:rPr>
            </w:pPr>
            <w:r w:rsidRPr="00A73DC0">
              <w:rPr>
                <w:rFonts w:ascii="Arial" w:hAnsi="Arial" w:cs="Arial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19C0C" w14:textId="036AF5E4" w:rsidR="008B36D5" w:rsidRPr="00A73DC0" w:rsidRDefault="00473C3D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</w:tr>
    </w:tbl>
    <w:p w14:paraId="74C0ADFA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1EDF50A0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7824C6E4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35EEFE95" w14:textId="77777777" w:rsidR="008B36D5" w:rsidRPr="00A73DC0" w:rsidRDefault="008B36D5">
      <w:pPr>
        <w:rPr>
          <w:rFonts w:ascii="Arial" w:hAnsi="Arial" w:cs="Arial"/>
          <w:b/>
          <w:sz w:val="20"/>
        </w:rPr>
      </w:pPr>
    </w:p>
    <w:p w14:paraId="2CA96762" w14:textId="77777777" w:rsidR="008B36D5" w:rsidRPr="00A73DC0" w:rsidRDefault="008B36D5">
      <w:pPr>
        <w:jc w:val="center"/>
        <w:rPr>
          <w:rFonts w:ascii="Arial" w:hAnsi="Arial" w:cs="Arial"/>
          <w:b/>
          <w:sz w:val="32"/>
        </w:rPr>
      </w:pPr>
      <w:proofErr w:type="spellStart"/>
      <w:r w:rsidRPr="00A73DC0">
        <w:rPr>
          <w:rFonts w:ascii="Arial" w:hAnsi="Arial" w:cs="Arial"/>
          <w:b/>
          <w:sz w:val="32"/>
        </w:rPr>
        <w:t>Revision</w:t>
      </w:r>
      <w:proofErr w:type="spellEnd"/>
      <w:r w:rsidRPr="00A73DC0">
        <w:rPr>
          <w:rFonts w:ascii="Arial" w:hAnsi="Arial" w:cs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A73DC0" w14:paraId="5D20FEB5" w14:textId="7777777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EFD87D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5134F7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699D75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A4E0D" w14:textId="77777777" w:rsidR="008B36D5" w:rsidRPr="00A73DC0" w:rsidRDefault="008B36D5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Autore</w:t>
            </w:r>
          </w:p>
        </w:tc>
      </w:tr>
      <w:tr w:rsidR="008B36D5" w:rsidRPr="00A73DC0" w14:paraId="63807D7B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D84DDE" w14:textId="66E15A43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26/10/2022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301337" w14:textId="4568454D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5E0F74" w14:textId="0CE089BA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Creazione casi d’uso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3B33F" w14:textId="28945625" w:rsidR="008B36D5" w:rsidRPr="00A73DC0" w:rsidRDefault="008879C1">
            <w:pPr>
              <w:pStyle w:val="Contenutotabella"/>
              <w:rPr>
                <w:rFonts w:ascii="Arial" w:hAnsi="Arial" w:cs="Arial"/>
                <w:sz w:val="20"/>
              </w:rPr>
            </w:pPr>
            <w:r w:rsidRPr="00A73DC0">
              <w:rPr>
                <w:rFonts w:ascii="Arial" w:hAnsi="Arial" w:cs="Arial"/>
                <w:sz w:val="20"/>
              </w:rPr>
              <w:t>Parisi Simone</w:t>
            </w:r>
          </w:p>
        </w:tc>
      </w:tr>
      <w:tr w:rsidR="008B36D5" w:rsidRPr="00A73DC0" w14:paraId="2D81AEE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5AD2CA" w14:textId="194B8574" w:rsidR="008B36D5" w:rsidRPr="00A73DC0" w:rsidRDefault="007614A1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16/11/2022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5579EE" w14:textId="5F7C2FEF" w:rsidR="008B36D5" w:rsidRPr="00A73DC0" w:rsidRDefault="007614A1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33848B" w14:textId="22E68911" w:rsidR="008B36D5" w:rsidRPr="00A73DC0" w:rsidRDefault="007614A1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Aggiunta tabelle di controlli, UC2 e UC5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07D3F" w14:textId="1CF8F038" w:rsidR="008B36D5" w:rsidRPr="00A73DC0" w:rsidRDefault="007614A1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Saccardo Anna</w:t>
            </w:r>
          </w:p>
        </w:tc>
      </w:tr>
      <w:tr w:rsidR="008B36D5" w:rsidRPr="00A73DC0" w14:paraId="07473631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320C084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A8682E8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559014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9207F0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040C2F9B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1F6AB86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F1F169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B24956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B4682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6134DAC2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8B10D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C111505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660144C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F752EB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2E94FC8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3B9391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3CF0CEE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92FD271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A8F39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8B36D5" w:rsidRPr="00A73DC0" w14:paraId="3E415FF3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A9CF98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DC54D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D6CE99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0A332" w14:textId="77777777" w:rsidR="008B36D5" w:rsidRPr="00A73DC0" w:rsidRDefault="008B36D5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6D0ABC40" w14:textId="77777777" w:rsidR="00B51734" w:rsidRPr="00A73DC0" w:rsidRDefault="00B51734">
      <w:pPr>
        <w:jc w:val="center"/>
        <w:rPr>
          <w:rFonts w:ascii="Arial" w:hAnsi="Arial" w:cs="Arial"/>
          <w:b/>
          <w:sz w:val="32"/>
        </w:rPr>
        <w:sectPr w:rsidR="00B51734" w:rsidRPr="00A73DC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FE4CE52" w14:textId="77777777" w:rsidR="00B51734" w:rsidRPr="00A73DC0" w:rsidRDefault="00B51734" w:rsidP="00B51734">
      <w:pPr>
        <w:pStyle w:val="Intestazioneindice"/>
        <w:rPr>
          <w:rFonts w:cs="Arial"/>
        </w:rPr>
      </w:pPr>
    </w:p>
    <w:p w14:paraId="17CC0F5C" w14:textId="77777777" w:rsidR="00B51734" w:rsidRPr="00A73DC0" w:rsidRDefault="00B51734" w:rsidP="00B51734">
      <w:pPr>
        <w:pStyle w:val="Intestazioneindice"/>
        <w:rPr>
          <w:rFonts w:cs="Arial"/>
        </w:rPr>
      </w:pPr>
    </w:p>
    <w:p w14:paraId="0A7601A9" w14:textId="77777777" w:rsidR="00B51734" w:rsidRPr="00A73DC0" w:rsidRDefault="00B51734" w:rsidP="00B51734">
      <w:pPr>
        <w:pStyle w:val="Intestazioneindice"/>
        <w:rPr>
          <w:rFonts w:cs="Arial"/>
        </w:rPr>
        <w:sectPr w:rsidR="00B51734" w:rsidRPr="00A73DC0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</w:rPr>
        <w:id w:val="2069933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5AEC9D" w14:textId="03B42676" w:rsidR="00396DA4" w:rsidRPr="00B269E0" w:rsidRDefault="00396DA4">
          <w:pPr>
            <w:pStyle w:val="Titolosommario"/>
            <w:rPr>
              <w:rFonts w:ascii="Arial" w:hAnsi="Arial" w:cs="Arial"/>
              <w:sz w:val="44"/>
              <w:szCs w:val="44"/>
            </w:rPr>
          </w:pPr>
          <w:r w:rsidRPr="00B269E0">
            <w:rPr>
              <w:rFonts w:ascii="Arial" w:hAnsi="Arial" w:cs="Arial"/>
              <w:sz w:val="44"/>
              <w:szCs w:val="44"/>
            </w:rPr>
            <w:t>Indice</w:t>
          </w:r>
        </w:p>
        <w:p w14:paraId="7174AC8C" w14:textId="1692D3AD" w:rsidR="00BB1D72" w:rsidRDefault="00396DA4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9505380" w:history="1">
            <w:r w:rsidR="00BB1D72" w:rsidRPr="00796165">
              <w:rPr>
                <w:rStyle w:val="Collegamentoipertestuale"/>
                <w:rFonts w:ascii="Arial" w:hAnsi="Arial" w:cs="Arial"/>
                <w:noProof/>
              </w:rPr>
              <w:t>UC1: Registrazione sul sistema</w:t>
            </w:r>
            <w:r w:rsidR="00BB1D72">
              <w:rPr>
                <w:noProof/>
                <w:webHidden/>
              </w:rPr>
              <w:tab/>
            </w:r>
            <w:r w:rsidR="00BB1D72">
              <w:rPr>
                <w:noProof/>
                <w:webHidden/>
              </w:rPr>
              <w:fldChar w:fldCharType="begin"/>
            </w:r>
            <w:r w:rsidR="00BB1D72">
              <w:rPr>
                <w:noProof/>
                <w:webHidden/>
              </w:rPr>
              <w:instrText xml:space="preserve"> PAGEREF _Toc119505380 \h </w:instrText>
            </w:r>
            <w:r w:rsidR="00BB1D72">
              <w:rPr>
                <w:noProof/>
                <w:webHidden/>
              </w:rPr>
            </w:r>
            <w:r w:rsidR="00BB1D72">
              <w:rPr>
                <w:noProof/>
                <w:webHidden/>
              </w:rPr>
              <w:fldChar w:fldCharType="separate"/>
            </w:r>
            <w:r w:rsidR="00BB1D72">
              <w:rPr>
                <w:noProof/>
                <w:webHidden/>
              </w:rPr>
              <w:t>4</w:t>
            </w:r>
            <w:r w:rsidR="00BB1D72">
              <w:rPr>
                <w:noProof/>
                <w:webHidden/>
              </w:rPr>
              <w:fldChar w:fldCharType="end"/>
            </w:r>
          </w:hyperlink>
        </w:p>
        <w:p w14:paraId="240C5FFC" w14:textId="40014C0C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81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UC1.1: Registrazione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1A65" w14:textId="08255971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82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UC2: Visualizzazione di tutti i pacchetti viaggio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51FB" w14:textId="3A718249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83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UC3: Visualizzazione dettagli pacchetto viaggio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FA5B" w14:textId="25D1B1C1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84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UC4: Ricerca tra i pacchetti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2551" w14:textId="3BA53B0E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85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UC4.1: Ricerca senza 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4700" w14:textId="7F2D833F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86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UC5: Visualizzazione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BC25" w14:textId="78FFE5A2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87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UC6: Inserimento pacchetto viaggio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958E" w14:textId="46F77014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88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UC6.1: Inserimento al carrello fallito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58AD" w14:textId="404D3EFD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89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UC7: Rimozione pacchetto viaggio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DADD" w14:textId="4B79769A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0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UC8: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0710" w14:textId="45C7A558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1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UC8.1: Autenticazione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9BD2" w14:textId="1CCD4EC0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2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UC9: Visualizzazione profilo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AB2C" w14:textId="048E229B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3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UC10: Modifica profilo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6F68" w14:textId="2D9CF5BE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4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UC10.1: Modifica profilo annullata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BA00" w14:textId="17BF13DB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5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UC10.2: Modifica profilo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8E4E" w14:textId="21C3CB87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6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UC11: Disconnessione dal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2D5D" w14:textId="5F40CAC3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7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UC12: Aggiunta metodo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1942" w14:textId="0E18FD81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8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UC12.1 Aggiunta di metodo di pagamento non 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D5F6" w14:textId="016804D9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399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UC13: Modifica metodo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282C" w14:textId="0FE5C1DD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0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UC14: Finalizzazione di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BF61" w14:textId="60731F0F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1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UC14.1: Acquisto non autorizzato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CA32" w14:textId="09DD6E89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2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UC15: Visualizzazione storico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E353" w14:textId="3251F4A9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3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UC15.1: Nessun ordine effettuato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D2D3" w14:textId="30139402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4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UC16: Visualizzazione dettagli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C32A" w14:textId="7F8A2CDD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5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UC17: Eliminazione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0C49" w14:textId="4F46E865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6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UC17.1: Eliminazione annullata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00D2" w14:textId="4D2ED57D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7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UC18: Creazione pacchetto viaggio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49E2" w14:textId="3FE72D93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8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UC18.1: Creazione pacchetto viaggio non riuscita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5BE4" w14:textId="0F817298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09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UC19: Modifica pacchetto viaggio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E5D0" w14:textId="0AA227EC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0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UC19.1: Modifica pacchetto viaggio non riuscita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27F0" w14:textId="45C84553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1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UC20: Eliminazione pacchetto viaggio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180C" w14:textId="562DBF83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2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UC20.1: Eliminazione pacchetto viaggio annullata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79D9" w14:textId="3930F299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3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UC21: Visualizzazione ordini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4C7A" w14:textId="5F7C055E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4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UC21.1: Nessun ordine nel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CB93" w14:textId="3BB0C018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5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UC22: Filtraggio ordini per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8591" w14:textId="7A1BC5D0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6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UC22.1: Nessun ordine corrispondente ai filtri selezionati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EA3D" w14:textId="606CA443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7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UC23: Filtraggio ordini per data di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E27A" w14:textId="235D37AE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8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UC24: Visualizzazione pacchetti viaggio per numero di vendite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44A2" w14:textId="5B940A44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19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UC24.1: Nessun ordine effettuato sul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9F6B" w14:textId="0B378D05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20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UC25: Approvazione richiesta di registrazione operatore turistico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97ED" w14:textId="71D4F5A6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21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UC25.1: Nessuna richiesta in attesa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2096" w14:textId="7AAE102D" w:rsidR="00BB1D72" w:rsidRDefault="00BB1D72">
          <w:pPr>
            <w:pStyle w:val="Sommario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</w:rPr>
          </w:pPr>
          <w:hyperlink w:anchor="_Toc119505422" w:history="1">
            <w:r w:rsidRPr="00796165">
              <w:rPr>
                <w:rStyle w:val="Collegamentoipertestuale"/>
                <w:rFonts w:ascii="Arial" w:hAnsi="Arial" w:cs="Arial"/>
                <w:noProof/>
              </w:rPr>
              <w:t>UC25.2: Approvazione annullata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04F9" w14:textId="650EEAE3" w:rsidR="00396DA4" w:rsidRDefault="00396DA4">
          <w:r>
            <w:rPr>
              <w:b/>
              <w:bCs/>
              <w:noProof/>
            </w:rPr>
            <w:fldChar w:fldCharType="end"/>
          </w:r>
        </w:p>
      </w:sdtContent>
    </w:sdt>
    <w:p w14:paraId="286BE943" w14:textId="77777777" w:rsidR="00393827" w:rsidRPr="00393827" w:rsidRDefault="00393827" w:rsidP="00393827">
      <w:pPr>
        <w:rPr>
          <w:rFonts w:ascii="Arial" w:hAnsi="Arial" w:cs="Arial"/>
          <w:b/>
          <w:bCs/>
          <w:sz w:val="32"/>
          <w:szCs w:val="32"/>
        </w:rPr>
      </w:pPr>
    </w:p>
    <w:p w14:paraId="1A9A02D9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3E46BB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40A5D45" w14:textId="3E676B41" w:rsidR="00393827" w:rsidRDefault="00660754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248BC460" w14:textId="77777777" w:rsidR="00393827" w:rsidRDefault="00393827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66EA43" w14:textId="6CA8D8A3" w:rsidR="0020235E" w:rsidRDefault="0020235E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73DC0">
        <w:rPr>
          <w:rFonts w:ascii="Arial" w:hAnsi="Arial" w:cs="Arial"/>
          <w:b/>
          <w:bCs/>
          <w:sz w:val="40"/>
          <w:szCs w:val="40"/>
        </w:rPr>
        <w:t>Casi d’uso</w:t>
      </w:r>
    </w:p>
    <w:p w14:paraId="29FB2460" w14:textId="77777777" w:rsidR="00B271AC" w:rsidRPr="00A73DC0" w:rsidRDefault="00B271AC" w:rsidP="002023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35F20E" w14:textId="2F533733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5DD1F9B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3F93DFD9" w14:textId="70A7D7A3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0" w:name="_Toc119505380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 xml:space="preserve">1: </w:t>
      </w:r>
      <w:r w:rsidR="00013233">
        <w:rPr>
          <w:rFonts w:ascii="Arial" w:hAnsi="Arial" w:cs="Arial"/>
          <w:b/>
          <w:bCs/>
          <w:sz w:val="28"/>
          <w:szCs w:val="28"/>
        </w:rPr>
        <w:t>R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egistrazione su</w:t>
      </w:r>
      <w:r w:rsidR="001F5201">
        <w:rPr>
          <w:rFonts w:ascii="Arial" w:hAnsi="Arial" w:cs="Arial"/>
          <w:b/>
          <w:bCs/>
          <w:sz w:val="28"/>
          <w:szCs w:val="28"/>
        </w:rPr>
        <w:t>l sistema</w:t>
      </w:r>
      <w:bookmarkEnd w:id="0"/>
    </w:p>
    <w:p w14:paraId="26FF5CBA" w14:textId="77777777" w:rsidR="0020235E" w:rsidRPr="00A73DC0" w:rsidRDefault="0020235E" w:rsidP="0020235E">
      <w:pPr>
        <w:rPr>
          <w:rFonts w:ascii="Arial" w:hAnsi="Arial" w:cs="Arial"/>
        </w:rPr>
      </w:pPr>
    </w:p>
    <w:p w14:paraId="2D951DB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Pr="00A73DC0">
        <w:rPr>
          <w:rFonts w:ascii="Arial" w:hAnsi="Arial" w:cs="Arial"/>
        </w:rPr>
        <w:t xml:space="preserve"> Utente guest</w:t>
      </w:r>
    </w:p>
    <w:p w14:paraId="4CA0EC23" w14:textId="77777777" w:rsidR="0020235E" w:rsidRPr="00A73DC0" w:rsidRDefault="0020235E" w:rsidP="0020235E">
      <w:pPr>
        <w:rPr>
          <w:rFonts w:ascii="Arial" w:hAnsi="Arial" w:cs="Arial"/>
        </w:rPr>
      </w:pPr>
    </w:p>
    <w:p w14:paraId="548FD69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>:</w:t>
      </w:r>
      <w:r w:rsidRPr="00A73DC0">
        <w:rPr>
          <w:rFonts w:ascii="Arial" w:hAnsi="Arial" w:cs="Arial"/>
        </w:rPr>
        <w:t xml:space="preserve"> L’utente si trova sulla pagina registrazione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2D27B9C4" w14:textId="77777777" w:rsidR="0020235E" w:rsidRPr="00A73DC0" w:rsidRDefault="0020235E" w:rsidP="0020235E">
      <w:pPr>
        <w:rPr>
          <w:rFonts w:ascii="Arial" w:hAnsi="Arial" w:cs="Arial"/>
        </w:rPr>
      </w:pPr>
    </w:p>
    <w:p w14:paraId="680E7169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D21C7DA" w14:textId="0FB6DBBC" w:rsidR="0020235E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</w:t>
      </w:r>
      <w:r w:rsidR="00296C52">
        <w:rPr>
          <w:rFonts w:ascii="Arial" w:hAnsi="Arial" w:cs="Arial"/>
        </w:rPr>
        <w:t>l’username</w:t>
      </w:r>
    </w:p>
    <w:p w14:paraId="4472BE35" w14:textId="15D9727C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la password</w:t>
      </w:r>
    </w:p>
    <w:p w14:paraId="58B3B49E" w14:textId="39D03A46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il nome</w:t>
      </w:r>
    </w:p>
    <w:p w14:paraId="4F6F265E" w14:textId="6EA09F9B" w:rsidR="00296C52" w:rsidRDefault="00296C52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il cognome</w:t>
      </w:r>
    </w:p>
    <w:p w14:paraId="595941E0" w14:textId="7EF9EE0B" w:rsidR="00296C52" w:rsidRPr="00296C52" w:rsidRDefault="00296C52" w:rsidP="00296C52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L’utente inserisce l’e-mail</w:t>
      </w:r>
    </w:p>
    <w:p w14:paraId="63FCAF97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il tipo di account </w:t>
      </w:r>
    </w:p>
    <w:p w14:paraId="6FE912F0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 e il controllo ha esito positivo</w:t>
      </w:r>
    </w:p>
    <w:p w14:paraId="5B886E48" w14:textId="77777777" w:rsidR="0020235E" w:rsidRPr="00A73DC0" w:rsidRDefault="0020235E" w:rsidP="0020235E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</w:t>
      </w:r>
    </w:p>
    <w:p w14:paraId="1BFBABFB" w14:textId="77777777" w:rsidR="0020235E" w:rsidRPr="00A73DC0" w:rsidRDefault="0020235E" w:rsidP="0020235E">
      <w:pPr>
        <w:rPr>
          <w:rFonts w:ascii="Arial" w:hAnsi="Arial" w:cs="Arial"/>
        </w:rPr>
      </w:pPr>
    </w:p>
    <w:p w14:paraId="21017E4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>:</w:t>
      </w:r>
      <w:r w:rsidRPr="00A73DC0">
        <w:rPr>
          <w:rFonts w:ascii="Arial" w:hAnsi="Arial" w:cs="Arial"/>
        </w:rPr>
        <w:t xml:space="preserve"> l’utente è registrato e autenticato e si trova sulla homepage</w:t>
      </w:r>
    </w:p>
    <w:p w14:paraId="5155FED9" w14:textId="77777777" w:rsidR="0020235E" w:rsidRPr="00A73DC0" w:rsidRDefault="0020235E" w:rsidP="0020235E">
      <w:pPr>
        <w:rPr>
          <w:rFonts w:ascii="Arial" w:hAnsi="Arial" w:cs="Arial"/>
        </w:rPr>
      </w:pPr>
    </w:p>
    <w:p w14:paraId="6B1EA63E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Flussi Alternativi / Eccezioni:</w:t>
      </w:r>
    </w:p>
    <w:p w14:paraId="11DC8972" w14:textId="77777777" w:rsidR="0020235E" w:rsidRPr="00A73DC0" w:rsidRDefault="0020235E" w:rsidP="0020235E">
      <w:pPr>
        <w:rPr>
          <w:rFonts w:ascii="Arial" w:hAnsi="Arial" w:cs="Arial"/>
        </w:rPr>
      </w:pPr>
    </w:p>
    <w:p w14:paraId="549183B3" w14:textId="0B28C11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3 il sistema rileva dati non corretti, il sistema mostrerà un mostrerà un messaggio di errore (“Il campo […] contiene dati non validi") e ripresenterà la schermata di registrazione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1.1 Registrazione fallita)</w:t>
      </w:r>
    </w:p>
    <w:p w14:paraId="6D764716" w14:textId="77777777" w:rsidR="0020235E" w:rsidRPr="00A73DC0" w:rsidRDefault="0020235E" w:rsidP="0020235E">
      <w:pPr>
        <w:rPr>
          <w:rFonts w:ascii="Arial" w:hAnsi="Arial" w:cs="Arial"/>
        </w:rPr>
      </w:pPr>
    </w:p>
    <w:p w14:paraId="6D9207C2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1640858E" w14:textId="77777777" w:rsidR="0020235E" w:rsidRPr="00A73DC0" w:rsidRDefault="0020235E" w:rsidP="0020235E">
      <w:pPr>
        <w:rPr>
          <w:rFonts w:ascii="Arial" w:hAnsi="Arial" w:cs="Arial"/>
        </w:rPr>
      </w:pPr>
    </w:p>
    <w:p w14:paraId="4450579A" w14:textId="3523250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il sistema rileva dati non corretti,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1.1 Registrazione fallita.</w:t>
      </w:r>
    </w:p>
    <w:p w14:paraId="593D7F91" w14:textId="7B0F8059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C4CD57A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2753C89A" w14:textId="72869250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" w:name="_Toc119505381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1.1: Registrazione fallita</w:t>
      </w:r>
      <w:bookmarkEnd w:id="1"/>
    </w:p>
    <w:p w14:paraId="54437723" w14:textId="77777777" w:rsidR="0020235E" w:rsidRPr="00A73DC0" w:rsidRDefault="0020235E" w:rsidP="0020235E">
      <w:pPr>
        <w:rPr>
          <w:rFonts w:ascii="Arial" w:hAnsi="Arial" w:cs="Arial"/>
        </w:rPr>
      </w:pPr>
    </w:p>
    <w:p w14:paraId="3B3E66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Pr="00A73DC0">
        <w:rPr>
          <w:rFonts w:ascii="Arial" w:hAnsi="Arial" w:cs="Arial"/>
        </w:rPr>
        <w:t xml:space="preserve"> Utente guest</w:t>
      </w:r>
    </w:p>
    <w:p w14:paraId="63F25F68" w14:textId="77777777" w:rsidR="0020235E" w:rsidRPr="00A73DC0" w:rsidRDefault="0020235E" w:rsidP="0020235E">
      <w:pPr>
        <w:rPr>
          <w:rFonts w:ascii="Arial" w:hAnsi="Arial" w:cs="Arial"/>
        </w:rPr>
      </w:pPr>
    </w:p>
    <w:p w14:paraId="64430D9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>:</w:t>
      </w:r>
      <w:r w:rsidRPr="00A73DC0">
        <w:rPr>
          <w:rFonts w:ascii="Arial" w:hAnsi="Arial" w:cs="Arial"/>
        </w:rPr>
        <w:t xml:space="preserve"> L’utente ha provato a registrarsi ma i dati non erano corretti</w:t>
      </w:r>
    </w:p>
    <w:p w14:paraId="7B6D60DF" w14:textId="77777777" w:rsidR="0020235E" w:rsidRPr="00A73DC0" w:rsidRDefault="0020235E" w:rsidP="0020235E">
      <w:pPr>
        <w:rPr>
          <w:rFonts w:ascii="Arial" w:hAnsi="Arial" w:cs="Arial"/>
        </w:rPr>
      </w:pPr>
    </w:p>
    <w:p w14:paraId="2E2A575B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965F9C7" w14:textId="77777777" w:rsidR="0020235E" w:rsidRPr="00A73DC0" w:rsidRDefault="0020235E" w:rsidP="0020235E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(“Il campo […] contiene dati non validi”)</w:t>
      </w:r>
    </w:p>
    <w:p w14:paraId="482C1837" w14:textId="77777777" w:rsidR="0020235E" w:rsidRPr="00A73DC0" w:rsidRDefault="0020235E" w:rsidP="0020235E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evidenzia il campo che ha generato l’errore e ripresenta all’utente la schermata di registrazione</w:t>
      </w:r>
    </w:p>
    <w:p w14:paraId="5EA9D669" w14:textId="77777777" w:rsidR="0020235E" w:rsidRPr="00A73DC0" w:rsidRDefault="0020235E" w:rsidP="0020235E">
      <w:pPr>
        <w:rPr>
          <w:rFonts w:ascii="Arial" w:hAnsi="Arial" w:cs="Arial"/>
        </w:rPr>
      </w:pPr>
    </w:p>
    <w:p w14:paraId="34937195" w14:textId="096EEB78" w:rsidR="0020235E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>:</w:t>
      </w:r>
      <w:r w:rsidRPr="00A73DC0">
        <w:rPr>
          <w:rFonts w:ascii="Arial" w:hAnsi="Arial" w:cs="Arial"/>
        </w:rPr>
        <w:t xml:space="preserve"> L’utente si trova sulla pagina di registrazione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3665ED0F" w14:textId="4700C8CC" w:rsidR="00BB1D72" w:rsidRDefault="00BB1D72" w:rsidP="0020235E">
      <w:pPr>
        <w:rPr>
          <w:rFonts w:ascii="Arial" w:hAnsi="Arial" w:cs="Arial"/>
        </w:rPr>
      </w:pPr>
    </w:p>
    <w:p w14:paraId="129B9C2B" w14:textId="76C2DD02" w:rsidR="00BB1D72" w:rsidRPr="00BB1D72" w:rsidRDefault="00BB1D72" w:rsidP="00BB1D72">
      <w:pPr>
        <w:rPr>
          <w:rFonts w:ascii="Arial" w:hAnsi="Arial" w:cs="Arial"/>
        </w:rPr>
      </w:pPr>
      <w:r w:rsidRPr="0012738F">
        <w:rPr>
          <w:rFonts w:ascii="Arial" w:hAnsi="Arial" w:cs="Arial"/>
        </w:rPr>
        <w:t>Il sistema verifica che i dati inseriti rispettino il formato dei dati indicato nella tabella seguente:</w:t>
      </w:r>
    </w:p>
    <w:tbl>
      <w:tblPr>
        <w:tblStyle w:val="Grigliatabella"/>
        <w:tblpPr w:leftFromText="141" w:rightFromText="141" w:vertAnchor="page" w:horzAnchor="margin" w:tblpY="12138"/>
        <w:tblW w:w="0" w:type="auto"/>
        <w:tblLook w:val="04A0" w:firstRow="1" w:lastRow="0" w:firstColumn="1" w:lastColumn="0" w:noHBand="0" w:noVBand="1"/>
      </w:tblPr>
      <w:tblGrid>
        <w:gridCol w:w="3208"/>
        <w:gridCol w:w="3209"/>
        <w:gridCol w:w="3210"/>
      </w:tblGrid>
      <w:tr w:rsidR="00BB1D72" w:rsidRPr="002E29F3" w14:paraId="5464655A" w14:textId="77777777" w:rsidTr="00BB1D72">
        <w:trPr>
          <w:trHeight w:val="567"/>
        </w:trPr>
        <w:tc>
          <w:tcPr>
            <w:tcW w:w="3208" w:type="dxa"/>
          </w:tcPr>
          <w:p w14:paraId="4363791C" w14:textId="77777777" w:rsidR="00BB1D72" w:rsidRPr="002E29F3" w:rsidRDefault="00BB1D72" w:rsidP="00BB1D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Riferimento caso d’uso</w:t>
            </w:r>
          </w:p>
        </w:tc>
        <w:tc>
          <w:tcPr>
            <w:tcW w:w="3209" w:type="dxa"/>
          </w:tcPr>
          <w:p w14:paraId="5A29FCD0" w14:textId="77777777" w:rsidR="00BB1D72" w:rsidRPr="002E29F3" w:rsidRDefault="00BB1D72" w:rsidP="00BB1D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Controllo</w:t>
            </w:r>
          </w:p>
        </w:tc>
        <w:tc>
          <w:tcPr>
            <w:tcW w:w="3210" w:type="dxa"/>
          </w:tcPr>
          <w:p w14:paraId="17D4A902" w14:textId="77777777" w:rsidR="00BB1D72" w:rsidRPr="002E29F3" w:rsidRDefault="00BB1D72" w:rsidP="00BB1D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Alert</w:t>
            </w:r>
            <w:proofErr w:type="spellEnd"/>
          </w:p>
        </w:tc>
      </w:tr>
      <w:tr w:rsidR="00BB1D72" w:rsidRPr="002E29F3" w14:paraId="18C488E4" w14:textId="77777777" w:rsidTr="00BB1D72">
        <w:trPr>
          <w:trHeight w:val="567"/>
        </w:trPr>
        <w:tc>
          <w:tcPr>
            <w:tcW w:w="3208" w:type="dxa"/>
            <w:vMerge w:val="restart"/>
            <w:vAlign w:val="center"/>
          </w:tcPr>
          <w:p w14:paraId="2A910D4E" w14:textId="77777777" w:rsidR="00BB1D72" w:rsidRPr="002E29F3" w:rsidRDefault="00BB1D72" w:rsidP="00BB1D72">
            <w:pPr>
              <w:jc w:val="center"/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 xml:space="preserve">UC1.1 – Registrazione </w:t>
            </w:r>
            <w:r>
              <w:rPr>
                <w:rFonts w:ascii="Arial" w:hAnsi="Arial" w:cs="Arial"/>
              </w:rPr>
              <w:t>fallita</w:t>
            </w:r>
          </w:p>
        </w:tc>
        <w:tc>
          <w:tcPr>
            <w:tcW w:w="3209" w:type="dxa"/>
            <w:vAlign w:val="center"/>
          </w:tcPr>
          <w:p w14:paraId="19B83A7C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gli inserimenti</w:t>
            </w:r>
          </w:p>
        </w:tc>
        <w:tc>
          <w:tcPr>
            <w:tcW w:w="3210" w:type="dxa"/>
            <w:vAlign w:val="center"/>
          </w:tcPr>
          <w:p w14:paraId="4BA87605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campo […] non può essere vuoto.</w:t>
            </w:r>
          </w:p>
        </w:tc>
      </w:tr>
      <w:tr w:rsidR="00BB1D72" w:rsidRPr="002E29F3" w14:paraId="626015DF" w14:textId="77777777" w:rsidTr="00BB1D72">
        <w:trPr>
          <w:trHeight w:val="567"/>
        </w:trPr>
        <w:tc>
          <w:tcPr>
            <w:tcW w:w="3208" w:type="dxa"/>
            <w:vMerge/>
            <w:vAlign w:val="center"/>
          </w:tcPr>
          <w:p w14:paraId="46C45BF5" w14:textId="77777777" w:rsidR="00BB1D72" w:rsidRPr="002E29F3" w:rsidRDefault="00BB1D72" w:rsidP="00BB1D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7608AAA1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username</w:t>
            </w:r>
          </w:p>
        </w:tc>
        <w:tc>
          <w:tcPr>
            <w:tcW w:w="3210" w:type="dxa"/>
            <w:vAlign w:val="center"/>
          </w:tcPr>
          <w:p w14:paraId="4586E085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Non può contenere spazi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:rsidRPr="002E29F3" w14:paraId="28AFE952" w14:textId="77777777" w:rsidTr="00BB1D72">
        <w:trPr>
          <w:trHeight w:val="567"/>
        </w:trPr>
        <w:tc>
          <w:tcPr>
            <w:tcW w:w="3208" w:type="dxa"/>
            <w:vMerge/>
            <w:vAlign w:val="center"/>
          </w:tcPr>
          <w:p w14:paraId="1B33F7C3" w14:textId="77777777" w:rsidR="00BB1D72" w:rsidRPr="002E29F3" w:rsidRDefault="00BB1D72" w:rsidP="00BB1D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33B4AEF6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Univocità username</w:t>
            </w:r>
          </w:p>
        </w:tc>
        <w:tc>
          <w:tcPr>
            <w:tcW w:w="3210" w:type="dxa"/>
            <w:vAlign w:val="center"/>
          </w:tcPr>
          <w:p w14:paraId="35A8D2E8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Username già utilizzato!</w:t>
            </w:r>
          </w:p>
        </w:tc>
      </w:tr>
      <w:tr w:rsidR="00BB1D72" w:rsidRPr="002E29F3" w14:paraId="03C59EC9" w14:textId="77777777" w:rsidTr="00BB1D72">
        <w:trPr>
          <w:trHeight w:val="567"/>
        </w:trPr>
        <w:tc>
          <w:tcPr>
            <w:tcW w:w="3208" w:type="dxa"/>
            <w:vMerge/>
          </w:tcPr>
          <w:p w14:paraId="7F96BCDC" w14:textId="77777777" w:rsidR="00BB1D72" w:rsidRPr="002E29F3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54D84E77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nome</w:t>
            </w:r>
          </w:p>
        </w:tc>
        <w:tc>
          <w:tcPr>
            <w:tcW w:w="3210" w:type="dxa"/>
            <w:vAlign w:val="center"/>
          </w:tcPr>
          <w:p w14:paraId="0946FF87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essere composto solo da lettere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:rsidRPr="002E29F3" w14:paraId="32818798" w14:textId="77777777" w:rsidTr="00BB1D72">
        <w:trPr>
          <w:trHeight w:val="567"/>
        </w:trPr>
        <w:tc>
          <w:tcPr>
            <w:tcW w:w="3208" w:type="dxa"/>
            <w:vMerge/>
          </w:tcPr>
          <w:p w14:paraId="4F693619" w14:textId="77777777" w:rsidR="00BB1D72" w:rsidRPr="002E29F3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124D35F3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cognome</w:t>
            </w:r>
          </w:p>
        </w:tc>
        <w:tc>
          <w:tcPr>
            <w:tcW w:w="3210" w:type="dxa"/>
            <w:vAlign w:val="center"/>
          </w:tcPr>
          <w:p w14:paraId="371B6F17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essere composto solo da lettere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:rsidRPr="002E29F3" w14:paraId="0A8B634A" w14:textId="77777777" w:rsidTr="00BB1D72">
        <w:trPr>
          <w:trHeight w:val="567"/>
        </w:trPr>
        <w:tc>
          <w:tcPr>
            <w:tcW w:w="3208" w:type="dxa"/>
            <w:vMerge/>
          </w:tcPr>
          <w:p w14:paraId="2E3B9B93" w14:textId="77777777" w:rsidR="00BB1D72" w:rsidRPr="002E29F3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3FCC2993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mail</w:t>
            </w:r>
          </w:p>
        </w:tc>
        <w:tc>
          <w:tcPr>
            <w:tcW w:w="3210" w:type="dxa"/>
            <w:vAlign w:val="center"/>
          </w:tcPr>
          <w:p w14:paraId="1663B7B5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Il campo e-mail è in un formato non consentito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:rsidRPr="002E29F3" w14:paraId="7BF5508D" w14:textId="77777777" w:rsidTr="00BB1D72">
        <w:trPr>
          <w:trHeight w:val="567"/>
        </w:trPr>
        <w:tc>
          <w:tcPr>
            <w:tcW w:w="3208" w:type="dxa"/>
            <w:vMerge/>
          </w:tcPr>
          <w:p w14:paraId="206CBAC4" w14:textId="77777777" w:rsidR="00BB1D72" w:rsidRPr="002E29F3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0645C37A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Lunghezza campo</w:t>
            </w:r>
          </w:p>
        </w:tc>
        <w:tc>
          <w:tcPr>
            <w:tcW w:w="3210" w:type="dxa"/>
            <w:vAlign w:val="center"/>
          </w:tcPr>
          <w:p w14:paraId="3D68E3BB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contenere massimo 15 caratteri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7A46F31" w14:textId="7A4AA083" w:rsidR="00BB1D72" w:rsidRDefault="00BB1D72" w:rsidP="0020235E">
      <w:pPr>
        <w:rPr>
          <w:rFonts w:ascii="Arial" w:hAnsi="Arial" w:cs="Arial"/>
        </w:rPr>
      </w:pPr>
    </w:p>
    <w:p w14:paraId="1BFCA938" w14:textId="77777777" w:rsidR="00BB1D72" w:rsidRDefault="00BB1D72" w:rsidP="0020235E">
      <w:pPr>
        <w:rPr>
          <w:rFonts w:ascii="Arial" w:hAnsi="Arial" w:cs="Arial"/>
        </w:rPr>
      </w:pPr>
    </w:p>
    <w:p w14:paraId="17792923" w14:textId="12986D52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3230BD4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7D3571B7" w14:textId="5E2429C0" w:rsidR="00660754" w:rsidRPr="00A73DC0" w:rsidRDefault="00660754" w:rsidP="00660754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" w:name="_Toc119505382"/>
      <w:r w:rsidRPr="00C2425D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2425D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Visualizzazione di tutti i pacchetti viaggio</w:t>
      </w:r>
      <w:bookmarkEnd w:id="2"/>
    </w:p>
    <w:p w14:paraId="0658660E" w14:textId="77777777" w:rsidR="00660754" w:rsidRPr="00A73DC0" w:rsidRDefault="00660754" w:rsidP="00660754">
      <w:pPr>
        <w:rPr>
          <w:rFonts w:ascii="Arial" w:hAnsi="Arial" w:cs="Arial"/>
        </w:rPr>
      </w:pPr>
    </w:p>
    <w:p w14:paraId="084FE235" w14:textId="2B5F8B8F" w:rsidR="00660754" w:rsidRPr="00A73DC0" w:rsidRDefault="00660754" w:rsidP="00660754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7BA5CACA" w14:textId="77777777" w:rsidR="00660754" w:rsidRPr="00A73DC0" w:rsidRDefault="00660754" w:rsidP="00660754">
      <w:pPr>
        <w:rPr>
          <w:rFonts w:ascii="Arial" w:hAnsi="Arial" w:cs="Arial"/>
        </w:rPr>
      </w:pPr>
    </w:p>
    <w:p w14:paraId="2261A8C9" w14:textId="77777777" w:rsidR="00660754" w:rsidRPr="00A73DC0" w:rsidRDefault="00660754" w:rsidP="00660754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1794F52C" w14:textId="77777777" w:rsidR="00660754" w:rsidRPr="00A73DC0" w:rsidRDefault="00660754" w:rsidP="00660754">
      <w:pPr>
        <w:rPr>
          <w:rFonts w:ascii="Arial" w:hAnsi="Arial" w:cs="Arial"/>
        </w:rPr>
      </w:pPr>
    </w:p>
    <w:p w14:paraId="488E5DC5" w14:textId="77777777" w:rsidR="00660754" w:rsidRPr="00A73DC0" w:rsidRDefault="00660754" w:rsidP="00660754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2268B45" w14:textId="0485C81F" w:rsidR="00660754" w:rsidRDefault="00660754" w:rsidP="00660754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la funzionalità </w:t>
      </w:r>
      <w:r>
        <w:rPr>
          <w:rFonts w:ascii="Arial" w:hAnsi="Arial" w:cs="Arial"/>
        </w:rPr>
        <w:t>di visualizzazione pacchetti viaggio</w:t>
      </w:r>
    </w:p>
    <w:p w14:paraId="1B5B0D8E" w14:textId="0757C833" w:rsidR="00660754" w:rsidRPr="00A73DC0" w:rsidRDefault="00660754" w:rsidP="00660754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Il sistema mostra la schermata contenente tutti i pacchetti viaggio</w:t>
      </w:r>
    </w:p>
    <w:p w14:paraId="4BB9C5C9" w14:textId="77777777" w:rsidR="00660754" w:rsidRPr="00A73DC0" w:rsidRDefault="00660754" w:rsidP="00660754">
      <w:pPr>
        <w:rPr>
          <w:rFonts w:ascii="Arial" w:hAnsi="Arial" w:cs="Arial"/>
        </w:rPr>
      </w:pPr>
    </w:p>
    <w:p w14:paraId="30E58344" w14:textId="5C68E76A" w:rsidR="00660754" w:rsidRPr="00A73DC0" w:rsidRDefault="00660754" w:rsidP="00660754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</w:t>
      </w:r>
      <w:r>
        <w:rPr>
          <w:rFonts w:ascii="Arial" w:hAnsi="Arial" w:cs="Arial"/>
        </w:rPr>
        <w:t xml:space="preserve"> si trova sulla schermata di visualizzazione pacchetti viaggio</w:t>
      </w:r>
    </w:p>
    <w:p w14:paraId="6FE999F9" w14:textId="77777777" w:rsidR="00660754" w:rsidRPr="00A73DC0" w:rsidRDefault="00660754" w:rsidP="00660754">
      <w:pPr>
        <w:rPr>
          <w:rFonts w:ascii="Arial" w:hAnsi="Arial" w:cs="Arial"/>
        </w:rPr>
      </w:pPr>
    </w:p>
    <w:p w14:paraId="1E2BEC8C" w14:textId="071F80B0" w:rsidR="0020235E" w:rsidRDefault="00000000" w:rsidP="0066075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7A69881"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14:paraId="641729AC" w14:textId="77777777" w:rsidR="00660754" w:rsidRPr="00A73DC0" w:rsidRDefault="00660754" w:rsidP="0020235E">
      <w:pPr>
        <w:rPr>
          <w:rFonts w:ascii="Arial" w:hAnsi="Arial" w:cs="Arial"/>
        </w:rPr>
      </w:pPr>
    </w:p>
    <w:p w14:paraId="68A756F4" w14:textId="0B8DAF66" w:rsidR="00C15062" w:rsidRPr="00A73DC0" w:rsidRDefault="00C15062" w:rsidP="00C15062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" w:name="_Toc119505383"/>
      <w:r w:rsidRPr="00206801">
        <w:rPr>
          <w:rFonts w:ascii="Arial" w:hAnsi="Arial" w:cs="Arial"/>
          <w:b/>
          <w:bCs/>
          <w:sz w:val="28"/>
          <w:szCs w:val="28"/>
        </w:rPr>
        <w:t>UC</w:t>
      </w:r>
      <w:r w:rsidR="00013233">
        <w:rPr>
          <w:rFonts w:ascii="Arial" w:hAnsi="Arial" w:cs="Arial"/>
          <w:b/>
          <w:bCs/>
          <w:sz w:val="28"/>
          <w:szCs w:val="28"/>
        </w:rPr>
        <w:t>3</w:t>
      </w:r>
      <w:r w:rsidRPr="00206801">
        <w:rPr>
          <w:rFonts w:ascii="Arial" w:hAnsi="Arial" w:cs="Arial"/>
          <w:b/>
          <w:bCs/>
          <w:sz w:val="28"/>
          <w:szCs w:val="28"/>
        </w:rPr>
        <w:t>: Visualizzazione</w:t>
      </w:r>
      <w:r w:rsidR="00013233">
        <w:rPr>
          <w:rFonts w:ascii="Arial" w:hAnsi="Arial" w:cs="Arial"/>
          <w:b/>
          <w:bCs/>
          <w:sz w:val="28"/>
          <w:szCs w:val="28"/>
        </w:rPr>
        <w:t xml:space="preserve"> dettagli</w:t>
      </w:r>
      <w:r w:rsidRPr="00206801">
        <w:rPr>
          <w:rFonts w:ascii="Arial" w:hAnsi="Arial" w:cs="Arial"/>
          <w:b/>
          <w:bCs/>
          <w:sz w:val="28"/>
          <w:szCs w:val="28"/>
        </w:rPr>
        <w:t xml:space="preserve"> pacchetto viaggio</w:t>
      </w:r>
      <w:bookmarkEnd w:id="3"/>
    </w:p>
    <w:p w14:paraId="76BFAEC5" w14:textId="77777777" w:rsidR="00C15062" w:rsidRPr="00A73DC0" w:rsidRDefault="00C15062" w:rsidP="00C15062">
      <w:pPr>
        <w:rPr>
          <w:rFonts w:ascii="Arial" w:hAnsi="Arial" w:cs="Arial"/>
        </w:rPr>
      </w:pPr>
    </w:p>
    <w:p w14:paraId="32A0BD7E" w14:textId="0B79C07F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  <w:r w:rsidR="00013233">
        <w:rPr>
          <w:rFonts w:ascii="Arial" w:hAnsi="Arial" w:cs="Arial"/>
        </w:rPr>
        <w:t xml:space="preserve"> </w:t>
      </w:r>
    </w:p>
    <w:p w14:paraId="5B92636A" w14:textId="77777777" w:rsidR="00C15062" w:rsidRPr="00A73DC0" w:rsidRDefault="00C15062" w:rsidP="00C15062">
      <w:pPr>
        <w:rPr>
          <w:rFonts w:ascii="Arial" w:hAnsi="Arial" w:cs="Arial"/>
        </w:rPr>
      </w:pPr>
    </w:p>
    <w:p w14:paraId="19FCAEC7" w14:textId="67EFF34C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homepage d</w:t>
      </w:r>
      <w:r w:rsidR="00E22A78">
        <w:rPr>
          <w:rFonts w:ascii="Arial" w:hAnsi="Arial" w:cs="Arial"/>
        </w:rPr>
        <w:t xml:space="preserve">i </w:t>
      </w:r>
      <w:proofErr w:type="spellStart"/>
      <w:r w:rsidR="00E22A78">
        <w:rPr>
          <w:rFonts w:ascii="Arial" w:hAnsi="Arial" w:cs="Arial"/>
        </w:rPr>
        <w:t>TravelAgency</w:t>
      </w:r>
      <w:proofErr w:type="spellEnd"/>
    </w:p>
    <w:p w14:paraId="0DC9D6E5" w14:textId="77777777" w:rsidR="00C15062" w:rsidRPr="00A73DC0" w:rsidRDefault="00C15062" w:rsidP="00C15062">
      <w:pPr>
        <w:rPr>
          <w:rFonts w:ascii="Arial" w:hAnsi="Arial" w:cs="Arial"/>
        </w:rPr>
      </w:pPr>
    </w:p>
    <w:p w14:paraId="1345D76D" w14:textId="77777777" w:rsidR="00C15062" w:rsidRPr="00A73DC0" w:rsidRDefault="00C15062" w:rsidP="00C15062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96627F7" w14:textId="77777777" w:rsidR="00C15062" w:rsidRPr="00A73DC0" w:rsidRDefault="00C15062" w:rsidP="00C15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un pacchetto viaggio</w:t>
      </w:r>
    </w:p>
    <w:p w14:paraId="5F1837D9" w14:textId="176C1690" w:rsidR="00C15062" w:rsidRPr="00A73DC0" w:rsidRDefault="00C15062" w:rsidP="00C15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</w:t>
      </w:r>
      <w:r w:rsidR="005A1BE9">
        <w:rPr>
          <w:rFonts w:ascii="Arial" w:hAnsi="Arial" w:cs="Arial"/>
        </w:rPr>
        <w:t xml:space="preserve">la schermata </w:t>
      </w:r>
      <w:r w:rsidR="00B6639D">
        <w:rPr>
          <w:rFonts w:ascii="Arial" w:hAnsi="Arial" w:cs="Arial"/>
        </w:rPr>
        <w:t xml:space="preserve">di visualizzazione </w:t>
      </w:r>
      <w:r w:rsidRPr="00A73DC0">
        <w:rPr>
          <w:rFonts w:ascii="Arial" w:hAnsi="Arial" w:cs="Arial"/>
        </w:rPr>
        <w:t>del pacchetto viaggio</w:t>
      </w:r>
    </w:p>
    <w:p w14:paraId="3F236942" w14:textId="77777777" w:rsidR="00C15062" w:rsidRPr="00A73DC0" w:rsidRDefault="00C15062" w:rsidP="00C15062">
      <w:pPr>
        <w:rPr>
          <w:rFonts w:ascii="Arial" w:hAnsi="Arial" w:cs="Arial"/>
        </w:rPr>
      </w:pPr>
    </w:p>
    <w:p w14:paraId="4C89D242" w14:textId="3279C1FE" w:rsidR="00C15062" w:rsidRPr="00A73DC0" w:rsidRDefault="00C15062" w:rsidP="00C1506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schermata </w:t>
      </w:r>
      <w:r w:rsidR="00B6639D">
        <w:rPr>
          <w:rFonts w:ascii="Arial" w:hAnsi="Arial" w:cs="Arial"/>
        </w:rPr>
        <w:t xml:space="preserve">di visualizzazione </w:t>
      </w:r>
      <w:r w:rsidRPr="00A73DC0">
        <w:rPr>
          <w:rFonts w:ascii="Arial" w:hAnsi="Arial" w:cs="Arial"/>
        </w:rPr>
        <w:t>del pacchetto</w:t>
      </w:r>
    </w:p>
    <w:p w14:paraId="5401C3A5" w14:textId="77777777" w:rsidR="0020235E" w:rsidRPr="00A73DC0" w:rsidRDefault="0020235E" w:rsidP="0020235E">
      <w:pPr>
        <w:rPr>
          <w:rFonts w:ascii="Arial" w:hAnsi="Arial" w:cs="Arial"/>
        </w:rPr>
      </w:pPr>
    </w:p>
    <w:p w14:paraId="62BB7A24" w14:textId="77777777" w:rsidR="0020235E" w:rsidRPr="00A73DC0" w:rsidRDefault="0020235E" w:rsidP="0020235E">
      <w:pPr>
        <w:rPr>
          <w:rFonts w:ascii="Arial" w:hAnsi="Arial" w:cs="Arial"/>
        </w:rPr>
      </w:pPr>
    </w:p>
    <w:p w14:paraId="4D4991D1" w14:textId="7B48D5F0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B01DD44"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14:paraId="1A6BD77E" w14:textId="5764BA40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" w:name="_Toc119505384"/>
      <w:r w:rsidRPr="00C2425D">
        <w:rPr>
          <w:rFonts w:ascii="Arial" w:hAnsi="Arial" w:cs="Arial"/>
          <w:b/>
          <w:bCs/>
          <w:sz w:val="28"/>
          <w:szCs w:val="28"/>
        </w:rPr>
        <w:t>UC</w:t>
      </w:r>
      <w:r w:rsidR="00013233">
        <w:rPr>
          <w:rFonts w:ascii="Arial" w:hAnsi="Arial" w:cs="Arial"/>
          <w:b/>
          <w:bCs/>
          <w:sz w:val="28"/>
          <w:szCs w:val="28"/>
        </w:rPr>
        <w:t>4</w:t>
      </w:r>
      <w:r w:rsidR="0020235E" w:rsidRPr="00C2425D">
        <w:rPr>
          <w:rFonts w:ascii="Arial" w:hAnsi="Arial" w:cs="Arial"/>
          <w:b/>
          <w:bCs/>
          <w:sz w:val="28"/>
          <w:szCs w:val="28"/>
        </w:rPr>
        <w:t>: Ricerca</w:t>
      </w:r>
      <w:r w:rsidR="004F60B9">
        <w:rPr>
          <w:rFonts w:ascii="Arial" w:hAnsi="Arial" w:cs="Arial"/>
          <w:b/>
          <w:bCs/>
          <w:sz w:val="28"/>
          <w:szCs w:val="28"/>
        </w:rPr>
        <w:t xml:space="preserve"> tra i pacchetti del sistema</w:t>
      </w:r>
      <w:bookmarkEnd w:id="4"/>
    </w:p>
    <w:p w14:paraId="3636CB13" w14:textId="77777777" w:rsidR="0020235E" w:rsidRPr="00A73DC0" w:rsidRDefault="0020235E" w:rsidP="0020235E">
      <w:pPr>
        <w:rPr>
          <w:rFonts w:ascii="Arial" w:hAnsi="Arial" w:cs="Arial"/>
        </w:rPr>
      </w:pPr>
    </w:p>
    <w:p w14:paraId="6F196A9F" w14:textId="58DA8FEB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3D1C43FB" w14:textId="77777777" w:rsidR="0020235E" w:rsidRPr="00A73DC0" w:rsidRDefault="0020235E" w:rsidP="0020235E">
      <w:pPr>
        <w:rPr>
          <w:rFonts w:ascii="Arial" w:hAnsi="Arial" w:cs="Arial"/>
        </w:rPr>
      </w:pPr>
    </w:p>
    <w:p w14:paraId="0068D58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50D400EB" w14:textId="77777777" w:rsidR="0020235E" w:rsidRPr="00A73DC0" w:rsidRDefault="0020235E" w:rsidP="0020235E">
      <w:pPr>
        <w:rPr>
          <w:rFonts w:ascii="Arial" w:hAnsi="Arial" w:cs="Arial"/>
        </w:rPr>
      </w:pPr>
    </w:p>
    <w:p w14:paraId="70341AA6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9EF5462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ricerca</w:t>
      </w:r>
    </w:p>
    <w:p w14:paraId="0D84F3AB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inserisce il nome del pacchetto o la città</w:t>
      </w:r>
    </w:p>
    <w:p w14:paraId="4084A636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i pacchetti viaggio</w:t>
      </w:r>
    </w:p>
    <w:p w14:paraId="3BE93D35" w14:textId="77777777" w:rsidR="0020235E" w:rsidRPr="00A73DC0" w:rsidRDefault="0020235E" w:rsidP="0020235E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all’utente i pacchetti viaggio corrispondenti</w:t>
      </w:r>
    </w:p>
    <w:p w14:paraId="7DDE010D" w14:textId="77777777" w:rsidR="0020235E" w:rsidRPr="00A73DC0" w:rsidRDefault="0020235E" w:rsidP="0020235E">
      <w:pPr>
        <w:rPr>
          <w:rFonts w:ascii="Arial" w:hAnsi="Arial" w:cs="Arial"/>
        </w:rPr>
      </w:pPr>
    </w:p>
    <w:p w14:paraId="48DB580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visualizza tutti i pacchetti viaggio corrispondenti ai criteri di ricerca</w:t>
      </w:r>
    </w:p>
    <w:p w14:paraId="21CC7AE1" w14:textId="77777777" w:rsidR="0020235E" w:rsidRPr="00A73DC0" w:rsidRDefault="0020235E" w:rsidP="0020235E">
      <w:pPr>
        <w:rPr>
          <w:rFonts w:ascii="Arial" w:hAnsi="Arial" w:cs="Arial"/>
        </w:rPr>
      </w:pPr>
    </w:p>
    <w:p w14:paraId="3C92D30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Flussi Alternativi / Eccezioni:</w:t>
      </w:r>
    </w:p>
    <w:p w14:paraId="67B63304" w14:textId="6B6A5E3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il sistema al punto 3 non trova corrispondenze tra i pacchetti viaggio disponibili, mostrerà un messaggio di errore (“Spiacenti, nessun pacchetto viaggio corrispondente ai criteri di ricerca”) e ripresenterà la schermata di homepage (</w:t>
      </w:r>
      <w:r w:rsidR="00B5473C">
        <w:rPr>
          <w:rFonts w:ascii="Arial" w:hAnsi="Arial" w:cs="Arial"/>
        </w:rPr>
        <w:t>UC</w:t>
      </w:r>
      <w:r w:rsidR="00013233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>.1 Ricerca senza risultati)</w:t>
      </w:r>
    </w:p>
    <w:p w14:paraId="53D0163D" w14:textId="77777777" w:rsidR="0020235E" w:rsidRPr="00A73DC0" w:rsidRDefault="0020235E" w:rsidP="0020235E">
      <w:pPr>
        <w:rPr>
          <w:rFonts w:ascii="Arial" w:hAnsi="Arial" w:cs="Arial"/>
        </w:rPr>
      </w:pPr>
    </w:p>
    <w:p w14:paraId="70F210AD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1176B9FB" w14:textId="7898650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il sistema non trova corrispondenze tra i pacchetti viaggio disponibili, verrà eseguito il caso d’uso </w:t>
      </w:r>
      <w:r w:rsidR="00B5473C">
        <w:rPr>
          <w:rFonts w:ascii="Arial" w:hAnsi="Arial" w:cs="Arial"/>
        </w:rPr>
        <w:t>UC</w:t>
      </w:r>
      <w:r w:rsidR="00013233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>.1 Ricerca senza risultati</w:t>
      </w:r>
    </w:p>
    <w:p w14:paraId="12C992DA" w14:textId="65DBEDB8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2E32D45">
          <v:rect id="_x0000_i1036" alt="" style="width:481.9pt;height:.05pt;mso-width-percent:0;mso-height-percent:0;mso-width-percent:0;mso-height-percent:0" o:hralign="center" o:hrstd="t" o:hr="t" fillcolor="#a0a0a0" stroked="f"/>
        </w:pict>
      </w:r>
    </w:p>
    <w:p w14:paraId="5A135F4E" w14:textId="6E4F9C83" w:rsidR="0020235E" w:rsidRPr="00A73DC0" w:rsidRDefault="000F12CD" w:rsidP="00C2425D">
      <w:pPr>
        <w:pStyle w:val="Titolo1"/>
        <w:rPr>
          <w:rFonts w:ascii="Arial" w:hAnsi="Arial" w:cs="Arial"/>
          <w:sz w:val="28"/>
          <w:szCs w:val="28"/>
        </w:rPr>
      </w:pPr>
      <w:bookmarkStart w:id="5" w:name="_Toc119505385"/>
      <w:r>
        <w:rPr>
          <w:rFonts w:ascii="Arial" w:hAnsi="Arial" w:cs="Arial"/>
          <w:b/>
          <w:bCs/>
          <w:sz w:val="28"/>
          <w:szCs w:val="28"/>
        </w:rPr>
        <w:t>UC</w:t>
      </w:r>
      <w:r w:rsidR="00013233">
        <w:rPr>
          <w:rFonts w:ascii="Arial" w:hAnsi="Arial" w:cs="Arial"/>
          <w:b/>
          <w:bCs/>
          <w:sz w:val="28"/>
          <w:szCs w:val="28"/>
        </w:rPr>
        <w:t>4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Ricerca senza risultati</w:t>
      </w:r>
      <w:bookmarkEnd w:id="5"/>
    </w:p>
    <w:p w14:paraId="343C1053" w14:textId="77777777" w:rsidR="0020235E" w:rsidRPr="00A73DC0" w:rsidRDefault="0020235E" w:rsidP="0020235E">
      <w:pPr>
        <w:rPr>
          <w:rFonts w:ascii="Arial" w:hAnsi="Arial" w:cs="Arial"/>
        </w:rPr>
      </w:pPr>
    </w:p>
    <w:p w14:paraId="7F4B03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</w:p>
    <w:p w14:paraId="7BD57D9C" w14:textId="77777777" w:rsidR="0020235E" w:rsidRPr="00A73DC0" w:rsidRDefault="0020235E" w:rsidP="0020235E">
      <w:pPr>
        <w:rPr>
          <w:rFonts w:ascii="Arial" w:hAnsi="Arial" w:cs="Arial"/>
        </w:rPr>
      </w:pPr>
    </w:p>
    <w:p w14:paraId="4840CE1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ha eseguito una ricerca che non ha prodotto risultati</w:t>
      </w:r>
    </w:p>
    <w:p w14:paraId="792E60E0" w14:textId="77777777" w:rsidR="0020235E" w:rsidRPr="00A73DC0" w:rsidRDefault="0020235E" w:rsidP="0020235E">
      <w:pPr>
        <w:rPr>
          <w:rFonts w:ascii="Arial" w:hAnsi="Arial" w:cs="Arial"/>
        </w:rPr>
      </w:pPr>
    </w:p>
    <w:p w14:paraId="03477780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7C0225E" w14:textId="77777777" w:rsidR="0020235E" w:rsidRPr="00A73DC0" w:rsidRDefault="0020235E" w:rsidP="0020235E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(“Spiacenti, nessun pacchetto viaggio corrispondente ai criteri di ricerca”)</w:t>
      </w:r>
    </w:p>
    <w:p w14:paraId="50F36B2F" w14:textId="77777777" w:rsidR="0020235E" w:rsidRPr="00A73DC0" w:rsidRDefault="0020235E" w:rsidP="0020235E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homepage</w:t>
      </w:r>
    </w:p>
    <w:p w14:paraId="47C21BCD" w14:textId="31A6CA4B" w:rsidR="0020235E" w:rsidRPr="00BB22BD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homepage</w:t>
      </w:r>
    </w:p>
    <w:p w14:paraId="4AAE787B" w14:textId="14803D50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FE6AEEE">
          <v:rect id="_x0000_i1037" alt="" style="width:481.9pt;height:.05pt;mso-width-percent:0;mso-height-percent:0;mso-width-percent:0;mso-height-percent:0" o:hralign="center" o:hrstd="t" o:hr="t" fillcolor="#a0a0a0" stroked="f"/>
        </w:pict>
      </w:r>
    </w:p>
    <w:p w14:paraId="51107AE1" w14:textId="10D361F3" w:rsidR="00297408" w:rsidRPr="00A73DC0" w:rsidRDefault="00297408" w:rsidP="0011075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6" w:name="_Toc119505386"/>
      <w:r w:rsidRPr="00B9028A">
        <w:rPr>
          <w:rFonts w:ascii="Arial" w:hAnsi="Arial" w:cs="Arial"/>
          <w:b/>
          <w:bCs/>
          <w:sz w:val="28"/>
          <w:szCs w:val="28"/>
        </w:rPr>
        <w:t>UC</w:t>
      </w:r>
      <w:r w:rsidR="00013233">
        <w:rPr>
          <w:rFonts w:ascii="Arial" w:hAnsi="Arial" w:cs="Arial"/>
          <w:b/>
          <w:bCs/>
          <w:sz w:val="28"/>
          <w:szCs w:val="28"/>
        </w:rPr>
        <w:t>5</w:t>
      </w:r>
      <w:r w:rsidRPr="00B9028A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Visualizzazione carrello</w:t>
      </w:r>
      <w:bookmarkEnd w:id="6"/>
    </w:p>
    <w:p w14:paraId="0046F9C3" w14:textId="77777777" w:rsidR="00297408" w:rsidRPr="00A73DC0" w:rsidRDefault="00297408" w:rsidP="00297408">
      <w:pPr>
        <w:rPr>
          <w:rFonts w:ascii="Arial" w:hAnsi="Arial" w:cs="Arial"/>
        </w:rPr>
      </w:pPr>
    </w:p>
    <w:p w14:paraId="3DE85028" w14:textId="77777777" w:rsidR="00297408" w:rsidRPr="00A73DC0" w:rsidRDefault="00297408" w:rsidP="00297408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1457EFB8" w14:textId="77777777" w:rsidR="00297408" w:rsidRPr="00A73DC0" w:rsidRDefault="00297408" w:rsidP="00297408">
      <w:pPr>
        <w:rPr>
          <w:rFonts w:ascii="Arial" w:hAnsi="Arial" w:cs="Arial"/>
        </w:rPr>
      </w:pPr>
    </w:p>
    <w:p w14:paraId="0C9417E6" w14:textId="6C8D7DD7" w:rsidR="00297408" w:rsidRPr="00A73DC0" w:rsidRDefault="00297408" w:rsidP="00297408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</w:t>
      </w:r>
      <w:r>
        <w:rPr>
          <w:rFonts w:ascii="Arial" w:hAnsi="Arial" w:cs="Arial"/>
        </w:rPr>
        <w:t>schermata di homepage</w:t>
      </w:r>
    </w:p>
    <w:p w14:paraId="286592EB" w14:textId="77777777" w:rsidR="00297408" w:rsidRPr="00A73DC0" w:rsidRDefault="00297408" w:rsidP="00297408">
      <w:pPr>
        <w:rPr>
          <w:rFonts w:ascii="Arial" w:hAnsi="Arial" w:cs="Arial"/>
        </w:rPr>
      </w:pPr>
    </w:p>
    <w:p w14:paraId="5BC21C55" w14:textId="77777777" w:rsidR="00297408" w:rsidRPr="00A73DC0" w:rsidRDefault="00297408" w:rsidP="00297408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EBCC522" w14:textId="7988664D" w:rsidR="00297408" w:rsidRDefault="00297408" w:rsidP="00297408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</w:t>
      </w:r>
      <w:r>
        <w:rPr>
          <w:rFonts w:ascii="Arial" w:hAnsi="Arial" w:cs="Arial"/>
        </w:rPr>
        <w:t>seleziona la funzionalità di visualizzazione carrello</w:t>
      </w:r>
    </w:p>
    <w:p w14:paraId="00C99D6D" w14:textId="6151C090" w:rsidR="00297408" w:rsidRDefault="00297408" w:rsidP="00297408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l’utente alla schermata di visualizzazione carrello</w:t>
      </w:r>
    </w:p>
    <w:p w14:paraId="18553CFD" w14:textId="77777777" w:rsidR="00297408" w:rsidRPr="00A73DC0" w:rsidRDefault="00297408" w:rsidP="00D963DA">
      <w:pPr>
        <w:pStyle w:val="Paragrafoelenco"/>
        <w:ind w:left="1080"/>
        <w:rPr>
          <w:rFonts w:ascii="Arial" w:hAnsi="Arial" w:cs="Arial"/>
        </w:rPr>
      </w:pPr>
    </w:p>
    <w:p w14:paraId="764F08C6" w14:textId="7CC386DE" w:rsidR="00297408" w:rsidRDefault="00297408" w:rsidP="00C53D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</w:t>
      </w:r>
      <w:r>
        <w:rPr>
          <w:rFonts w:ascii="Arial" w:hAnsi="Arial" w:cs="Arial"/>
        </w:rPr>
        <w:t>si trova sul</w:t>
      </w:r>
      <w:r w:rsidRPr="00A73DC0">
        <w:rPr>
          <w:rFonts w:ascii="Arial" w:hAnsi="Arial" w:cs="Arial"/>
        </w:rPr>
        <w:t xml:space="preserve">la schermata </w:t>
      </w:r>
      <w:r>
        <w:rPr>
          <w:rFonts w:ascii="Arial" w:hAnsi="Arial" w:cs="Arial"/>
        </w:rPr>
        <w:t>di visualizzazione carrello</w:t>
      </w:r>
    </w:p>
    <w:p w14:paraId="7419E9C8" w14:textId="2DAAB816" w:rsidR="00C53D6E" w:rsidRPr="00C53D6E" w:rsidRDefault="00C53D6E" w:rsidP="00C53D6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3C20738">
          <v:rect id="_x0000_i1186" alt="" style="width:481.9pt;height:.05pt;mso-width-percent:0;mso-height-percent:0;mso-width-percent:0;mso-height-percent:0" o:hralign="center" o:hrstd="t" o:hr="t" fillcolor="#a0a0a0" stroked="f"/>
        </w:pict>
      </w:r>
    </w:p>
    <w:p w14:paraId="2250DE5A" w14:textId="02EAAADA" w:rsidR="0020235E" w:rsidRPr="00A73DC0" w:rsidRDefault="00B5473C" w:rsidP="00C2425D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7" w:name="_Toc119505387"/>
      <w:r w:rsidRPr="00B9028A">
        <w:rPr>
          <w:rFonts w:ascii="Arial" w:hAnsi="Arial" w:cs="Arial"/>
          <w:b/>
          <w:bCs/>
          <w:sz w:val="28"/>
          <w:szCs w:val="28"/>
        </w:rPr>
        <w:t>UC</w:t>
      </w:r>
      <w:r w:rsidR="00013233">
        <w:rPr>
          <w:rFonts w:ascii="Arial" w:hAnsi="Arial" w:cs="Arial"/>
          <w:b/>
          <w:bCs/>
          <w:sz w:val="28"/>
          <w:szCs w:val="28"/>
        </w:rPr>
        <w:t>6</w:t>
      </w:r>
      <w:r w:rsidR="0020235E" w:rsidRPr="00B9028A">
        <w:rPr>
          <w:rFonts w:ascii="Arial" w:hAnsi="Arial" w:cs="Arial"/>
          <w:b/>
          <w:bCs/>
          <w:sz w:val="28"/>
          <w:szCs w:val="28"/>
        </w:rPr>
        <w:t>: Inserimento pacchetto viaggio al carrello</w:t>
      </w:r>
      <w:bookmarkEnd w:id="7"/>
    </w:p>
    <w:p w14:paraId="136EEA1B" w14:textId="77777777" w:rsidR="0020235E" w:rsidRPr="00A73DC0" w:rsidRDefault="0020235E" w:rsidP="0020235E">
      <w:pPr>
        <w:rPr>
          <w:rFonts w:ascii="Arial" w:hAnsi="Arial" w:cs="Arial"/>
        </w:rPr>
      </w:pPr>
    </w:p>
    <w:p w14:paraId="2117C54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27F73857" w14:textId="77777777" w:rsidR="0020235E" w:rsidRPr="00A73DC0" w:rsidRDefault="0020235E" w:rsidP="0020235E">
      <w:pPr>
        <w:rPr>
          <w:rFonts w:ascii="Arial" w:hAnsi="Arial" w:cs="Arial"/>
        </w:rPr>
      </w:pPr>
    </w:p>
    <w:p w14:paraId="5239206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pagina di visualizzazione di un pacchetto viaggio</w:t>
      </w:r>
    </w:p>
    <w:p w14:paraId="749CA4C5" w14:textId="77777777" w:rsidR="0020235E" w:rsidRPr="00A73DC0" w:rsidRDefault="0020235E" w:rsidP="0020235E">
      <w:pPr>
        <w:rPr>
          <w:rFonts w:ascii="Arial" w:hAnsi="Arial" w:cs="Arial"/>
        </w:rPr>
      </w:pPr>
    </w:p>
    <w:p w14:paraId="386A10D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8155BA0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data di partenza</w:t>
      </w:r>
    </w:p>
    <w:p w14:paraId="46690090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il numero di persone </w:t>
      </w:r>
    </w:p>
    <w:p w14:paraId="45475C52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aggiunta al carrello</w:t>
      </w:r>
    </w:p>
    <w:p w14:paraId="5DAD7E9E" w14:textId="77777777" w:rsidR="0020235E" w:rsidRPr="00A73DC0" w:rsidRDefault="0020235E" w:rsidP="0020235E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 carrello</w:t>
      </w:r>
    </w:p>
    <w:p w14:paraId="63DF6284" w14:textId="77777777" w:rsidR="0020235E" w:rsidRPr="00A73DC0" w:rsidRDefault="0020235E" w:rsidP="0020235E">
      <w:pPr>
        <w:rPr>
          <w:rFonts w:ascii="Arial" w:hAnsi="Arial" w:cs="Arial"/>
        </w:rPr>
      </w:pPr>
    </w:p>
    <w:p w14:paraId="0BD34A1B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visualizza la schermata del carrello </w:t>
      </w:r>
    </w:p>
    <w:p w14:paraId="43CEB3B7" w14:textId="77777777" w:rsidR="0020235E" w:rsidRPr="00A73DC0" w:rsidRDefault="0020235E" w:rsidP="0020235E">
      <w:pPr>
        <w:rPr>
          <w:rFonts w:ascii="Arial" w:hAnsi="Arial" w:cs="Arial"/>
        </w:rPr>
      </w:pPr>
    </w:p>
    <w:p w14:paraId="6BD15F60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</w:p>
    <w:p w14:paraId="5A44D54B" w14:textId="1562E32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3 l’utente non ha selezionato la data di partenza o il numero di persone, il sistema mostrerà un messaggio di errore (“Selezionare data di partenza e numero di persone”) e ripresenterà la schermata di visualizzazione pacchetto viaggio</w:t>
      </w:r>
      <w:r w:rsidR="00981C2D">
        <w:rPr>
          <w:rFonts w:ascii="Arial" w:hAnsi="Arial" w:cs="Arial"/>
        </w:rPr>
        <w:t>, (UC</w:t>
      </w:r>
      <w:r w:rsidR="00013233">
        <w:rPr>
          <w:rFonts w:ascii="Arial" w:hAnsi="Arial" w:cs="Arial"/>
        </w:rPr>
        <w:t>6</w:t>
      </w:r>
      <w:r w:rsidR="00981C2D">
        <w:rPr>
          <w:rFonts w:ascii="Arial" w:hAnsi="Arial" w:cs="Arial"/>
        </w:rPr>
        <w:t>.1: Inserimento al carrello fallito)</w:t>
      </w:r>
    </w:p>
    <w:p w14:paraId="1DB77BFC" w14:textId="77777777" w:rsidR="0020235E" w:rsidRPr="00A73DC0" w:rsidRDefault="0020235E" w:rsidP="0020235E">
      <w:pPr>
        <w:rPr>
          <w:rFonts w:ascii="Arial" w:hAnsi="Arial" w:cs="Arial"/>
        </w:rPr>
      </w:pPr>
    </w:p>
    <w:p w14:paraId="231C2EF1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0B419677" w14:textId="5EE1160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3 l’utente non ha selezionato la data di partenza o il numero di persone, verrà eseguito il caso d’uso </w:t>
      </w:r>
      <w:r w:rsidR="00B5473C">
        <w:rPr>
          <w:rFonts w:ascii="Arial" w:hAnsi="Arial" w:cs="Arial"/>
        </w:rPr>
        <w:t>UC</w:t>
      </w:r>
      <w:r w:rsidR="00013233">
        <w:rPr>
          <w:rFonts w:ascii="Arial" w:hAnsi="Arial" w:cs="Arial"/>
        </w:rPr>
        <w:t>6</w:t>
      </w:r>
      <w:r w:rsidRPr="00A73DC0">
        <w:rPr>
          <w:rFonts w:ascii="Arial" w:hAnsi="Arial" w:cs="Arial"/>
        </w:rPr>
        <w:t xml:space="preserve">.1 </w:t>
      </w:r>
      <w:r w:rsidR="00083F66">
        <w:rPr>
          <w:rFonts w:ascii="Arial" w:hAnsi="Arial" w:cs="Arial"/>
        </w:rPr>
        <w:t>Inserimento al carrello fallito</w:t>
      </w:r>
    </w:p>
    <w:p w14:paraId="6E360E92" w14:textId="16BCE7DA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D7DBFCD">
          <v:rect id="_x0000_i1039" alt="" style="width:481.9pt;height:.05pt;mso-width-percent:0;mso-height-percent:0;mso-width-percent:0;mso-height-percent:0" o:hralign="center" o:hrstd="t" o:hr="t" fillcolor="#a0a0a0" stroked="f"/>
        </w:pict>
      </w:r>
    </w:p>
    <w:p w14:paraId="2AD9F1D9" w14:textId="4C52C154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8" w:name="_Toc119505388"/>
      <w:r>
        <w:rPr>
          <w:rFonts w:ascii="Arial" w:hAnsi="Arial" w:cs="Arial"/>
          <w:b/>
          <w:bCs/>
          <w:sz w:val="28"/>
          <w:szCs w:val="28"/>
        </w:rPr>
        <w:t>UC</w:t>
      </w:r>
      <w:r w:rsidR="00013233">
        <w:rPr>
          <w:rFonts w:ascii="Arial" w:hAnsi="Arial" w:cs="Arial"/>
          <w:b/>
          <w:bCs/>
          <w:sz w:val="28"/>
          <w:szCs w:val="28"/>
        </w:rPr>
        <w:t>6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 xml:space="preserve">.1: </w:t>
      </w:r>
      <w:r w:rsidR="00B9028A">
        <w:rPr>
          <w:rFonts w:ascii="Arial" w:hAnsi="Arial" w:cs="Arial"/>
          <w:b/>
          <w:bCs/>
          <w:sz w:val="28"/>
          <w:szCs w:val="28"/>
        </w:rPr>
        <w:t>Inserimento al carrello fallito</w:t>
      </w:r>
      <w:bookmarkEnd w:id="8"/>
    </w:p>
    <w:p w14:paraId="061FE096" w14:textId="77777777" w:rsidR="0020235E" w:rsidRPr="00A73DC0" w:rsidRDefault="0020235E" w:rsidP="0020235E">
      <w:pPr>
        <w:rPr>
          <w:rFonts w:ascii="Arial" w:hAnsi="Arial" w:cs="Arial"/>
        </w:rPr>
      </w:pPr>
    </w:p>
    <w:p w14:paraId="0FF78A4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26815B1B" w14:textId="77777777" w:rsidR="0020235E" w:rsidRPr="00A73DC0" w:rsidRDefault="0020235E" w:rsidP="0020235E">
      <w:pPr>
        <w:rPr>
          <w:rFonts w:ascii="Arial" w:hAnsi="Arial" w:cs="Arial"/>
        </w:rPr>
      </w:pPr>
    </w:p>
    <w:p w14:paraId="4B90D7F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ha provato ad aggiungere un pacchetto viaggio al carrello, ma non aveva selezionato la data di partenza o il numero di persone</w:t>
      </w:r>
    </w:p>
    <w:p w14:paraId="0EB96783" w14:textId="77777777" w:rsidR="0020235E" w:rsidRPr="00A73DC0" w:rsidRDefault="0020235E" w:rsidP="0020235E">
      <w:pPr>
        <w:rPr>
          <w:rFonts w:ascii="Arial" w:hAnsi="Arial" w:cs="Arial"/>
        </w:rPr>
      </w:pPr>
    </w:p>
    <w:p w14:paraId="79C4C51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CC9B530" w14:textId="77777777" w:rsidR="0020235E" w:rsidRPr="00A73DC0" w:rsidRDefault="0020235E" w:rsidP="0020235E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(“Selezionare data di partenza e numero di persone”)</w:t>
      </w:r>
    </w:p>
    <w:p w14:paraId="31389DF9" w14:textId="77777777" w:rsidR="0020235E" w:rsidRPr="00A73DC0" w:rsidRDefault="0020235E" w:rsidP="0020235E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visualizzazione pacchetto viaggio</w:t>
      </w:r>
    </w:p>
    <w:p w14:paraId="64112163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03ABB3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schermata di visualizzazione pacchetto viaggio</w:t>
      </w:r>
    </w:p>
    <w:p w14:paraId="7DFBBB9F" w14:textId="587E0922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81978CA">
          <v:rect id="_x0000_i1040" alt="" style="width:481.9pt;height:.05pt;mso-width-percent:0;mso-height-percent:0;mso-width-percent:0;mso-height-percent:0" o:hralign="center" o:hrstd="t" o:hr="t" fillcolor="#a0a0a0" stroked="f"/>
        </w:pict>
      </w:r>
    </w:p>
    <w:p w14:paraId="3D59C0F1" w14:textId="3F4EE3A5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9" w:name="_Toc119505389"/>
      <w:r w:rsidRPr="00206801">
        <w:rPr>
          <w:rFonts w:ascii="Arial" w:hAnsi="Arial" w:cs="Arial"/>
          <w:b/>
          <w:bCs/>
          <w:sz w:val="28"/>
          <w:szCs w:val="28"/>
        </w:rPr>
        <w:t>UC</w:t>
      </w:r>
      <w:r w:rsidR="00013233">
        <w:rPr>
          <w:rFonts w:ascii="Arial" w:hAnsi="Arial" w:cs="Arial"/>
          <w:b/>
          <w:bCs/>
          <w:sz w:val="28"/>
          <w:szCs w:val="28"/>
        </w:rPr>
        <w:t>7</w:t>
      </w:r>
      <w:r w:rsidR="0020235E" w:rsidRPr="00206801">
        <w:rPr>
          <w:rFonts w:ascii="Arial" w:hAnsi="Arial" w:cs="Arial"/>
          <w:b/>
          <w:bCs/>
          <w:sz w:val="28"/>
          <w:szCs w:val="28"/>
        </w:rPr>
        <w:t>: Rimozione pacchetto viaggio dal carrello</w:t>
      </w:r>
      <w:bookmarkEnd w:id="9"/>
    </w:p>
    <w:p w14:paraId="374BB2E5" w14:textId="77777777" w:rsidR="0020235E" w:rsidRPr="00A73DC0" w:rsidRDefault="0020235E" w:rsidP="0020235E">
      <w:pPr>
        <w:rPr>
          <w:rFonts w:ascii="Arial" w:hAnsi="Arial" w:cs="Arial"/>
        </w:rPr>
      </w:pPr>
    </w:p>
    <w:p w14:paraId="6E1AD0C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</w:p>
    <w:p w14:paraId="15C78CF4" w14:textId="77777777" w:rsidR="0020235E" w:rsidRPr="00A73DC0" w:rsidRDefault="0020235E" w:rsidP="0020235E">
      <w:pPr>
        <w:rPr>
          <w:rFonts w:ascii="Arial" w:hAnsi="Arial" w:cs="Arial"/>
        </w:rPr>
      </w:pPr>
    </w:p>
    <w:p w14:paraId="23772477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schermata di visualizzazione del carrello, il carrello contiene almeno un pacchetto viaggio</w:t>
      </w:r>
    </w:p>
    <w:p w14:paraId="2CBEA912" w14:textId="77777777" w:rsidR="0020235E" w:rsidRPr="00A73DC0" w:rsidRDefault="0020235E" w:rsidP="0020235E">
      <w:pPr>
        <w:rPr>
          <w:rFonts w:ascii="Arial" w:hAnsi="Arial" w:cs="Arial"/>
        </w:rPr>
      </w:pPr>
    </w:p>
    <w:p w14:paraId="2968E81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89C77F3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rimozione pacchetto viaggio dal carrello</w:t>
      </w:r>
    </w:p>
    <w:p w14:paraId="65B26497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rimuove il pacchetto viaggio dal carrello</w:t>
      </w:r>
    </w:p>
    <w:p w14:paraId="07C9E15B" w14:textId="77777777" w:rsidR="0020235E" w:rsidRPr="00A73DC0" w:rsidRDefault="0020235E" w:rsidP="0020235E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l’utente al carrello </w:t>
      </w:r>
    </w:p>
    <w:p w14:paraId="66D71422" w14:textId="77777777" w:rsidR="0020235E" w:rsidRPr="00A73DC0" w:rsidRDefault="0020235E" w:rsidP="0020235E">
      <w:pPr>
        <w:rPr>
          <w:rFonts w:ascii="Arial" w:hAnsi="Arial" w:cs="Arial"/>
        </w:rPr>
      </w:pPr>
    </w:p>
    <w:p w14:paraId="642C3F6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carrello non contiene più il pacchetto viaggio</w:t>
      </w:r>
    </w:p>
    <w:p w14:paraId="616E1B7F" w14:textId="4B8CCEAC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EE6413">
          <v:rect id="_x0000_i1041" alt="" style="width:481.9pt;height:.05pt;mso-width-percent:0;mso-height-percent:0;mso-width-percent:0;mso-height-percent:0" o:hralign="center" o:hrstd="t" o:hr="t" fillcolor="#a0a0a0" stroked="f"/>
        </w:pict>
      </w:r>
    </w:p>
    <w:p w14:paraId="5821BE29" w14:textId="77DC8ADF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0" w:name="_Toc119505390"/>
      <w:r w:rsidRPr="00206801">
        <w:rPr>
          <w:rFonts w:ascii="Arial" w:hAnsi="Arial" w:cs="Arial"/>
          <w:b/>
          <w:bCs/>
          <w:sz w:val="28"/>
          <w:szCs w:val="28"/>
        </w:rPr>
        <w:t>UC</w:t>
      </w:r>
      <w:r w:rsidR="00013233">
        <w:rPr>
          <w:rFonts w:ascii="Arial" w:hAnsi="Arial" w:cs="Arial"/>
          <w:b/>
          <w:bCs/>
          <w:sz w:val="28"/>
          <w:szCs w:val="28"/>
        </w:rPr>
        <w:t>8</w:t>
      </w:r>
      <w:r w:rsidR="0020235E" w:rsidRPr="00206801">
        <w:rPr>
          <w:rFonts w:ascii="Arial" w:hAnsi="Arial" w:cs="Arial"/>
          <w:b/>
          <w:bCs/>
          <w:sz w:val="28"/>
          <w:szCs w:val="28"/>
        </w:rPr>
        <w:t>: Autenticazione</w:t>
      </w:r>
      <w:bookmarkEnd w:id="10"/>
    </w:p>
    <w:p w14:paraId="218921BC" w14:textId="77777777" w:rsidR="0020235E" w:rsidRPr="00A73DC0" w:rsidRDefault="0020235E" w:rsidP="0020235E">
      <w:pPr>
        <w:rPr>
          <w:rFonts w:ascii="Arial" w:hAnsi="Arial" w:cs="Arial"/>
        </w:rPr>
      </w:pPr>
    </w:p>
    <w:p w14:paraId="24DFDFEC" w14:textId="681038D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  <w:r w:rsidR="00FF53CE">
        <w:rPr>
          <w:rFonts w:ascii="Arial" w:hAnsi="Arial" w:cs="Arial"/>
        </w:rPr>
        <w:t>guest</w:t>
      </w:r>
    </w:p>
    <w:p w14:paraId="3B9E242C" w14:textId="77777777" w:rsidR="0020235E" w:rsidRPr="00A73DC0" w:rsidRDefault="0020235E" w:rsidP="0020235E">
      <w:pPr>
        <w:rPr>
          <w:rFonts w:ascii="Arial" w:hAnsi="Arial" w:cs="Arial"/>
        </w:rPr>
      </w:pPr>
    </w:p>
    <w:p w14:paraId="3CDE71BE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3CBE63FC" w14:textId="77777777" w:rsidR="0020235E" w:rsidRPr="00A73DC0" w:rsidRDefault="0020235E" w:rsidP="0020235E">
      <w:pPr>
        <w:rPr>
          <w:rFonts w:ascii="Arial" w:hAnsi="Arial" w:cs="Arial"/>
        </w:rPr>
      </w:pPr>
    </w:p>
    <w:p w14:paraId="6F0E8BD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C17BA62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autenticazione</w:t>
      </w:r>
    </w:p>
    <w:p w14:paraId="5555FE11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schermata di autenticazione</w:t>
      </w:r>
    </w:p>
    <w:p w14:paraId="5F00C26B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inserisce username e password</w:t>
      </w:r>
    </w:p>
    <w:p w14:paraId="3B2F6075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le credenziali e il controllo ha esito positivo</w:t>
      </w:r>
    </w:p>
    <w:p w14:paraId="23943D53" w14:textId="77777777" w:rsidR="0020235E" w:rsidRPr="00A73DC0" w:rsidRDefault="0020235E" w:rsidP="0020235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homepage</w:t>
      </w:r>
    </w:p>
    <w:p w14:paraId="0901644F" w14:textId="77777777" w:rsidR="0020235E" w:rsidRPr="00A73DC0" w:rsidRDefault="0020235E" w:rsidP="0020235E">
      <w:pPr>
        <w:rPr>
          <w:rFonts w:ascii="Arial" w:hAnsi="Arial" w:cs="Arial"/>
        </w:rPr>
      </w:pPr>
    </w:p>
    <w:p w14:paraId="1571E54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è autenticato e si trova sulla homepage</w:t>
      </w:r>
    </w:p>
    <w:p w14:paraId="4D7649BC" w14:textId="77777777" w:rsidR="0020235E" w:rsidRPr="00A73DC0" w:rsidRDefault="0020235E" w:rsidP="0020235E">
      <w:pPr>
        <w:rPr>
          <w:rFonts w:ascii="Arial" w:hAnsi="Arial" w:cs="Arial"/>
        </w:rPr>
      </w:pPr>
    </w:p>
    <w:p w14:paraId="4DF782D1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</w:p>
    <w:p w14:paraId="2B627DBE" w14:textId="3F85AF4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>Se al punto 4 il sistema rileva credenziali non corrette, il sistema mostrerà un messaggio di errore (“credenziali non corrette”) e ripresenterà la schermata di autenticazione (</w:t>
      </w:r>
      <w:r w:rsidR="00B5473C">
        <w:rPr>
          <w:rFonts w:ascii="Arial" w:hAnsi="Arial" w:cs="Arial"/>
        </w:rPr>
        <w:t>UC</w:t>
      </w:r>
      <w:r w:rsidR="00013233">
        <w:rPr>
          <w:rFonts w:ascii="Arial" w:hAnsi="Arial" w:cs="Arial"/>
        </w:rPr>
        <w:t>8</w:t>
      </w:r>
      <w:r w:rsidRPr="00A73DC0">
        <w:rPr>
          <w:rFonts w:ascii="Arial" w:hAnsi="Arial" w:cs="Arial"/>
        </w:rPr>
        <w:t>.1 Autenticazione fallita)</w:t>
      </w:r>
    </w:p>
    <w:p w14:paraId="7C7EB87D" w14:textId="77777777" w:rsidR="0020235E" w:rsidRPr="00A73DC0" w:rsidRDefault="0020235E" w:rsidP="0020235E">
      <w:pPr>
        <w:rPr>
          <w:rFonts w:ascii="Arial" w:hAnsi="Arial" w:cs="Arial"/>
        </w:rPr>
      </w:pPr>
    </w:p>
    <w:p w14:paraId="247884C7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3E8A9964" w14:textId="0231032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4 il sistema rileva credenziali non corrette, verrà eseguito il caso d’uso </w:t>
      </w:r>
      <w:r w:rsidR="00B5473C">
        <w:rPr>
          <w:rFonts w:ascii="Arial" w:hAnsi="Arial" w:cs="Arial"/>
        </w:rPr>
        <w:t>UC</w:t>
      </w:r>
      <w:r w:rsidR="00013233">
        <w:rPr>
          <w:rFonts w:ascii="Arial" w:hAnsi="Arial" w:cs="Arial"/>
        </w:rPr>
        <w:t>8</w:t>
      </w:r>
      <w:r w:rsidRPr="00A73DC0">
        <w:rPr>
          <w:rFonts w:ascii="Arial" w:hAnsi="Arial" w:cs="Arial"/>
        </w:rPr>
        <w:t>.1 Autenticazione fallita</w:t>
      </w:r>
    </w:p>
    <w:p w14:paraId="662B55A9" w14:textId="718140C5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622CBD">
          <v:rect id="_x0000_i1042" alt="" style="width:481.9pt;height:.05pt;mso-width-percent:0;mso-height-percent:0;mso-width-percent:0;mso-height-percent:0" o:hralign="center" o:hrstd="t" o:hr="t" fillcolor="#a0a0a0" stroked="f"/>
        </w:pict>
      </w:r>
    </w:p>
    <w:p w14:paraId="27822769" w14:textId="4AB40A2D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1" w:name="_Toc119505391"/>
      <w:r>
        <w:rPr>
          <w:rFonts w:ascii="Arial" w:hAnsi="Arial" w:cs="Arial"/>
          <w:b/>
          <w:bCs/>
          <w:sz w:val="28"/>
          <w:szCs w:val="28"/>
        </w:rPr>
        <w:t>UC</w:t>
      </w:r>
      <w:r w:rsidR="00013233">
        <w:rPr>
          <w:rFonts w:ascii="Arial" w:hAnsi="Arial" w:cs="Arial"/>
          <w:b/>
          <w:bCs/>
          <w:sz w:val="28"/>
          <w:szCs w:val="28"/>
        </w:rPr>
        <w:t>8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Autenticazione fallita</w:t>
      </w:r>
      <w:bookmarkEnd w:id="11"/>
    </w:p>
    <w:p w14:paraId="472EBA04" w14:textId="77777777" w:rsidR="0020235E" w:rsidRPr="00A73DC0" w:rsidRDefault="0020235E" w:rsidP="0020235E">
      <w:pPr>
        <w:rPr>
          <w:rFonts w:ascii="Arial" w:hAnsi="Arial" w:cs="Arial"/>
        </w:rPr>
      </w:pPr>
    </w:p>
    <w:p w14:paraId="66A3013E" w14:textId="4CF500B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</w:t>
      </w:r>
      <w:r w:rsidR="00FF53CE">
        <w:rPr>
          <w:rFonts w:ascii="Arial" w:hAnsi="Arial" w:cs="Arial"/>
        </w:rPr>
        <w:t xml:space="preserve"> guest</w:t>
      </w:r>
    </w:p>
    <w:p w14:paraId="1673A6E8" w14:textId="77777777" w:rsidR="0020235E" w:rsidRPr="00A73DC0" w:rsidRDefault="0020235E" w:rsidP="0020235E">
      <w:pPr>
        <w:rPr>
          <w:rFonts w:ascii="Arial" w:hAnsi="Arial" w:cs="Arial"/>
        </w:rPr>
      </w:pPr>
    </w:p>
    <w:p w14:paraId="6DD6BDA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ha provato ad autenticarsi e le credenziali non erano corrette</w:t>
      </w:r>
    </w:p>
    <w:p w14:paraId="6237031D" w14:textId="77777777" w:rsidR="0020235E" w:rsidRPr="00A73DC0" w:rsidRDefault="0020235E" w:rsidP="0020235E">
      <w:pPr>
        <w:rPr>
          <w:rFonts w:ascii="Arial" w:hAnsi="Arial" w:cs="Arial"/>
        </w:rPr>
      </w:pPr>
    </w:p>
    <w:p w14:paraId="737F6026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898923B" w14:textId="77777777" w:rsidR="0020235E" w:rsidRPr="00A73DC0" w:rsidRDefault="0020235E" w:rsidP="0020235E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(“Credenziali non corrette”)</w:t>
      </w:r>
    </w:p>
    <w:p w14:paraId="102EC82A" w14:textId="77777777" w:rsidR="0020235E" w:rsidRPr="00A73DC0" w:rsidRDefault="0020235E" w:rsidP="0020235E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ripresenta all’utente la schermata di autenticazione</w:t>
      </w:r>
    </w:p>
    <w:p w14:paraId="6DC1A7EE" w14:textId="77777777" w:rsidR="0020235E" w:rsidRPr="00A73DC0" w:rsidRDefault="0020235E" w:rsidP="0020235E">
      <w:pPr>
        <w:pStyle w:val="Paragrafoelenco"/>
        <w:ind w:left="1440"/>
        <w:rPr>
          <w:rFonts w:ascii="Arial" w:hAnsi="Arial" w:cs="Arial"/>
        </w:rPr>
      </w:pPr>
    </w:p>
    <w:p w14:paraId="395449E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schermata di autenticazione </w:t>
      </w:r>
    </w:p>
    <w:p w14:paraId="36F72042" w14:textId="1A8750B1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4053AFF">
          <v:rect id="_x0000_i1043" alt="" style="width:481.9pt;height:.05pt;mso-width-percent:0;mso-height-percent:0;mso-width-percent:0;mso-height-percent:0" o:hralign="center" o:hrstd="t" o:hr="t" fillcolor="#a0a0a0" stroked="f"/>
        </w:pict>
      </w:r>
    </w:p>
    <w:p w14:paraId="6223491F" w14:textId="38A42D48" w:rsidR="00013233" w:rsidRPr="00A73DC0" w:rsidRDefault="00013233" w:rsidP="00013233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2" w:name="_Toc119505392"/>
      <w:r w:rsidRPr="00206801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9</w:t>
      </w:r>
      <w:r w:rsidRPr="00206801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Visualizzazione profilo utente</w:t>
      </w:r>
      <w:bookmarkEnd w:id="12"/>
    </w:p>
    <w:p w14:paraId="7EB92404" w14:textId="77777777" w:rsidR="00013233" w:rsidRPr="00A73DC0" w:rsidRDefault="00013233" w:rsidP="00013233">
      <w:pPr>
        <w:rPr>
          <w:rFonts w:ascii="Arial" w:hAnsi="Arial" w:cs="Arial"/>
        </w:rPr>
      </w:pPr>
    </w:p>
    <w:p w14:paraId="1FA7B407" w14:textId="053691E9" w:rsidR="00013233" w:rsidRPr="00A73DC0" w:rsidRDefault="00013233" w:rsidP="00013233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  <w:r w:rsidR="007E22AC">
        <w:rPr>
          <w:rFonts w:ascii="Arial" w:hAnsi="Arial" w:cs="Arial"/>
        </w:rPr>
        <w:t>autenticato</w:t>
      </w:r>
    </w:p>
    <w:p w14:paraId="7FB22CB5" w14:textId="77777777" w:rsidR="00013233" w:rsidRPr="00A73DC0" w:rsidRDefault="00013233" w:rsidP="00013233">
      <w:pPr>
        <w:rPr>
          <w:rFonts w:ascii="Arial" w:hAnsi="Arial" w:cs="Arial"/>
        </w:rPr>
      </w:pPr>
    </w:p>
    <w:p w14:paraId="716A167C" w14:textId="77777777" w:rsidR="00013233" w:rsidRPr="00A73DC0" w:rsidRDefault="00013233" w:rsidP="00013233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0DED8145" w14:textId="77777777" w:rsidR="00013233" w:rsidRPr="00A73DC0" w:rsidRDefault="00013233" w:rsidP="00013233">
      <w:pPr>
        <w:rPr>
          <w:rFonts w:ascii="Arial" w:hAnsi="Arial" w:cs="Arial"/>
        </w:rPr>
      </w:pPr>
    </w:p>
    <w:p w14:paraId="6B84EF08" w14:textId="77777777" w:rsidR="00013233" w:rsidRPr="00A73DC0" w:rsidRDefault="00013233" w:rsidP="00013233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lastRenderedPageBreak/>
        <w:t>Flusso di eventi:</w:t>
      </w:r>
    </w:p>
    <w:p w14:paraId="7B7AE77A" w14:textId="3518C5E7" w:rsidR="00013233" w:rsidRDefault="00013233" w:rsidP="00013233">
      <w:pPr>
        <w:pStyle w:val="Paragrafoelenco"/>
        <w:numPr>
          <w:ilvl w:val="0"/>
          <w:numId w:val="5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</w:t>
      </w:r>
      <w:r>
        <w:rPr>
          <w:rFonts w:ascii="Arial" w:hAnsi="Arial" w:cs="Arial"/>
        </w:rPr>
        <w:t>i visualizzazione profilo</w:t>
      </w:r>
    </w:p>
    <w:p w14:paraId="126CF37B" w14:textId="3400701F" w:rsidR="00013233" w:rsidRPr="00A73DC0" w:rsidRDefault="00013233" w:rsidP="00013233">
      <w:pPr>
        <w:pStyle w:val="Paragrafoelenco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l’utente alla schermata di visualizzazione profilo</w:t>
      </w:r>
    </w:p>
    <w:p w14:paraId="350F26C9" w14:textId="77777777" w:rsidR="00013233" w:rsidRPr="00A73DC0" w:rsidRDefault="00013233" w:rsidP="00013233">
      <w:pPr>
        <w:rPr>
          <w:rFonts w:ascii="Arial" w:hAnsi="Arial" w:cs="Arial"/>
        </w:rPr>
      </w:pPr>
    </w:p>
    <w:p w14:paraId="09782B56" w14:textId="39FFEF10" w:rsidR="00013233" w:rsidRDefault="00013233" w:rsidP="00013233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</w:t>
      </w:r>
      <w:r>
        <w:rPr>
          <w:rFonts w:ascii="Arial" w:hAnsi="Arial" w:cs="Arial"/>
        </w:rPr>
        <w:t xml:space="preserve"> si trova sulla schermata di visualizzazione profilo </w:t>
      </w:r>
    </w:p>
    <w:p w14:paraId="2A831606" w14:textId="3BA4A98A" w:rsidR="00013233" w:rsidRPr="00013233" w:rsidRDefault="00000000" w:rsidP="0001323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1F0BC86">
          <v:rect id="_x0000_i1044" alt="" style="width:481.9pt;height:.05pt;mso-width-percent:0;mso-height-percent:0;mso-width-percent:0;mso-height-percent:0" o:hralign="center" o:hrstd="t" o:hr="t" fillcolor="#a0a0a0" stroked="f"/>
        </w:pict>
      </w:r>
    </w:p>
    <w:p w14:paraId="7FEFB235" w14:textId="35FBE8FD" w:rsidR="00F31A59" w:rsidRPr="00A73DC0" w:rsidRDefault="00F31A59" w:rsidP="00F31A5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3" w:name="_Toc119505393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7E22AC">
        <w:rPr>
          <w:rFonts w:ascii="Arial" w:hAnsi="Arial" w:cs="Arial"/>
          <w:b/>
          <w:bCs/>
          <w:sz w:val="28"/>
          <w:szCs w:val="28"/>
        </w:rPr>
        <w:t>10</w:t>
      </w:r>
      <w:r w:rsidRPr="00142841">
        <w:rPr>
          <w:rFonts w:ascii="Arial" w:hAnsi="Arial" w:cs="Arial"/>
          <w:b/>
          <w:bCs/>
          <w:sz w:val="28"/>
          <w:szCs w:val="28"/>
        </w:rPr>
        <w:t>: Modifica profilo utente</w:t>
      </w:r>
      <w:bookmarkEnd w:id="13"/>
    </w:p>
    <w:p w14:paraId="299490BE" w14:textId="77777777" w:rsidR="00F31A59" w:rsidRPr="00A73DC0" w:rsidRDefault="00F31A59" w:rsidP="00F31A59">
      <w:pPr>
        <w:rPr>
          <w:rFonts w:ascii="Arial" w:hAnsi="Arial" w:cs="Arial"/>
        </w:rPr>
      </w:pPr>
    </w:p>
    <w:p w14:paraId="43819BAB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5E3DD65F" w14:textId="77777777" w:rsidR="00F31A59" w:rsidRPr="00A73DC0" w:rsidRDefault="00F31A59" w:rsidP="00F31A59">
      <w:pPr>
        <w:rPr>
          <w:rFonts w:ascii="Arial" w:hAnsi="Arial" w:cs="Arial"/>
        </w:rPr>
      </w:pPr>
    </w:p>
    <w:p w14:paraId="0555DFE5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è autenticato e si trova nella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4A7AFE73" w14:textId="77777777" w:rsidR="00F31A59" w:rsidRPr="00A73DC0" w:rsidRDefault="00F31A59" w:rsidP="00F31A59">
      <w:pPr>
        <w:rPr>
          <w:rFonts w:ascii="Arial" w:hAnsi="Arial" w:cs="Arial"/>
        </w:rPr>
      </w:pPr>
    </w:p>
    <w:p w14:paraId="6B806CB3" w14:textId="77777777" w:rsidR="00F31A59" w:rsidRPr="00A73DC0" w:rsidRDefault="00F31A59" w:rsidP="00F31A5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8D6F096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modifica profilo</w:t>
      </w:r>
    </w:p>
    <w:p w14:paraId="28D87127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il proprio username (opzionale)</w:t>
      </w:r>
    </w:p>
    <w:p w14:paraId="1279A3A9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la propria password (opzionale)</w:t>
      </w:r>
    </w:p>
    <w:p w14:paraId="5F88509A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modifica la propria e-mail (opzionale)</w:t>
      </w:r>
    </w:p>
    <w:p w14:paraId="229F2CA2" w14:textId="39F1A315" w:rsidR="00F31A59" w:rsidRDefault="00F31A59" w:rsidP="00D42ED4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chiede conferma all’utente</w:t>
      </w:r>
      <w:r w:rsidR="00D42ED4">
        <w:rPr>
          <w:rFonts w:ascii="Arial" w:hAnsi="Arial" w:cs="Arial"/>
        </w:rPr>
        <w:t xml:space="preserve"> e l</w:t>
      </w:r>
      <w:r w:rsidRPr="00D42ED4">
        <w:rPr>
          <w:rFonts w:ascii="Arial" w:hAnsi="Arial" w:cs="Arial"/>
        </w:rPr>
        <w:t xml:space="preserve">’utente </w:t>
      </w:r>
      <w:r w:rsidR="00D42ED4">
        <w:rPr>
          <w:rFonts w:ascii="Arial" w:hAnsi="Arial" w:cs="Arial"/>
        </w:rPr>
        <w:t xml:space="preserve">la </w:t>
      </w:r>
      <w:r w:rsidRPr="00D42ED4">
        <w:rPr>
          <w:rFonts w:ascii="Arial" w:hAnsi="Arial" w:cs="Arial"/>
        </w:rPr>
        <w:t xml:space="preserve">conferma </w:t>
      </w:r>
    </w:p>
    <w:p w14:paraId="4E09CB99" w14:textId="71689BEA" w:rsidR="00D42ED4" w:rsidRPr="00D42ED4" w:rsidRDefault="00D42ED4" w:rsidP="00D42ED4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Il sistema controlla i dati e il controllo ha esito positivo</w:t>
      </w:r>
    </w:p>
    <w:p w14:paraId="4F7FFBA6" w14:textId="77777777" w:rsidR="00F31A59" w:rsidRPr="00A73DC0" w:rsidRDefault="00F31A59" w:rsidP="00F31A59">
      <w:pPr>
        <w:pStyle w:val="Paragrafoelenco"/>
        <w:numPr>
          <w:ilvl w:val="0"/>
          <w:numId w:val="2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l’utente alla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7BE5DD01" w14:textId="77777777" w:rsidR="00F31A59" w:rsidRPr="00A73DC0" w:rsidRDefault="00F31A59" w:rsidP="00F31A59">
      <w:pPr>
        <w:rPr>
          <w:rFonts w:ascii="Arial" w:hAnsi="Arial" w:cs="Arial"/>
        </w:rPr>
      </w:pPr>
    </w:p>
    <w:p w14:paraId="3C5C5711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 dati dell’utente sono stati modificati, l’utente si trova sulla pagina principale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3D84E9A3" w14:textId="77777777" w:rsidR="00F31A59" w:rsidRPr="00A73DC0" w:rsidRDefault="00F31A59" w:rsidP="00F31A59">
      <w:pPr>
        <w:rPr>
          <w:rFonts w:ascii="Arial" w:hAnsi="Arial" w:cs="Arial"/>
        </w:rPr>
      </w:pPr>
    </w:p>
    <w:p w14:paraId="2F03F07A" w14:textId="42C6454C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l’utente non conferma la scelta, il sistema annullerà le modifiche al profilo e reindirizzerà l’utente alla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  <w:r w:rsidRPr="00A73DC0">
        <w:rPr>
          <w:rFonts w:ascii="Arial" w:hAnsi="Arial" w:cs="Arial"/>
        </w:rPr>
        <w:t>, (</w:t>
      </w:r>
      <w:r>
        <w:rPr>
          <w:rFonts w:ascii="Arial" w:hAnsi="Arial" w:cs="Arial"/>
        </w:rPr>
        <w:t>UC</w:t>
      </w:r>
      <w:r w:rsidR="00501C8E">
        <w:rPr>
          <w:rFonts w:ascii="Arial" w:hAnsi="Arial" w:cs="Arial"/>
        </w:rPr>
        <w:t>10</w:t>
      </w:r>
      <w:r w:rsidRPr="00A73DC0">
        <w:rPr>
          <w:rFonts w:ascii="Arial" w:hAnsi="Arial" w:cs="Arial"/>
        </w:rPr>
        <w:t>.1 Modifica annullata)</w:t>
      </w:r>
      <w:r w:rsidR="00D42ED4">
        <w:rPr>
          <w:rFonts w:ascii="Arial" w:hAnsi="Arial" w:cs="Arial"/>
        </w:rPr>
        <w:t xml:space="preserve">. Se al punto </w:t>
      </w:r>
      <w:r w:rsidR="004E7CE2">
        <w:rPr>
          <w:rFonts w:ascii="Arial" w:hAnsi="Arial" w:cs="Arial"/>
        </w:rPr>
        <w:t xml:space="preserve">6 il controllo ha esito negativo il sistema restituirà un messaggio di errore </w:t>
      </w:r>
      <w:r w:rsidR="00D51CAB" w:rsidRPr="00A73DC0">
        <w:rPr>
          <w:rFonts w:ascii="Arial" w:hAnsi="Arial" w:cs="Arial"/>
        </w:rPr>
        <w:t>(“Il campo […] contiene dati non validi")</w:t>
      </w:r>
      <w:r w:rsidR="00D51CAB">
        <w:rPr>
          <w:rFonts w:ascii="Arial" w:hAnsi="Arial" w:cs="Arial"/>
        </w:rPr>
        <w:t xml:space="preserve"> e ripropone all’utente la schermata di modifica profilo, (UC</w:t>
      </w:r>
      <w:r w:rsidR="00501C8E">
        <w:rPr>
          <w:rFonts w:ascii="Arial" w:hAnsi="Arial" w:cs="Arial"/>
        </w:rPr>
        <w:t>10</w:t>
      </w:r>
      <w:r w:rsidR="00D51CAB">
        <w:rPr>
          <w:rFonts w:ascii="Arial" w:hAnsi="Arial" w:cs="Arial"/>
        </w:rPr>
        <w:t>.2 Modifica profilo fallita)</w:t>
      </w:r>
    </w:p>
    <w:p w14:paraId="452D3F21" w14:textId="77777777" w:rsidR="00F31A59" w:rsidRPr="00A73DC0" w:rsidRDefault="00F31A59" w:rsidP="00F31A59">
      <w:pPr>
        <w:rPr>
          <w:rFonts w:ascii="Arial" w:hAnsi="Arial" w:cs="Arial"/>
        </w:rPr>
      </w:pPr>
    </w:p>
    <w:p w14:paraId="73DBA16A" w14:textId="7905A254" w:rsidR="00F31A59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l’utente non conferma la scelta, verrà eseguito il caso d’uso </w:t>
      </w:r>
      <w:r>
        <w:rPr>
          <w:rFonts w:ascii="Arial" w:hAnsi="Arial" w:cs="Arial"/>
        </w:rPr>
        <w:t>UC</w:t>
      </w:r>
      <w:r w:rsidR="00501C8E">
        <w:rPr>
          <w:rFonts w:ascii="Arial" w:hAnsi="Arial" w:cs="Arial"/>
        </w:rPr>
        <w:t>10</w:t>
      </w:r>
      <w:r w:rsidRPr="00A73DC0">
        <w:rPr>
          <w:rFonts w:ascii="Arial" w:hAnsi="Arial" w:cs="Arial"/>
        </w:rPr>
        <w:t>.1 Modifica</w:t>
      </w:r>
      <w:r w:rsidR="00D51CAB">
        <w:rPr>
          <w:rFonts w:ascii="Arial" w:hAnsi="Arial" w:cs="Arial"/>
        </w:rPr>
        <w:t xml:space="preserve"> profilo</w:t>
      </w:r>
      <w:r w:rsidRPr="00A73DC0">
        <w:rPr>
          <w:rFonts w:ascii="Arial" w:hAnsi="Arial" w:cs="Arial"/>
        </w:rPr>
        <w:t xml:space="preserve"> annullata</w:t>
      </w:r>
    </w:p>
    <w:p w14:paraId="65DB2AAA" w14:textId="77777777" w:rsidR="00D51CAB" w:rsidRDefault="00D51CAB" w:rsidP="00F31A59">
      <w:pPr>
        <w:rPr>
          <w:rFonts w:ascii="Arial" w:hAnsi="Arial" w:cs="Arial"/>
        </w:rPr>
      </w:pPr>
    </w:p>
    <w:p w14:paraId="1E1C4606" w14:textId="2D3F2705" w:rsidR="00D51CAB" w:rsidRPr="00A73DC0" w:rsidRDefault="00D51CAB" w:rsidP="00D51CA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6 il controllo ha esito negativo, verrà eseguito il caso d’uso UC</w:t>
      </w:r>
      <w:r w:rsidR="00501C8E">
        <w:rPr>
          <w:rFonts w:ascii="Arial" w:hAnsi="Arial" w:cs="Arial"/>
        </w:rPr>
        <w:t>10</w:t>
      </w:r>
      <w:r>
        <w:rPr>
          <w:rFonts w:ascii="Arial" w:hAnsi="Arial" w:cs="Arial"/>
        </w:rPr>
        <w:t>.2 Modifica profilo fallita</w:t>
      </w:r>
    </w:p>
    <w:p w14:paraId="4A7FA651" w14:textId="77777777" w:rsidR="00D51CAB" w:rsidRPr="00A73DC0" w:rsidRDefault="00D51CAB" w:rsidP="00F31A59">
      <w:pPr>
        <w:rPr>
          <w:rFonts w:ascii="Arial" w:hAnsi="Arial" w:cs="Arial"/>
        </w:rPr>
      </w:pPr>
    </w:p>
    <w:p w14:paraId="4BCC43D6" w14:textId="77777777" w:rsidR="00F31A59" w:rsidRPr="00A73DC0" w:rsidRDefault="00000000" w:rsidP="00F31A5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E693BF5">
          <v:rect id="_x0000_i1045" alt="" style="width:481.9pt;height:.05pt;mso-width-percent:0;mso-height-percent:0;mso-width-percent:0;mso-height-percent:0" o:hralign="center" o:hrstd="t" o:hr="t" fillcolor="#a0a0a0" stroked="f"/>
        </w:pict>
      </w:r>
    </w:p>
    <w:p w14:paraId="76534AF8" w14:textId="3F5398CC" w:rsidR="00F31A59" w:rsidRPr="00A73DC0" w:rsidRDefault="00F31A59" w:rsidP="00F31A5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4" w:name="_Toc119505394"/>
      <w:r>
        <w:rPr>
          <w:rFonts w:ascii="Arial" w:hAnsi="Arial" w:cs="Arial"/>
          <w:b/>
          <w:bCs/>
          <w:sz w:val="28"/>
          <w:szCs w:val="28"/>
        </w:rPr>
        <w:t>UC</w:t>
      </w:r>
      <w:r w:rsidR="00501C8E">
        <w:rPr>
          <w:rFonts w:ascii="Arial" w:hAnsi="Arial" w:cs="Arial"/>
          <w:b/>
          <w:bCs/>
          <w:sz w:val="28"/>
          <w:szCs w:val="28"/>
        </w:rPr>
        <w:t>10</w:t>
      </w:r>
      <w:r w:rsidRPr="00A73DC0">
        <w:rPr>
          <w:rFonts w:ascii="Arial" w:hAnsi="Arial" w:cs="Arial"/>
          <w:b/>
          <w:bCs/>
          <w:sz w:val="28"/>
          <w:szCs w:val="28"/>
        </w:rPr>
        <w:t xml:space="preserve">.1: Modifica </w:t>
      </w:r>
      <w:r w:rsidR="00B2611E">
        <w:rPr>
          <w:rFonts w:ascii="Arial" w:hAnsi="Arial" w:cs="Arial"/>
          <w:b/>
          <w:bCs/>
          <w:sz w:val="28"/>
          <w:szCs w:val="28"/>
        </w:rPr>
        <w:t xml:space="preserve">profilo </w:t>
      </w:r>
      <w:r w:rsidRPr="00A73DC0">
        <w:rPr>
          <w:rFonts w:ascii="Arial" w:hAnsi="Arial" w:cs="Arial"/>
          <w:b/>
          <w:bCs/>
          <w:sz w:val="28"/>
          <w:szCs w:val="28"/>
        </w:rPr>
        <w:t>annullata</w:t>
      </w:r>
      <w:bookmarkEnd w:id="14"/>
    </w:p>
    <w:p w14:paraId="74701150" w14:textId="77777777" w:rsidR="00F31A59" w:rsidRPr="00A73DC0" w:rsidRDefault="00F31A59" w:rsidP="00F31A59">
      <w:pPr>
        <w:rPr>
          <w:rFonts w:ascii="Arial" w:hAnsi="Arial" w:cs="Arial"/>
        </w:rPr>
      </w:pPr>
    </w:p>
    <w:p w14:paraId="0A5528C5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0009C70A" w14:textId="77777777" w:rsidR="00F31A59" w:rsidRPr="00A73DC0" w:rsidRDefault="00F31A59" w:rsidP="00F31A59">
      <w:pPr>
        <w:rPr>
          <w:rFonts w:ascii="Arial" w:hAnsi="Arial" w:cs="Arial"/>
        </w:rPr>
      </w:pPr>
    </w:p>
    <w:p w14:paraId="12258A53" w14:textId="77777777" w:rsidR="00F31A59" w:rsidRPr="00A73DC0" w:rsidRDefault="00F31A59" w:rsidP="00F31A5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sistema ha chiesto conferma di modifica all’utente e l’utente ha annullato l’operazione</w:t>
      </w:r>
    </w:p>
    <w:p w14:paraId="453854C4" w14:textId="77777777" w:rsidR="00F31A59" w:rsidRPr="00A73DC0" w:rsidRDefault="00F31A59" w:rsidP="00F31A59">
      <w:pPr>
        <w:rPr>
          <w:rFonts w:ascii="Arial" w:hAnsi="Arial" w:cs="Arial"/>
        </w:rPr>
      </w:pPr>
    </w:p>
    <w:p w14:paraId="1D18B6B2" w14:textId="77777777" w:rsidR="00F31A59" w:rsidRPr="00A73DC0" w:rsidRDefault="00F31A59" w:rsidP="00F31A5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825839C" w14:textId="77777777" w:rsidR="00F31A59" w:rsidRPr="00A73DC0" w:rsidRDefault="00F31A59" w:rsidP="00F31A59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annulla l’operazione</w:t>
      </w:r>
    </w:p>
    <w:p w14:paraId="3236D34F" w14:textId="77777777" w:rsidR="00F31A59" w:rsidRPr="00A73DC0" w:rsidRDefault="00F31A59" w:rsidP="00F31A59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 xml:space="preserve">Il sistema reindirizza l’utente alla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7C555D28" w14:textId="77777777" w:rsidR="00F31A59" w:rsidRPr="00A73DC0" w:rsidRDefault="00F31A59" w:rsidP="00F31A59">
      <w:pPr>
        <w:pStyle w:val="Paragrafoelenco"/>
        <w:ind w:left="1440"/>
        <w:rPr>
          <w:rFonts w:ascii="Arial" w:hAnsi="Arial" w:cs="Arial"/>
        </w:rPr>
      </w:pPr>
    </w:p>
    <w:p w14:paraId="2ED0162E" w14:textId="7085AC78" w:rsidR="00F31A59" w:rsidRDefault="00F31A59" w:rsidP="00BB1D72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 dati dell’utente non sono stati modificati, l’utente si trova sulla pagina principale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53366ECE" w14:textId="77777777" w:rsidR="00BB1D72" w:rsidRDefault="00BB1D72" w:rsidP="00BB1D72">
      <w:pPr>
        <w:rPr>
          <w:rFonts w:ascii="Arial" w:hAnsi="Arial" w:cs="Arial"/>
        </w:rPr>
      </w:pPr>
    </w:p>
    <w:p w14:paraId="4A1FFC83" w14:textId="77B832E6" w:rsidR="00BB1D72" w:rsidRPr="00BB1D72" w:rsidRDefault="00BB1D72" w:rsidP="00BB1D7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B74B73E">
          <v:rect id="_x0000_i1324" alt="" style="width:481.9pt;height:.05pt;mso-width-percent:0;mso-height-percent:0;mso-width-percent:0;mso-height-percent:0" o:hralign="center" o:hrstd="t" o:hr="t" fillcolor="#a0a0a0" stroked="f"/>
        </w:pict>
      </w:r>
    </w:p>
    <w:p w14:paraId="38C69033" w14:textId="79A1BCC6" w:rsidR="005F70BE" w:rsidRPr="00A73DC0" w:rsidRDefault="005F70BE" w:rsidP="007B496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5" w:name="_Toc119505395"/>
      <w:r>
        <w:rPr>
          <w:rFonts w:ascii="Arial" w:hAnsi="Arial" w:cs="Arial"/>
          <w:b/>
          <w:bCs/>
          <w:sz w:val="28"/>
          <w:szCs w:val="28"/>
        </w:rPr>
        <w:t>UC</w:t>
      </w:r>
      <w:r w:rsidR="00501C8E">
        <w:rPr>
          <w:rFonts w:ascii="Arial" w:hAnsi="Arial" w:cs="Arial"/>
          <w:b/>
          <w:bCs/>
          <w:sz w:val="28"/>
          <w:szCs w:val="28"/>
        </w:rPr>
        <w:t>10</w:t>
      </w:r>
      <w:r w:rsidRPr="00A73DC0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A73DC0">
        <w:rPr>
          <w:rFonts w:ascii="Arial" w:hAnsi="Arial" w:cs="Arial"/>
          <w:b/>
          <w:bCs/>
          <w:sz w:val="28"/>
          <w:szCs w:val="28"/>
        </w:rPr>
        <w:t xml:space="preserve">: Modifica </w:t>
      </w:r>
      <w:r>
        <w:rPr>
          <w:rFonts w:ascii="Arial" w:hAnsi="Arial" w:cs="Arial"/>
          <w:b/>
          <w:bCs/>
          <w:sz w:val="28"/>
          <w:szCs w:val="28"/>
        </w:rPr>
        <w:t xml:space="preserve">profilo </w:t>
      </w:r>
      <w:r w:rsidR="008A6986">
        <w:rPr>
          <w:rFonts w:ascii="Arial" w:hAnsi="Arial" w:cs="Arial"/>
          <w:b/>
          <w:bCs/>
          <w:sz w:val="28"/>
          <w:szCs w:val="28"/>
        </w:rPr>
        <w:t>fallita</w:t>
      </w:r>
      <w:bookmarkEnd w:id="15"/>
    </w:p>
    <w:p w14:paraId="3496D08A" w14:textId="77777777" w:rsidR="005F70BE" w:rsidRPr="00A73DC0" w:rsidRDefault="005F70BE" w:rsidP="005F70BE">
      <w:pPr>
        <w:rPr>
          <w:rFonts w:ascii="Arial" w:hAnsi="Arial" w:cs="Arial"/>
        </w:rPr>
      </w:pPr>
    </w:p>
    <w:p w14:paraId="18CB1A13" w14:textId="77777777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42B3F982" w14:textId="77777777" w:rsidR="005F70BE" w:rsidRPr="00A73DC0" w:rsidRDefault="005F70BE" w:rsidP="005F70BE">
      <w:pPr>
        <w:rPr>
          <w:rFonts w:ascii="Arial" w:hAnsi="Arial" w:cs="Arial"/>
        </w:rPr>
      </w:pPr>
    </w:p>
    <w:p w14:paraId="0D77C952" w14:textId="6C34FB6E" w:rsidR="005F70BE" w:rsidRPr="00A73DC0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Il sistema </w:t>
      </w:r>
      <w:r w:rsidR="008A6986">
        <w:rPr>
          <w:rFonts w:ascii="Arial" w:hAnsi="Arial" w:cs="Arial"/>
        </w:rPr>
        <w:t xml:space="preserve">ha eseguito il controllo sui dati </w:t>
      </w:r>
      <w:r w:rsidR="00CD0634">
        <w:rPr>
          <w:rFonts w:ascii="Arial" w:hAnsi="Arial" w:cs="Arial"/>
        </w:rPr>
        <w:t>inseriti</w:t>
      </w:r>
      <w:r w:rsidR="00D42ED4">
        <w:rPr>
          <w:rFonts w:ascii="Arial" w:hAnsi="Arial" w:cs="Arial"/>
        </w:rPr>
        <w:t>, il controllo ha avuto esito negativo</w:t>
      </w:r>
    </w:p>
    <w:p w14:paraId="47730124" w14:textId="77777777" w:rsidR="005F70BE" w:rsidRPr="00A73DC0" w:rsidRDefault="005F70BE" w:rsidP="005F70BE">
      <w:pPr>
        <w:rPr>
          <w:rFonts w:ascii="Arial" w:hAnsi="Arial" w:cs="Arial"/>
        </w:rPr>
      </w:pPr>
    </w:p>
    <w:p w14:paraId="21FF9E51" w14:textId="77777777" w:rsidR="005F70BE" w:rsidRPr="00A73DC0" w:rsidRDefault="005F70BE" w:rsidP="005F70B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1C4B3E2" w14:textId="03CA9A3A" w:rsidR="005F70BE" w:rsidRDefault="009B5AD4" w:rsidP="005F70BE">
      <w:pPr>
        <w:pStyle w:val="Paragrafoelenco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mostra un messaggio di errore </w:t>
      </w:r>
      <w:r w:rsidRPr="00A73DC0">
        <w:rPr>
          <w:rFonts w:ascii="Arial" w:hAnsi="Arial" w:cs="Arial"/>
        </w:rPr>
        <w:t>(“Il campo […] contiene dati non validi")</w:t>
      </w:r>
    </w:p>
    <w:p w14:paraId="12224EEE" w14:textId="2DB15B74" w:rsidR="009B5AD4" w:rsidRPr="00A73DC0" w:rsidRDefault="009B5AD4" w:rsidP="005F70BE">
      <w:pPr>
        <w:pStyle w:val="Paragrafoelenco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ripropone all’utente la schermata di modifica profilo </w:t>
      </w:r>
    </w:p>
    <w:p w14:paraId="2235E5AE" w14:textId="77777777" w:rsidR="005F70BE" w:rsidRPr="00A73DC0" w:rsidRDefault="005F70BE" w:rsidP="005F70BE">
      <w:pPr>
        <w:pStyle w:val="Paragrafoelenco"/>
        <w:ind w:left="1440"/>
        <w:rPr>
          <w:rFonts w:ascii="Arial" w:hAnsi="Arial" w:cs="Arial"/>
        </w:rPr>
      </w:pPr>
    </w:p>
    <w:p w14:paraId="08B9125D" w14:textId="5C7D3022" w:rsidR="005F70BE" w:rsidRDefault="005F70BE" w:rsidP="005F70B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 dati dell’utente non sono stati modificati, l’utente si trova sulla </w:t>
      </w:r>
      <w:r w:rsidR="009B5AD4">
        <w:rPr>
          <w:rFonts w:ascii="Arial" w:hAnsi="Arial" w:cs="Arial"/>
        </w:rPr>
        <w:t xml:space="preserve">schermata di modifica profilo </w:t>
      </w:r>
    </w:p>
    <w:p w14:paraId="49AC69C2" w14:textId="76621668" w:rsidR="007A2E13" w:rsidRDefault="007A2E13" w:rsidP="005F70BE">
      <w:pPr>
        <w:rPr>
          <w:rFonts w:ascii="Arial" w:hAnsi="Arial" w:cs="Arial"/>
        </w:rPr>
      </w:pPr>
    </w:p>
    <w:tbl>
      <w:tblPr>
        <w:tblStyle w:val="Grigliatabella"/>
        <w:tblpPr w:leftFromText="141" w:rightFromText="141" w:vertAnchor="page" w:horzAnchor="margin" w:tblpY="9082"/>
        <w:tblW w:w="0" w:type="auto"/>
        <w:tblLook w:val="04A0" w:firstRow="1" w:lastRow="0" w:firstColumn="1" w:lastColumn="0" w:noHBand="0" w:noVBand="1"/>
      </w:tblPr>
      <w:tblGrid>
        <w:gridCol w:w="3208"/>
        <w:gridCol w:w="3209"/>
        <w:gridCol w:w="3210"/>
      </w:tblGrid>
      <w:tr w:rsidR="00BB1D72" w:rsidRPr="002E29F3" w14:paraId="1A11C20E" w14:textId="77777777" w:rsidTr="00BB1D72">
        <w:trPr>
          <w:trHeight w:val="567"/>
        </w:trPr>
        <w:tc>
          <w:tcPr>
            <w:tcW w:w="3208" w:type="dxa"/>
          </w:tcPr>
          <w:p w14:paraId="3577C7EC" w14:textId="77777777" w:rsidR="00BB1D72" w:rsidRPr="002E29F3" w:rsidRDefault="00BB1D72" w:rsidP="00BB1D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Riferimento caso d’uso</w:t>
            </w:r>
          </w:p>
        </w:tc>
        <w:tc>
          <w:tcPr>
            <w:tcW w:w="3209" w:type="dxa"/>
          </w:tcPr>
          <w:p w14:paraId="4F3D7875" w14:textId="77777777" w:rsidR="00BB1D72" w:rsidRPr="002E29F3" w:rsidRDefault="00BB1D72" w:rsidP="00BB1D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Controllo</w:t>
            </w:r>
          </w:p>
        </w:tc>
        <w:tc>
          <w:tcPr>
            <w:tcW w:w="3210" w:type="dxa"/>
          </w:tcPr>
          <w:p w14:paraId="0443048A" w14:textId="77777777" w:rsidR="00BB1D72" w:rsidRPr="002E29F3" w:rsidRDefault="00BB1D72" w:rsidP="00BB1D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E29F3">
              <w:rPr>
                <w:rFonts w:ascii="Arial" w:hAnsi="Arial" w:cs="Arial"/>
                <w:b/>
                <w:bCs/>
                <w:sz w:val="28"/>
                <w:szCs w:val="28"/>
              </w:rPr>
              <w:t>Alert</w:t>
            </w:r>
            <w:proofErr w:type="spellEnd"/>
          </w:p>
        </w:tc>
      </w:tr>
      <w:tr w:rsidR="00BB1D72" w:rsidRPr="002E29F3" w14:paraId="7559E3D2" w14:textId="77777777" w:rsidTr="00BB1D72">
        <w:trPr>
          <w:trHeight w:val="567"/>
        </w:trPr>
        <w:tc>
          <w:tcPr>
            <w:tcW w:w="3208" w:type="dxa"/>
            <w:vMerge w:val="restart"/>
            <w:vAlign w:val="center"/>
          </w:tcPr>
          <w:p w14:paraId="364E5519" w14:textId="77777777" w:rsidR="00BB1D72" w:rsidRPr="002E29F3" w:rsidRDefault="00BB1D72" w:rsidP="00BB1D72">
            <w:pPr>
              <w:jc w:val="center"/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UC</w:t>
            </w:r>
            <w:r>
              <w:rPr>
                <w:rFonts w:ascii="Arial" w:hAnsi="Arial" w:cs="Arial"/>
              </w:rPr>
              <w:t>10</w:t>
            </w:r>
            <w:r w:rsidRPr="002E29F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 </w:t>
            </w:r>
            <w:r w:rsidRPr="002E29F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>Modifica profilo fallita</w:t>
            </w:r>
          </w:p>
        </w:tc>
        <w:tc>
          <w:tcPr>
            <w:tcW w:w="3209" w:type="dxa"/>
            <w:vAlign w:val="center"/>
          </w:tcPr>
          <w:p w14:paraId="76237AE4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username</w:t>
            </w:r>
          </w:p>
        </w:tc>
        <w:tc>
          <w:tcPr>
            <w:tcW w:w="3210" w:type="dxa"/>
            <w:vAlign w:val="center"/>
          </w:tcPr>
          <w:p w14:paraId="4A2E82BA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Non può contenere spazi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:rsidRPr="002E29F3" w14:paraId="13311D9B" w14:textId="77777777" w:rsidTr="00BB1D72">
        <w:trPr>
          <w:trHeight w:val="567"/>
        </w:trPr>
        <w:tc>
          <w:tcPr>
            <w:tcW w:w="3208" w:type="dxa"/>
            <w:vMerge/>
            <w:vAlign w:val="center"/>
          </w:tcPr>
          <w:p w14:paraId="1485EFB8" w14:textId="77777777" w:rsidR="00BB1D72" w:rsidRPr="002E29F3" w:rsidRDefault="00BB1D72" w:rsidP="00BB1D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714A2634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Univocità username</w:t>
            </w:r>
          </w:p>
        </w:tc>
        <w:tc>
          <w:tcPr>
            <w:tcW w:w="3210" w:type="dxa"/>
            <w:vAlign w:val="center"/>
          </w:tcPr>
          <w:p w14:paraId="44A89A38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Username già utilizzato!</w:t>
            </w:r>
          </w:p>
        </w:tc>
      </w:tr>
      <w:tr w:rsidR="00BB1D72" w:rsidRPr="002E29F3" w14:paraId="2F6EEA8F" w14:textId="77777777" w:rsidTr="00BB1D72">
        <w:trPr>
          <w:trHeight w:val="567"/>
        </w:trPr>
        <w:tc>
          <w:tcPr>
            <w:tcW w:w="3208" w:type="dxa"/>
            <w:vMerge/>
            <w:vAlign w:val="center"/>
          </w:tcPr>
          <w:p w14:paraId="5E496CD1" w14:textId="77777777" w:rsidR="00BB1D72" w:rsidRPr="002E29F3" w:rsidRDefault="00BB1D72" w:rsidP="00BB1D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41E07FE4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nome</w:t>
            </w:r>
          </w:p>
        </w:tc>
        <w:tc>
          <w:tcPr>
            <w:tcW w:w="3210" w:type="dxa"/>
            <w:vAlign w:val="center"/>
          </w:tcPr>
          <w:p w14:paraId="5C97323B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essere composto solo da lettere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:rsidRPr="002E29F3" w14:paraId="57FA1C1F" w14:textId="77777777" w:rsidTr="00BB1D72">
        <w:trPr>
          <w:trHeight w:val="567"/>
        </w:trPr>
        <w:tc>
          <w:tcPr>
            <w:tcW w:w="3208" w:type="dxa"/>
            <w:vMerge/>
          </w:tcPr>
          <w:p w14:paraId="4D2943B8" w14:textId="77777777" w:rsidR="00BB1D72" w:rsidRPr="002E29F3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4317C688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cognome</w:t>
            </w:r>
          </w:p>
        </w:tc>
        <w:tc>
          <w:tcPr>
            <w:tcW w:w="3210" w:type="dxa"/>
            <w:vAlign w:val="center"/>
          </w:tcPr>
          <w:p w14:paraId="02281D56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essere composto solo da lettere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:rsidRPr="002E29F3" w14:paraId="2993D6A4" w14:textId="77777777" w:rsidTr="00BB1D72">
        <w:trPr>
          <w:trHeight w:val="567"/>
        </w:trPr>
        <w:tc>
          <w:tcPr>
            <w:tcW w:w="3208" w:type="dxa"/>
            <w:vMerge/>
          </w:tcPr>
          <w:p w14:paraId="3115ADBA" w14:textId="77777777" w:rsidR="00BB1D72" w:rsidRPr="002E29F3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27B68898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Inserimento mail</w:t>
            </w:r>
          </w:p>
        </w:tc>
        <w:tc>
          <w:tcPr>
            <w:tcW w:w="3210" w:type="dxa"/>
            <w:vAlign w:val="center"/>
          </w:tcPr>
          <w:p w14:paraId="20A308C3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Il campo e-mail è in un formato non consentito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:rsidRPr="002E29F3" w14:paraId="248B5058" w14:textId="77777777" w:rsidTr="00BB1D72">
        <w:trPr>
          <w:trHeight w:val="567"/>
        </w:trPr>
        <w:tc>
          <w:tcPr>
            <w:tcW w:w="3208" w:type="dxa"/>
            <w:vMerge/>
          </w:tcPr>
          <w:p w14:paraId="279E1517" w14:textId="77777777" w:rsidR="00BB1D72" w:rsidRPr="002E29F3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769BE014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Lunghezza campo</w:t>
            </w:r>
          </w:p>
        </w:tc>
        <w:tc>
          <w:tcPr>
            <w:tcW w:w="3210" w:type="dxa"/>
            <w:vAlign w:val="center"/>
          </w:tcPr>
          <w:p w14:paraId="54F05F78" w14:textId="77777777" w:rsidR="00BB1D72" w:rsidRPr="002E29F3" w:rsidRDefault="00BB1D72" w:rsidP="00BB1D72">
            <w:pPr>
              <w:rPr>
                <w:rFonts w:ascii="Arial" w:hAnsi="Arial" w:cs="Arial"/>
              </w:rPr>
            </w:pPr>
            <w:r w:rsidRPr="002E29F3">
              <w:rPr>
                <w:rFonts w:ascii="Arial" w:hAnsi="Arial" w:cs="Arial"/>
              </w:rPr>
              <w:t>Può contenere massimo 15 caratteri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AC0132F" w14:textId="1C0A71DC" w:rsidR="007A2E13" w:rsidRDefault="007A2E13" w:rsidP="007A2E13">
      <w:pPr>
        <w:rPr>
          <w:rFonts w:ascii="Arial" w:hAnsi="Arial" w:cs="Arial"/>
        </w:rPr>
      </w:pPr>
      <w:r w:rsidRPr="0012738F">
        <w:rPr>
          <w:rFonts w:ascii="Arial" w:hAnsi="Arial" w:cs="Arial"/>
        </w:rPr>
        <w:t>Il sistema verifica che i dati inseriti rispettino il formato dei dati indicato nella tabella seguente:</w:t>
      </w:r>
    </w:p>
    <w:p w14:paraId="5C8695B8" w14:textId="77777777" w:rsidR="00872AAF" w:rsidRPr="00A73DC0" w:rsidRDefault="00872AAF" w:rsidP="005F70BE">
      <w:pPr>
        <w:rPr>
          <w:rFonts w:ascii="Arial" w:hAnsi="Arial" w:cs="Arial"/>
        </w:rPr>
      </w:pPr>
    </w:p>
    <w:p w14:paraId="4283B525" w14:textId="78F52787" w:rsidR="007A2E13" w:rsidRDefault="007A2E13" w:rsidP="007A2E13">
      <w:pPr>
        <w:rPr>
          <w:rFonts w:ascii="Arial" w:hAnsi="Arial" w:cs="Arial"/>
        </w:rPr>
      </w:pPr>
    </w:p>
    <w:p w14:paraId="6FFA60B3" w14:textId="735C9A33" w:rsidR="00BB1D72" w:rsidRDefault="00BB1D72" w:rsidP="007A2E13">
      <w:pPr>
        <w:rPr>
          <w:rFonts w:ascii="Arial" w:hAnsi="Arial" w:cs="Arial"/>
        </w:rPr>
      </w:pPr>
    </w:p>
    <w:p w14:paraId="42949B60" w14:textId="73B91BB6" w:rsidR="00BB1D72" w:rsidRDefault="00BB1D72" w:rsidP="007A2E13">
      <w:pPr>
        <w:rPr>
          <w:rFonts w:ascii="Arial" w:hAnsi="Arial" w:cs="Arial"/>
        </w:rPr>
      </w:pPr>
    </w:p>
    <w:p w14:paraId="1F691373" w14:textId="4503E794" w:rsidR="00BB1D72" w:rsidRPr="007A2E13" w:rsidRDefault="00BB1D72" w:rsidP="007A2E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091B4EB">
          <v:rect id="_x0000_i1417" alt="" style="width:481.9pt;height:.05pt;mso-width-percent:0;mso-height-percent:0;mso-width-percent:0;mso-height-percent:0" o:hralign="center" o:hrstd="t" o:hr="t" fillcolor="#a0a0a0" stroked="f"/>
        </w:pict>
      </w:r>
    </w:p>
    <w:p w14:paraId="309D8796" w14:textId="140520AA" w:rsidR="00D97A3A" w:rsidRPr="00A73DC0" w:rsidRDefault="00D97A3A" w:rsidP="00D97A3A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6" w:name="_Toc119505396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501C8E">
        <w:rPr>
          <w:rFonts w:ascii="Arial" w:hAnsi="Arial" w:cs="Arial"/>
          <w:b/>
          <w:bCs/>
          <w:sz w:val="28"/>
          <w:szCs w:val="28"/>
        </w:rPr>
        <w:t>11</w:t>
      </w:r>
      <w:r w:rsidRPr="00717EC8">
        <w:rPr>
          <w:rFonts w:ascii="Arial" w:hAnsi="Arial" w:cs="Arial"/>
          <w:b/>
          <w:bCs/>
          <w:sz w:val="28"/>
          <w:szCs w:val="28"/>
        </w:rPr>
        <w:t>: Disconnessione dal sistema</w:t>
      </w:r>
      <w:bookmarkEnd w:id="16"/>
    </w:p>
    <w:p w14:paraId="26675F2F" w14:textId="77777777" w:rsidR="00D97A3A" w:rsidRPr="00A73DC0" w:rsidRDefault="00D97A3A" w:rsidP="00D97A3A">
      <w:pPr>
        <w:rPr>
          <w:rFonts w:ascii="Arial" w:hAnsi="Arial" w:cs="Arial"/>
        </w:rPr>
      </w:pPr>
    </w:p>
    <w:p w14:paraId="66BB51CF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3B3E53D5" w14:textId="77777777" w:rsidR="00D97A3A" w:rsidRPr="00A73DC0" w:rsidRDefault="00D97A3A" w:rsidP="00D97A3A">
      <w:pPr>
        <w:rPr>
          <w:rFonts w:ascii="Arial" w:hAnsi="Arial" w:cs="Arial"/>
        </w:rPr>
      </w:pPr>
    </w:p>
    <w:p w14:paraId="6122DFDA" w14:textId="77777777" w:rsidR="00D97A3A" w:rsidRPr="00A73DC0" w:rsidRDefault="00D97A3A" w:rsidP="00D97A3A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11F2A75C" w14:textId="77777777" w:rsidR="00D97A3A" w:rsidRPr="00A73DC0" w:rsidRDefault="00D97A3A" w:rsidP="00D97A3A">
      <w:pPr>
        <w:rPr>
          <w:rFonts w:ascii="Arial" w:hAnsi="Arial" w:cs="Arial"/>
        </w:rPr>
      </w:pPr>
    </w:p>
    <w:p w14:paraId="250B1CE3" w14:textId="77777777" w:rsidR="00D97A3A" w:rsidRPr="00A73DC0" w:rsidRDefault="00D97A3A" w:rsidP="00D97A3A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65FE73D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disconnessione dal sistema</w:t>
      </w:r>
    </w:p>
    <w:p w14:paraId="1836E089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rilascia le informazioni dell’utente</w:t>
      </w:r>
    </w:p>
    <w:p w14:paraId="0C50A54A" w14:textId="77777777" w:rsidR="00D97A3A" w:rsidRPr="00A73DC0" w:rsidRDefault="00D97A3A" w:rsidP="00D97A3A">
      <w:pPr>
        <w:pStyle w:val="Paragrafoelenco"/>
        <w:numPr>
          <w:ilvl w:val="0"/>
          <w:numId w:val="3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l’utente alla schermata di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0CE1C03B" w14:textId="77777777" w:rsidR="00D97A3A" w:rsidRPr="00A73DC0" w:rsidRDefault="00D97A3A" w:rsidP="00D97A3A">
      <w:pPr>
        <w:rPr>
          <w:rFonts w:ascii="Arial" w:hAnsi="Arial" w:cs="Arial"/>
        </w:rPr>
      </w:pPr>
    </w:p>
    <w:p w14:paraId="4019AD4A" w14:textId="3FAA69B3" w:rsidR="00D97A3A" w:rsidRDefault="00D97A3A" w:rsidP="007A2E13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non è autenticato, l’utente si trova sulla schermata di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16768E21" w14:textId="77777777" w:rsidR="007A2E13" w:rsidRDefault="007A2E13" w:rsidP="007A2E13">
      <w:pPr>
        <w:rPr>
          <w:rFonts w:ascii="Arial" w:hAnsi="Arial" w:cs="Arial"/>
          <w:noProof/>
        </w:rPr>
      </w:pPr>
    </w:p>
    <w:p w14:paraId="07A5CE46" w14:textId="64FE9A69" w:rsidR="007A2E13" w:rsidRPr="007A2E13" w:rsidRDefault="007A2E13" w:rsidP="007A2E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BCDBCAF">
          <v:rect id="_x0000_i1204" alt="" style="width:481.9pt;height:.05pt;mso-width-percent:0;mso-height-percent:0;mso-width-percent:0;mso-height-percent:0" o:hralign="center" o:hrstd="t" o:hr="t" fillcolor="#a0a0a0" stroked="f"/>
        </w:pict>
      </w:r>
    </w:p>
    <w:p w14:paraId="38ED0228" w14:textId="10745433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7" w:name="_Toc119505397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501C8E">
        <w:rPr>
          <w:rFonts w:ascii="Arial" w:hAnsi="Arial" w:cs="Arial"/>
          <w:b/>
          <w:bCs/>
          <w:sz w:val="28"/>
          <w:szCs w:val="28"/>
        </w:rPr>
        <w:t>12</w:t>
      </w:r>
      <w:r w:rsidRPr="00717EC8">
        <w:rPr>
          <w:rFonts w:ascii="Arial" w:hAnsi="Arial" w:cs="Arial"/>
          <w:b/>
          <w:bCs/>
          <w:sz w:val="28"/>
          <w:szCs w:val="28"/>
        </w:rPr>
        <w:t>: Aggiunta metodo di pagamento</w:t>
      </w:r>
      <w:bookmarkEnd w:id="17"/>
    </w:p>
    <w:p w14:paraId="77788F85" w14:textId="77777777" w:rsidR="001B7269" w:rsidRPr="00A73DC0" w:rsidRDefault="001B7269" w:rsidP="001B7269">
      <w:pPr>
        <w:rPr>
          <w:rFonts w:ascii="Arial" w:hAnsi="Arial" w:cs="Arial"/>
        </w:rPr>
      </w:pPr>
    </w:p>
    <w:p w14:paraId="6726DD19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58FCE49E" w14:textId="77777777" w:rsidR="001B7269" w:rsidRPr="00A73DC0" w:rsidRDefault="001B7269" w:rsidP="001B7269">
      <w:pPr>
        <w:rPr>
          <w:rFonts w:ascii="Arial" w:hAnsi="Arial" w:cs="Arial"/>
        </w:rPr>
      </w:pPr>
    </w:p>
    <w:p w14:paraId="78DB67BF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pagina del carrello, non è presente un metodo di pagamento</w:t>
      </w:r>
    </w:p>
    <w:p w14:paraId="14280F3D" w14:textId="77777777" w:rsidR="001B7269" w:rsidRPr="00A73DC0" w:rsidRDefault="001B7269" w:rsidP="001B7269">
      <w:pPr>
        <w:rPr>
          <w:rFonts w:ascii="Arial" w:hAnsi="Arial" w:cs="Arial"/>
        </w:rPr>
      </w:pPr>
    </w:p>
    <w:p w14:paraId="5FDD4C95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7CFDD86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L’utente seleziona la funzionalità di aggiunta metodo di pagamento</w:t>
      </w:r>
    </w:p>
    <w:p w14:paraId="0C723F04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i dati </w:t>
      </w:r>
    </w:p>
    <w:p w14:paraId="15E82E0F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 e Il controllo ha esito positivo</w:t>
      </w:r>
    </w:p>
    <w:p w14:paraId="073BB25F" w14:textId="77777777" w:rsidR="001B7269" w:rsidRPr="00A73DC0" w:rsidRDefault="001B7269" w:rsidP="001B7269">
      <w:pPr>
        <w:pStyle w:val="Paragrafoelenco"/>
        <w:numPr>
          <w:ilvl w:val="0"/>
          <w:numId w:val="2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salva il metodo di pagamento</w:t>
      </w:r>
    </w:p>
    <w:p w14:paraId="18368D7A" w14:textId="77777777" w:rsidR="001B7269" w:rsidRPr="00A73DC0" w:rsidRDefault="001B7269" w:rsidP="001B7269">
      <w:pPr>
        <w:rPr>
          <w:rFonts w:ascii="Arial" w:hAnsi="Arial" w:cs="Arial"/>
        </w:rPr>
      </w:pPr>
    </w:p>
    <w:p w14:paraId="7FDE462D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metodo di pagamento è stato aggiunto, l’utente si trova sulla pagina del carrello</w:t>
      </w:r>
    </w:p>
    <w:p w14:paraId="0D3729C8" w14:textId="77777777" w:rsidR="001B7269" w:rsidRPr="00A73DC0" w:rsidRDefault="001B7269" w:rsidP="001B7269">
      <w:pPr>
        <w:rPr>
          <w:rFonts w:ascii="Arial" w:hAnsi="Arial" w:cs="Arial"/>
        </w:rPr>
      </w:pPr>
    </w:p>
    <w:p w14:paraId="184A93D5" w14:textId="0C120DA2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3 il controllo dei dati ha esito negativo, il sistema mostrerà un messaggio di errore (“Impossibile aggiungere metodo di pagamento”) e riproporrà all’utente la schermata di aggiunta metodo di pagamento, (</w:t>
      </w:r>
      <w:r>
        <w:rPr>
          <w:rFonts w:ascii="Arial" w:hAnsi="Arial" w:cs="Arial"/>
        </w:rPr>
        <w:t>UC</w:t>
      </w:r>
      <w:r w:rsidR="00501C8E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Aggiunta metodo di pagamento non valido)</w:t>
      </w:r>
    </w:p>
    <w:p w14:paraId="0016125F" w14:textId="77777777" w:rsidR="001B7269" w:rsidRPr="00A73DC0" w:rsidRDefault="001B7269" w:rsidP="001B7269">
      <w:pPr>
        <w:rPr>
          <w:rFonts w:ascii="Arial" w:hAnsi="Arial" w:cs="Arial"/>
        </w:rPr>
      </w:pPr>
    </w:p>
    <w:p w14:paraId="69CB7EA1" w14:textId="25C2CD85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3 il controllo dei dati ha esito negativo, verrà eseguito il caso d’uso </w:t>
      </w:r>
      <w:r>
        <w:rPr>
          <w:rFonts w:ascii="Arial" w:hAnsi="Arial" w:cs="Arial"/>
        </w:rPr>
        <w:t>UC</w:t>
      </w:r>
      <w:r w:rsidR="00501C8E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Aggiunta metodo di pagamento non valido</w:t>
      </w:r>
    </w:p>
    <w:p w14:paraId="3EC5E891" w14:textId="77777777" w:rsidR="001B7269" w:rsidRPr="00A73DC0" w:rsidRDefault="00000000" w:rsidP="001B72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901437F">
          <v:rect id="_x0000_i1049" alt="" style="width:481.9pt;height:.05pt;mso-width-percent:0;mso-height-percent:0;mso-width-percent:0;mso-height-percent:0" o:hralign="center" o:hrstd="t" o:hr="t" fillcolor="#a0a0a0" stroked="f"/>
        </w:pict>
      </w:r>
    </w:p>
    <w:p w14:paraId="4977D060" w14:textId="41D2FCD2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8" w:name="_Toc119505398"/>
      <w:r>
        <w:rPr>
          <w:rFonts w:ascii="Arial" w:hAnsi="Arial" w:cs="Arial"/>
          <w:b/>
          <w:bCs/>
          <w:sz w:val="28"/>
          <w:szCs w:val="28"/>
        </w:rPr>
        <w:t>UC</w:t>
      </w:r>
      <w:r w:rsidR="00501C8E">
        <w:rPr>
          <w:rFonts w:ascii="Arial" w:hAnsi="Arial" w:cs="Arial"/>
          <w:b/>
          <w:bCs/>
          <w:sz w:val="28"/>
          <w:szCs w:val="28"/>
        </w:rPr>
        <w:t>12</w:t>
      </w:r>
      <w:r w:rsidRPr="00A73DC0">
        <w:rPr>
          <w:rFonts w:ascii="Arial" w:hAnsi="Arial" w:cs="Arial"/>
          <w:b/>
          <w:bCs/>
          <w:sz w:val="28"/>
          <w:szCs w:val="28"/>
        </w:rPr>
        <w:t>.1 Aggiunta di metodo di pagamento non valido</w:t>
      </w:r>
      <w:bookmarkEnd w:id="18"/>
    </w:p>
    <w:p w14:paraId="1481DA94" w14:textId="77777777" w:rsidR="001B7269" w:rsidRPr="00A73DC0" w:rsidRDefault="001B7269" w:rsidP="001B7269">
      <w:pPr>
        <w:rPr>
          <w:rFonts w:ascii="Arial" w:hAnsi="Arial" w:cs="Arial"/>
        </w:rPr>
      </w:pPr>
    </w:p>
    <w:p w14:paraId="54AB223A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444CE955" w14:textId="77777777" w:rsidR="001B7269" w:rsidRPr="00A73DC0" w:rsidRDefault="001B7269" w:rsidP="001B7269">
      <w:pPr>
        <w:rPr>
          <w:rFonts w:ascii="Arial" w:hAnsi="Arial" w:cs="Arial"/>
        </w:rPr>
      </w:pPr>
    </w:p>
    <w:p w14:paraId="55A028AF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cliente ha provato ad aggiungere un metodo di pagamento, ma il controllo del sistema ha dato esito negativo</w:t>
      </w:r>
    </w:p>
    <w:p w14:paraId="7C45B45C" w14:textId="77777777" w:rsidR="001B7269" w:rsidRPr="00A73DC0" w:rsidRDefault="001B7269" w:rsidP="001B7269">
      <w:pPr>
        <w:rPr>
          <w:rFonts w:ascii="Arial" w:hAnsi="Arial" w:cs="Arial"/>
        </w:rPr>
      </w:pPr>
    </w:p>
    <w:p w14:paraId="1925381E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3E692C4" w14:textId="77777777" w:rsidR="001B7269" w:rsidRPr="00A73DC0" w:rsidRDefault="001B7269" w:rsidP="001B7269">
      <w:pPr>
        <w:pStyle w:val="Paragrafoelenco"/>
        <w:numPr>
          <w:ilvl w:val="0"/>
          <w:numId w:val="2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(“Impossibile aggiungere metodo di pagamento”)</w:t>
      </w:r>
    </w:p>
    <w:p w14:paraId="7F99480F" w14:textId="77777777" w:rsidR="001B7269" w:rsidRPr="00A73DC0" w:rsidRDefault="001B7269" w:rsidP="001B7269">
      <w:pPr>
        <w:pStyle w:val="Paragrafoelenco"/>
        <w:numPr>
          <w:ilvl w:val="0"/>
          <w:numId w:val="2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>Il sistema ripresenta all’utente la schermata di aggiunta metodo di pagamento</w:t>
      </w:r>
    </w:p>
    <w:p w14:paraId="366E6601" w14:textId="77777777" w:rsidR="001B7269" w:rsidRPr="00A73DC0" w:rsidRDefault="001B7269" w:rsidP="001B7269">
      <w:pPr>
        <w:pStyle w:val="Paragrafoelenco"/>
        <w:ind w:left="1080"/>
        <w:rPr>
          <w:rFonts w:ascii="Arial" w:hAnsi="Arial" w:cs="Arial"/>
        </w:rPr>
      </w:pPr>
    </w:p>
    <w:p w14:paraId="444C0643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metodo di pagamento non è stato aggiunto, l’utente si trova sulla schermata del carrello</w:t>
      </w:r>
    </w:p>
    <w:p w14:paraId="33990046" w14:textId="77777777" w:rsidR="001B7269" w:rsidRPr="00A73DC0" w:rsidRDefault="00000000" w:rsidP="001B72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4E3F231">
          <v:rect id="_x0000_i1050" alt="" style="width:481.9pt;height:.05pt;mso-width-percent:0;mso-height-percent:0;mso-width-percent:0;mso-height-percent:0" o:hralign="center" o:hrstd="t" o:hr="t" fillcolor="#a0a0a0" stroked="f"/>
        </w:pict>
      </w:r>
    </w:p>
    <w:p w14:paraId="0FAC3F4C" w14:textId="068118DA" w:rsidR="001B7269" w:rsidRPr="00A73DC0" w:rsidRDefault="001B7269" w:rsidP="001B7269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19" w:name="_Toc119505399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557B0B">
        <w:rPr>
          <w:rFonts w:ascii="Arial" w:hAnsi="Arial" w:cs="Arial"/>
          <w:b/>
          <w:bCs/>
          <w:sz w:val="28"/>
          <w:szCs w:val="28"/>
        </w:rPr>
        <w:t>1</w:t>
      </w:r>
      <w:r w:rsidR="00501C8E">
        <w:rPr>
          <w:rFonts w:ascii="Arial" w:hAnsi="Arial" w:cs="Arial"/>
          <w:b/>
          <w:bCs/>
          <w:sz w:val="28"/>
          <w:szCs w:val="28"/>
        </w:rPr>
        <w:t>3</w:t>
      </w:r>
      <w:r w:rsidRPr="00717EC8">
        <w:rPr>
          <w:rFonts w:ascii="Arial" w:hAnsi="Arial" w:cs="Arial"/>
          <w:b/>
          <w:bCs/>
          <w:sz w:val="28"/>
          <w:szCs w:val="28"/>
        </w:rPr>
        <w:t>: Modifica metodo di pagamento</w:t>
      </w:r>
      <w:bookmarkEnd w:id="19"/>
    </w:p>
    <w:p w14:paraId="5E04ED1F" w14:textId="77777777" w:rsidR="001B7269" w:rsidRPr="00A73DC0" w:rsidRDefault="001B7269" w:rsidP="001B7269">
      <w:pPr>
        <w:rPr>
          <w:rFonts w:ascii="Arial" w:hAnsi="Arial" w:cs="Arial"/>
        </w:rPr>
      </w:pPr>
    </w:p>
    <w:p w14:paraId="7E09A609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53339710" w14:textId="77777777" w:rsidR="001B7269" w:rsidRPr="00A73DC0" w:rsidRDefault="001B7269" w:rsidP="001B7269">
      <w:pPr>
        <w:rPr>
          <w:rFonts w:ascii="Arial" w:hAnsi="Arial" w:cs="Arial"/>
        </w:rPr>
      </w:pPr>
    </w:p>
    <w:p w14:paraId="7D371AF3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cliente si trova sulla schermata del carrello, il cliente ha aggiunto in precedenza un metodo di pagamento</w:t>
      </w:r>
    </w:p>
    <w:p w14:paraId="4611C9D3" w14:textId="77777777" w:rsidR="001B7269" w:rsidRPr="00A73DC0" w:rsidRDefault="001B7269" w:rsidP="001B7269">
      <w:pPr>
        <w:rPr>
          <w:rFonts w:ascii="Arial" w:hAnsi="Arial" w:cs="Arial"/>
        </w:rPr>
      </w:pPr>
    </w:p>
    <w:p w14:paraId="33786CB5" w14:textId="77777777" w:rsidR="001B7269" w:rsidRPr="00A73DC0" w:rsidRDefault="001B7269" w:rsidP="001B7269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DEF396A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modifica metodo di pagamento</w:t>
      </w:r>
    </w:p>
    <w:p w14:paraId="4D7A734B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inserisce i dati </w:t>
      </w:r>
    </w:p>
    <w:p w14:paraId="6DA5F1A4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controlla i dati</w:t>
      </w:r>
    </w:p>
    <w:p w14:paraId="123401EA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controllo ha esito positivo</w:t>
      </w:r>
    </w:p>
    <w:p w14:paraId="703A1FAF" w14:textId="77777777" w:rsidR="001B7269" w:rsidRPr="00A73DC0" w:rsidRDefault="001B7269" w:rsidP="001B7269">
      <w:pPr>
        <w:pStyle w:val="Paragrafoelenco"/>
        <w:numPr>
          <w:ilvl w:val="0"/>
          <w:numId w:val="2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aggiorna il metodo di pagamento</w:t>
      </w:r>
    </w:p>
    <w:p w14:paraId="00DE66D4" w14:textId="77777777" w:rsidR="001B7269" w:rsidRPr="00A73DC0" w:rsidRDefault="001B7269" w:rsidP="001B7269">
      <w:pPr>
        <w:rPr>
          <w:rFonts w:ascii="Arial" w:hAnsi="Arial" w:cs="Arial"/>
        </w:rPr>
      </w:pPr>
    </w:p>
    <w:p w14:paraId="6F1B7601" w14:textId="77777777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metodo di pagamento è stato modificato, l’utente si trova sulla schermata del carrello</w:t>
      </w:r>
    </w:p>
    <w:p w14:paraId="0B8AFDE7" w14:textId="77777777" w:rsidR="001B7269" w:rsidRPr="00A73DC0" w:rsidRDefault="001B7269" w:rsidP="001B7269">
      <w:pPr>
        <w:rPr>
          <w:rFonts w:ascii="Arial" w:hAnsi="Arial" w:cs="Arial"/>
        </w:rPr>
      </w:pPr>
    </w:p>
    <w:p w14:paraId="6E3B3765" w14:textId="183F4C9D" w:rsidR="001B7269" w:rsidRPr="00A73DC0" w:rsidRDefault="001B7269" w:rsidP="001B7269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il controllo al punto 3 ha esito negativo, il sistema mostrerà un messaggio di errore (“Impossibile aggiungere metodo di pagamento “) e riproporrà all’utente la schermata di aggiunta metodo di pagamento, (</w:t>
      </w:r>
      <w:r>
        <w:rPr>
          <w:rFonts w:ascii="Arial" w:hAnsi="Arial" w:cs="Arial"/>
        </w:rPr>
        <w:t>UC</w:t>
      </w:r>
      <w:r w:rsidR="00501C8E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Aggiunta metodo di pagamento non valido)</w:t>
      </w:r>
    </w:p>
    <w:p w14:paraId="70C90B89" w14:textId="77777777" w:rsidR="001B7269" w:rsidRPr="00A73DC0" w:rsidRDefault="001B7269" w:rsidP="001B7269">
      <w:pPr>
        <w:rPr>
          <w:rFonts w:ascii="Arial" w:hAnsi="Arial" w:cs="Arial"/>
        </w:rPr>
      </w:pPr>
    </w:p>
    <w:p w14:paraId="0D2754CD" w14:textId="3FB1651E" w:rsidR="001B7269" w:rsidRDefault="001B7269" w:rsidP="0051129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il controllo al punto 3 ha esito negativo, verrà eseguito il caso d’uso </w:t>
      </w:r>
      <w:r>
        <w:rPr>
          <w:rFonts w:ascii="Arial" w:hAnsi="Arial" w:cs="Arial"/>
        </w:rPr>
        <w:t>UC</w:t>
      </w:r>
      <w:r w:rsidR="00501C8E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>.1 Aggiunta metodo di pagamento non valido</w:t>
      </w:r>
    </w:p>
    <w:p w14:paraId="31D6B8E2" w14:textId="75E773B7" w:rsidR="0051129E" w:rsidRPr="0051129E" w:rsidRDefault="00000000" w:rsidP="00511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8AEC8F6">
          <v:rect id="_x0000_i1051" alt="" style="width:481.9pt;height:.05pt;mso-width-percent:0;mso-height-percent:0;mso-width-percent:0;mso-height-percent:0" o:hralign="center" o:hrstd="t" o:hr="t" fillcolor="#a0a0a0" stroked="f"/>
        </w:pict>
      </w:r>
    </w:p>
    <w:p w14:paraId="419D5C04" w14:textId="64E81C5D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0" w:name="_Toc119505400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F74600">
        <w:rPr>
          <w:rFonts w:ascii="Arial" w:hAnsi="Arial" w:cs="Arial"/>
          <w:b/>
          <w:bCs/>
          <w:sz w:val="28"/>
          <w:szCs w:val="28"/>
        </w:rPr>
        <w:t>1</w:t>
      </w:r>
      <w:r w:rsidR="00501C8E">
        <w:rPr>
          <w:rFonts w:ascii="Arial" w:hAnsi="Arial" w:cs="Arial"/>
          <w:b/>
          <w:bCs/>
          <w:sz w:val="28"/>
          <w:szCs w:val="28"/>
        </w:rPr>
        <w:t>4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Finalizzazione di acquisto</w:t>
      </w:r>
      <w:bookmarkEnd w:id="20"/>
    </w:p>
    <w:p w14:paraId="4CDFEFB3" w14:textId="77777777" w:rsidR="0020235E" w:rsidRPr="00A73DC0" w:rsidRDefault="0020235E" w:rsidP="0020235E">
      <w:pPr>
        <w:rPr>
          <w:rFonts w:ascii="Arial" w:hAnsi="Arial" w:cs="Arial"/>
        </w:rPr>
      </w:pPr>
    </w:p>
    <w:p w14:paraId="45FB9598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cliente </w:t>
      </w:r>
    </w:p>
    <w:p w14:paraId="5FA6D3D0" w14:textId="77777777" w:rsidR="0020235E" w:rsidRPr="00A73DC0" w:rsidRDefault="0020235E" w:rsidP="0020235E">
      <w:pPr>
        <w:rPr>
          <w:rFonts w:ascii="Arial" w:hAnsi="Arial" w:cs="Arial"/>
        </w:rPr>
      </w:pPr>
    </w:p>
    <w:p w14:paraId="1E18CC7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schermata del carrello, il carrello contiene almeno un pacchetto viaggio</w:t>
      </w:r>
    </w:p>
    <w:p w14:paraId="386905BD" w14:textId="77777777" w:rsidR="0020235E" w:rsidRPr="00A73DC0" w:rsidRDefault="0020235E" w:rsidP="0020235E">
      <w:pPr>
        <w:rPr>
          <w:rFonts w:ascii="Arial" w:hAnsi="Arial" w:cs="Arial"/>
        </w:rPr>
      </w:pPr>
    </w:p>
    <w:p w14:paraId="23D42866" w14:textId="3A355010" w:rsidR="0020235E" w:rsidRPr="00C075F6" w:rsidRDefault="0020235E" w:rsidP="00C075F6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1D1E91B8" w14:textId="77777777" w:rsidR="0020235E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acquisto pacchetto viaggio</w:t>
      </w:r>
    </w:p>
    <w:p w14:paraId="0CAED08C" w14:textId="2EF791FE" w:rsidR="005B5805" w:rsidRPr="005B5805" w:rsidRDefault="00C075F6" w:rsidP="005B5805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controlla la presenza di un metodo di pagamento </w:t>
      </w:r>
      <w:r w:rsidR="005B5805">
        <w:rPr>
          <w:rFonts w:ascii="Arial" w:hAnsi="Arial" w:cs="Arial"/>
        </w:rPr>
        <w:t>e i</w:t>
      </w:r>
      <w:r w:rsidR="005B5805" w:rsidRPr="005B5805">
        <w:rPr>
          <w:rFonts w:ascii="Arial" w:hAnsi="Arial" w:cs="Arial"/>
        </w:rPr>
        <w:t>l controllo ha esito positivo</w:t>
      </w:r>
    </w:p>
    <w:p w14:paraId="38C91051" w14:textId="77777777" w:rsidR="0020235E" w:rsidRPr="00A73DC0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registra l’ordine</w:t>
      </w:r>
    </w:p>
    <w:p w14:paraId="1483D06A" w14:textId="77777777" w:rsidR="0020235E" w:rsidRPr="00A73DC0" w:rsidRDefault="0020235E" w:rsidP="0020235E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visualizzazione degli ordini</w:t>
      </w:r>
    </w:p>
    <w:p w14:paraId="1FDF35F2" w14:textId="77777777" w:rsidR="0020235E" w:rsidRPr="00A73DC0" w:rsidRDefault="0020235E" w:rsidP="0020235E">
      <w:pPr>
        <w:rPr>
          <w:rFonts w:ascii="Arial" w:hAnsi="Arial" w:cs="Arial"/>
        </w:rPr>
      </w:pPr>
    </w:p>
    <w:p w14:paraId="51254AAC" w14:textId="7AFEFD9E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L’acquisto è stato finalizzato e l’utente si trova nella schermata di visualizzazione ordini</w:t>
      </w:r>
      <w:r w:rsidR="005B5805">
        <w:rPr>
          <w:rFonts w:ascii="Arial" w:hAnsi="Arial" w:cs="Arial"/>
        </w:rPr>
        <w:t xml:space="preserve"> effettuati</w:t>
      </w:r>
    </w:p>
    <w:p w14:paraId="1EAE8672" w14:textId="77777777" w:rsidR="0020235E" w:rsidRPr="00A73DC0" w:rsidRDefault="0020235E" w:rsidP="0020235E">
      <w:pPr>
        <w:rPr>
          <w:rFonts w:ascii="Arial" w:hAnsi="Arial" w:cs="Arial"/>
        </w:rPr>
      </w:pPr>
    </w:p>
    <w:p w14:paraId="286894B7" w14:textId="2DA7F9D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="00A81B6F">
        <w:rPr>
          <w:rFonts w:ascii="Arial" w:hAnsi="Arial" w:cs="Arial"/>
        </w:rPr>
        <w:t>Se al punto 1 l’utente non è autenticato, il sistema reindirizzerà l’utente alla schermata di autenticazione, (</w:t>
      </w:r>
      <w:r w:rsidR="0028449F">
        <w:rPr>
          <w:rFonts w:ascii="Arial" w:hAnsi="Arial" w:cs="Arial"/>
        </w:rPr>
        <w:t>U</w:t>
      </w:r>
      <w:r w:rsidR="00A81B6F">
        <w:rPr>
          <w:rFonts w:ascii="Arial" w:hAnsi="Arial" w:cs="Arial"/>
        </w:rPr>
        <w:t>C</w:t>
      </w:r>
      <w:r w:rsidR="0028449F">
        <w:rPr>
          <w:rFonts w:ascii="Arial" w:hAnsi="Arial" w:cs="Arial"/>
        </w:rPr>
        <w:t>1</w:t>
      </w:r>
      <w:r w:rsidR="00501C8E">
        <w:rPr>
          <w:rFonts w:ascii="Arial" w:hAnsi="Arial" w:cs="Arial"/>
        </w:rPr>
        <w:t>4</w:t>
      </w:r>
      <w:r w:rsidR="0028449F">
        <w:rPr>
          <w:rFonts w:ascii="Arial" w:hAnsi="Arial" w:cs="Arial"/>
        </w:rPr>
        <w:t>.1 Acquisto non autorizzato). Se</w:t>
      </w:r>
      <w:r w:rsidRPr="00A73DC0">
        <w:rPr>
          <w:rFonts w:ascii="Arial" w:hAnsi="Arial" w:cs="Arial"/>
        </w:rPr>
        <w:t xml:space="preserve"> al punto </w:t>
      </w:r>
      <w:r w:rsidR="005B5805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non risulta salvato nessun metodo di pagamento, il sistema chiederà all’utente di inserire un nuovo metodo di pagamento,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12 Aggiunta metodo di pagamento)</w:t>
      </w:r>
    </w:p>
    <w:p w14:paraId="4F1DE707" w14:textId="77777777" w:rsidR="0020235E" w:rsidRPr="00A73DC0" w:rsidRDefault="0020235E" w:rsidP="0020235E">
      <w:pPr>
        <w:rPr>
          <w:rFonts w:ascii="Arial" w:hAnsi="Arial" w:cs="Arial"/>
        </w:rPr>
      </w:pPr>
    </w:p>
    <w:p w14:paraId="4934DA60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0BAA5EC2" w14:textId="1D4F5004" w:rsidR="0020235E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al punto </w:t>
      </w:r>
      <w:r w:rsidR="00F74600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non risulta salvato nessun metodo di pagamento, verrà eseguito il caso d’uso </w:t>
      </w:r>
      <w:r w:rsidR="00B5473C">
        <w:rPr>
          <w:rFonts w:ascii="Arial" w:hAnsi="Arial" w:cs="Arial"/>
        </w:rPr>
        <w:t>UC</w:t>
      </w:r>
      <w:r w:rsidR="00501C8E">
        <w:rPr>
          <w:rFonts w:ascii="Arial" w:hAnsi="Arial" w:cs="Arial"/>
        </w:rPr>
        <w:t>12</w:t>
      </w:r>
      <w:r w:rsidRPr="00A73DC0">
        <w:rPr>
          <w:rFonts w:ascii="Arial" w:hAnsi="Arial" w:cs="Arial"/>
        </w:rPr>
        <w:t xml:space="preserve"> Aggiunta metodo di pagamento</w:t>
      </w:r>
    </w:p>
    <w:p w14:paraId="4CE02052" w14:textId="4D44D2C3" w:rsidR="0028449F" w:rsidRDefault="0028449F" w:rsidP="0020235E">
      <w:pPr>
        <w:rPr>
          <w:rFonts w:ascii="Arial" w:hAnsi="Arial" w:cs="Arial"/>
        </w:rPr>
      </w:pPr>
    </w:p>
    <w:p w14:paraId="62EE9132" w14:textId="77777777" w:rsidR="0028449F" w:rsidRPr="00A73DC0" w:rsidRDefault="0028449F" w:rsidP="0028449F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</w:p>
    <w:p w14:paraId="64566F09" w14:textId="455C24D7" w:rsidR="0028449F" w:rsidRPr="00A73DC0" w:rsidRDefault="0028449F" w:rsidP="0020235E">
      <w:pPr>
        <w:rPr>
          <w:rFonts w:ascii="Arial" w:hAnsi="Arial" w:cs="Arial"/>
          <w:i/>
          <w:iCs/>
        </w:rPr>
      </w:pPr>
      <w:r w:rsidRPr="00A73DC0">
        <w:rPr>
          <w:rFonts w:ascii="Arial" w:hAnsi="Arial" w:cs="Arial"/>
        </w:rPr>
        <w:t>se al punto</w:t>
      </w:r>
      <w:r>
        <w:rPr>
          <w:rFonts w:ascii="Arial" w:hAnsi="Arial" w:cs="Arial"/>
        </w:rPr>
        <w:t>1 l’utente non è autenticato, verrà eseguito il caso d’uso UC1</w:t>
      </w:r>
      <w:r w:rsidR="00501C8E">
        <w:rPr>
          <w:rFonts w:ascii="Arial" w:hAnsi="Arial" w:cs="Arial"/>
        </w:rPr>
        <w:t>4</w:t>
      </w:r>
      <w:r>
        <w:rPr>
          <w:rFonts w:ascii="Arial" w:hAnsi="Arial" w:cs="Arial"/>
        </w:rPr>
        <w:t>.1 Acquisto non autorizzato</w:t>
      </w:r>
    </w:p>
    <w:p w14:paraId="3F557AD9" w14:textId="72B6F7F9" w:rsidR="0020235E" w:rsidRPr="00A73DC0" w:rsidRDefault="00000000" w:rsidP="0020235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pict w14:anchorId="0B1B63B2">
          <v:rect id="_x0000_i1052" alt="" style="width:481.9pt;height:.05pt;mso-width-percent:0;mso-height-percent:0;mso-width-percent:0;mso-height-percent:0" o:hralign="center" o:hrstd="t" o:hr="t" fillcolor="#a0a0a0" stroked="f"/>
        </w:pict>
      </w:r>
    </w:p>
    <w:p w14:paraId="667C6E20" w14:textId="01AF55DA" w:rsidR="0028449F" w:rsidRPr="00A73DC0" w:rsidRDefault="0028449F" w:rsidP="00BE0CBE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1" w:name="_Toc119505401"/>
      <w:r w:rsidRPr="00142841">
        <w:rPr>
          <w:rFonts w:ascii="Arial" w:hAnsi="Arial" w:cs="Arial"/>
          <w:b/>
          <w:bCs/>
          <w:sz w:val="28"/>
          <w:szCs w:val="28"/>
        </w:rPr>
        <w:t>UC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="00501C8E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.1</w:t>
      </w:r>
      <w:r w:rsidRPr="00142841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Acquisto non autorizzato</w:t>
      </w:r>
      <w:bookmarkEnd w:id="21"/>
    </w:p>
    <w:p w14:paraId="4E99B131" w14:textId="77777777" w:rsidR="0028449F" w:rsidRPr="00A73DC0" w:rsidRDefault="0028449F" w:rsidP="0028449F">
      <w:pPr>
        <w:rPr>
          <w:rFonts w:ascii="Arial" w:hAnsi="Arial" w:cs="Arial"/>
        </w:rPr>
      </w:pPr>
    </w:p>
    <w:p w14:paraId="792F9065" w14:textId="425A9E63" w:rsidR="0028449F" w:rsidRPr="00A73DC0" w:rsidRDefault="0028449F" w:rsidP="0028449F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 xml:space="preserve">Utente </w:t>
      </w:r>
      <w:r>
        <w:rPr>
          <w:rFonts w:ascii="Arial" w:hAnsi="Arial" w:cs="Arial"/>
        </w:rPr>
        <w:t>non autenticato</w:t>
      </w:r>
    </w:p>
    <w:p w14:paraId="30C36C9A" w14:textId="77777777" w:rsidR="0028449F" w:rsidRPr="00A73DC0" w:rsidRDefault="0028449F" w:rsidP="0028449F">
      <w:pPr>
        <w:rPr>
          <w:rFonts w:ascii="Arial" w:hAnsi="Arial" w:cs="Arial"/>
        </w:rPr>
      </w:pPr>
    </w:p>
    <w:p w14:paraId="542A17CD" w14:textId="77777777" w:rsidR="0028449F" w:rsidRPr="00A73DC0" w:rsidRDefault="0028449F" w:rsidP="0028449F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schermata del carrello, il carrello contiene almeno un pacchetto viaggio</w:t>
      </w:r>
    </w:p>
    <w:p w14:paraId="6DDFF4BA" w14:textId="77777777" w:rsidR="0028449F" w:rsidRPr="00A73DC0" w:rsidRDefault="0028449F" w:rsidP="0028449F">
      <w:pPr>
        <w:rPr>
          <w:rFonts w:ascii="Arial" w:hAnsi="Arial" w:cs="Arial"/>
        </w:rPr>
      </w:pPr>
    </w:p>
    <w:p w14:paraId="43BC7AEE" w14:textId="77777777" w:rsidR="0028449F" w:rsidRPr="00C075F6" w:rsidRDefault="0028449F" w:rsidP="0028449F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7299802" w14:textId="48A1F021" w:rsidR="0028449F" w:rsidRPr="00A73DC0" w:rsidRDefault="0028449F" w:rsidP="0028449F">
      <w:pPr>
        <w:pStyle w:val="Paragrafoelenco"/>
        <w:numPr>
          <w:ilvl w:val="0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l’utente alla schermata di autenticazione</w:t>
      </w:r>
    </w:p>
    <w:p w14:paraId="01B95BB9" w14:textId="77777777" w:rsidR="0028449F" w:rsidRPr="00A73DC0" w:rsidRDefault="0028449F" w:rsidP="0028449F">
      <w:pPr>
        <w:rPr>
          <w:rFonts w:ascii="Arial" w:hAnsi="Arial" w:cs="Arial"/>
        </w:rPr>
      </w:pPr>
    </w:p>
    <w:p w14:paraId="52537355" w14:textId="5E002CF2" w:rsidR="0028449F" w:rsidRDefault="0028449F" w:rsidP="0028449F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L’acquisto </w:t>
      </w:r>
      <w:r>
        <w:rPr>
          <w:rFonts w:ascii="Arial" w:hAnsi="Arial" w:cs="Arial"/>
        </w:rPr>
        <w:t>non è stato finalizzato, l’utente si trova sulla schermata di autenticazione</w:t>
      </w:r>
    </w:p>
    <w:p w14:paraId="30E97290" w14:textId="06DCDBFA" w:rsidR="0028449F" w:rsidRPr="0028449F" w:rsidRDefault="00000000" w:rsidP="002844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1EFBB3E">
          <v:rect id="_x0000_i1053" alt="" style="width:481.9pt;height:.05pt;mso-width-percent:0;mso-height-percent:0;mso-width-percent:0;mso-height-percent:0" o:hralign="center" o:hrstd="t" o:hr="t" fillcolor="#a0a0a0" stroked="f"/>
        </w:pict>
      </w:r>
    </w:p>
    <w:p w14:paraId="4D56A1FC" w14:textId="64121167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2" w:name="_Toc119505402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0519EB">
        <w:rPr>
          <w:rFonts w:ascii="Arial" w:hAnsi="Arial" w:cs="Arial"/>
          <w:b/>
          <w:bCs/>
          <w:sz w:val="28"/>
          <w:szCs w:val="28"/>
        </w:rPr>
        <w:t>1</w:t>
      </w:r>
      <w:r w:rsidR="00501C8E">
        <w:rPr>
          <w:rFonts w:ascii="Arial" w:hAnsi="Arial" w:cs="Arial"/>
          <w:b/>
          <w:bCs/>
          <w:sz w:val="28"/>
          <w:szCs w:val="28"/>
        </w:rPr>
        <w:t>5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Visualizzazione storico ordini</w:t>
      </w:r>
      <w:bookmarkEnd w:id="22"/>
    </w:p>
    <w:p w14:paraId="0F912182" w14:textId="77777777" w:rsidR="0020235E" w:rsidRPr="00A73DC0" w:rsidRDefault="0020235E" w:rsidP="0020235E">
      <w:pPr>
        <w:rPr>
          <w:rFonts w:ascii="Arial" w:hAnsi="Arial" w:cs="Arial"/>
        </w:rPr>
      </w:pPr>
    </w:p>
    <w:p w14:paraId="4DBF2D5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3A3BA738" w14:textId="77777777" w:rsidR="0020235E" w:rsidRPr="00A73DC0" w:rsidRDefault="0020235E" w:rsidP="0020235E">
      <w:pPr>
        <w:rPr>
          <w:rFonts w:ascii="Arial" w:hAnsi="Arial" w:cs="Arial"/>
        </w:rPr>
      </w:pPr>
    </w:p>
    <w:p w14:paraId="1D8ADAC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è autenticato e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72F89A93" w14:textId="77777777" w:rsidR="0020235E" w:rsidRPr="00A73DC0" w:rsidRDefault="0020235E" w:rsidP="0020235E">
      <w:pPr>
        <w:rPr>
          <w:rFonts w:ascii="Arial" w:hAnsi="Arial" w:cs="Arial"/>
        </w:rPr>
      </w:pPr>
    </w:p>
    <w:p w14:paraId="464EEAC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C915AA9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cliente seleziona la funzionalità di visualizzazione storico ordini</w:t>
      </w:r>
    </w:p>
    <w:p w14:paraId="4F4FF018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recupera tutti gli ordini effettuati dal cliente</w:t>
      </w:r>
    </w:p>
    <w:p w14:paraId="48BA955F" w14:textId="77777777" w:rsidR="0020235E" w:rsidRPr="00A73DC0" w:rsidRDefault="0020235E" w:rsidP="0020235E">
      <w:pPr>
        <w:pStyle w:val="Paragrafoelenco"/>
        <w:numPr>
          <w:ilvl w:val="0"/>
          <w:numId w:val="2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visualizzazione storico ordini</w:t>
      </w:r>
    </w:p>
    <w:p w14:paraId="39013062" w14:textId="77777777" w:rsidR="0020235E" w:rsidRPr="00A73DC0" w:rsidRDefault="0020235E" w:rsidP="0020235E">
      <w:pPr>
        <w:rPr>
          <w:rFonts w:ascii="Arial" w:hAnsi="Arial" w:cs="Arial"/>
        </w:rPr>
      </w:pPr>
    </w:p>
    <w:p w14:paraId="7DA9F56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schermata di visualizzazione storico ordini</w:t>
      </w:r>
    </w:p>
    <w:p w14:paraId="7C37FCB4" w14:textId="77777777" w:rsidR="0020235E" w:rsidRPr="00A73DC0" w:rsidRDefault="0020235E" w:rsidP="0020235E">
      <w:pPr>
        <w:rPr>
          <w:rFonts w:ascii="Arial" w:hAnsi="Arial" w:cs="Arial"/>
        </w:rPr>
      </w:pPr>
    </w:p>
    <w:p w14:paraId="0AE67D81" w14:textId="3F4E6F6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il sistema al punto 2 non trova ordini associati al cliente, restituirà un messaggio di errore (“Ancora nessun ordine effettuato”) e ripresenterà la schermata di homepage, (</w:t>
      </w:r>
      <w:r w:rsidR="00B5473C">
        <w:rPr>
          <w:rFonts w:ascii="Arial" w:hAnsi="Arial" w:cs="Arial"/>
        </w:rPr>
        <w:t>UC</w:t>
      </w:r>
      <w:r w:rsidR="000519EB">
        <w:rPr>
          <w:rFonts w:ascii="Arial" w:hAnsi="Arial" w:cs="Arial"/>
        </w:rPr>
        <w:t>1</w:t>
      </w:r>
      <w:r w:rsidR="00501C8E">
        <w:rPr>
          <w:rFonts w:ascii="Arial" w:hAnsi="Arial" w:cs="Arial"/>
        </w:rPr>
        <w:t>5</w:t>
      </w:r>
      <w:r w:rsidRPr="00A73DC0">
        <w:rPr>
          <w:rFonts w:ascii="Arial" w:hAnsi="Arial" w:cs="Arial"/>
        </w:rPr>
        <w:t>.1 Nessun ordine effettuato)</w:t>
      </w:r>
    </w:p>
    <w:p w14:paraId="476977EF" w14:textId="77777777" w:rsidR="0020235E" w:rsidRPr="00A73DC0" w:rsidRDefault="0020235E" w:rsidP="0020235E">
      <w:pPr>
        <w:rPr>
          <w:rFonts w:ascii="Arial" w:hAnsi="Arial" w:cs="Arial"/>
        </w:rPr>
      </w:pPr>
    </w:p>
    <w:p w14:paraId="342ADCE6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6B692B8F" w14:textId="66F6880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lastRenderedPageBreak/>
        <w:t xml:space="preserve">Se il sistema al punto 2 non trova ordini associati al cliente, verrà eseguito il caso d’uso </w:t>
      </w:r>
      <w:r w:rsidR="00B5473C">
        <w:rPr>
          <w:rFonts w:ascii="Arial" w:hAnsi="Arial" w:cs="Arial"/>
        </w:rPr>
        <w:t>UC</w:t>
      </w:r>
      <w:r w:rsidR="000519EB">
        <w:rPr>
          <w:rFonts w:ascii="Arial" w:hAnsi="Arial" w:cs="Arial"/>
        </w:rPr>
        <w:t>1</w:t>
      </w:r>
      <w:r w:rsidR="00501C8E">
        <w:rPr>
          <w:rFonts w:ascii="Arial" w:hAnsi="Arial" w:cs="Arial"/>
        </w:rPr>
        <w:t>5</w:t>
      </w:r>
      <w:r w:rsidRPr="00A73DC0">
        <w:rPr>
          <w:rFonts w:ascii="Arial" w:hAnsi="Arial" w:cs="Arial"/>
        </w:rPr>
        <w:t>.1 Nessun ordine effettuato</w:t>
      </w:r>
    </w:p>
    <w:p w14:paraId="3CB8FC25" w14:textId="70540F07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C987CB">
          <v:rect id="_x0000_i1054" alt="" style="width:481.9pt;height:.05pt;mso-width-percent:0;mso-height-percent:0;mso-width-percent:0;mso-height-percent:0" o:hralign="center" o:hrstd="t" o:hr="t" fillcolor="#a0a0a0" stroked="f"/>
        </w:pict>
      </w:r>
    </w:p>
    <w:p w14:paraId="1FADE033" w14:textId="74C97194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3" w:name="_Toc119505403"/>
      <w:r>
        <w:rPr>
          <w:rFonts w:ascii="Arial" w:hAnsi="Arial" w:cs="Arial"/>
          <w:b/>
          <w:bCs/>
          <w:sz w:val="28"/>
          <w:szCs w:val="28"/>
        </w:rPr>
        <w:t>UC</w:t>
      </w:r>
      <w:r w:rsidR="000519EB">
        <w:rPr>
          <w:rFonts w:ascii="Arial" w:hAnsi="Arial" w:cs="Arial"/>
          <w:b/>
          <w:bCs/>
          <w:sz w:val="28"/>
          <w:szCs w:val="28"/>
        </w:rPr>
        <w:t>1</w:t>
      </w:r>
      <w:r w:rsidR="00501C8E">
        <w:rPr>
          <w:rFonts w:ascii="Arial" w:hAnsi="Arial" w:cs="Arial"/>
          <w:b/>
          <w:bCs/>
          <w:sz w:val="28"/>
          <w:szCs w:val="28"/>
        </w:rPr>
        <w:t>5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Nessun ordine effettuato</w:t>
      </w:r>
      <w:bookmarkEnd w:id="23"/>
    </w:p>
    <w:p w14:paraId="6C7EC650" w14:textId="77777777" w:rsidR="0020235E" w:rsidRPr="00A73DC0" w:rsidRDefault="0020235E" w:rsidP="0020235E">
      <w:pPr>
        <w:rPr>
          <w:rFonts w:ascii="Arial" w:hAnsi="Arial" w:cs="Arial"/>
        </w:rPr>
      </w:pPr>
    </w:p>
    <w:p w14:paraId="568AD755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autenticato</w:t>
      </w:r>
    </w:p>
    <w:p w14:paraId="2773C3DA" w14:textId="77777777" w:rsidR="0020235E" w:rsidRPr="00A73DC0" w:rsidRDefault="0020235E" w:rsidP="0020235E">
      <w:pPr>
        <w:rPr>
          <w:rFonts w:ascii="Arial" w:hAnsi="Arial" w:cs="Arial"/>
        </w:rPr>
      </w:pPr>
    </w:p>
    <w:p w14:paraId="1F2D523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ha selezionato la funzionalità di visualizzazione storico ordini, non è presente nessun ordine nel sistema</w:t>
      </w:r>
    </w:p>
    <w:p w14:paraId="28B807E3" w14:textId="77777777" w:rsidR="0020235E" w:rsidRPr="00A73DC0" w:rsidRDefault="0020235E" w:rsidP="0020235E">
      <w:pPr>
        <w:rPr>
          <w:rFonts w:ascii="Arial" w:hAnsi="Arial" w:cs="Arial"/>
        </w:rPr>
      </w:pPr>
    </w:p>
    <w:p w14:paraId="3713454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9550536" w14:textId="77777777" w:rsidR="0020235E" w:rsidRPr="00A73DC0" w:rsidRDefault="0020235E" w:rsidP="0020235E">
      <w:pPr>
        <w:pStyle w:val="Paragrafoelenco"/>
        <w:numPr>
          <w:ilvl w:val="0"/>
          <w:numId w:val="2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restituisce il messaggio di errore (“Ancora nessun ordine effettuato”)</w:t>
      </w:r>
    </w:p>
    <w:p w14:paraId="4DB5DBB5" w14:textId="77777777" w:rsidR="0020235E" w:rsidRPr="00A73DC0" w:rsidRDefault="0020235E" w:rsidP="0020235E">
      <w:pPr>
        <w:pStyle w:val="Paragrafoelenco"/>
        <w:numPr>
          <w:ilvl w:val="0"/>
          <w:numId w:val="2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il cliente alla schermata di homepage</w:t>
      </w:r>
    </w:p>
    <w:p w14:paraId="54BA8898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131700E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cliente si trova nella schermata di homepage</w:t>
      </w:r>
    </w:p>
    <w:p w14:paraId="6DD0A691" w14:textId="764F7DA7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32B5E6A">
          <v:rect id="_x0000_i1055" alt="" style="width:481.9pt;height:.05pt;mso-width-percent:0;mso-height-percent:0;mso-width-percent:0;mso-height-percent:0" o:hralign="center" o:hrstd="t" o:hr="t" fillcolor="#a0a0a0" stroked="f"/>
        </w:pict>
      </w:r>
    </w:p>
    <w:p w14:paraId="28B50396" w14:textId="6BF0EECB" w:rsidR="004C0631" w:rsidRPr="00A73DC0" w:rsidRDefault="004C0631" w:rsidP="004C0631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4" w:name="_Toc119505404"/>
      <w:r w:rsidRPr="00142841">
        <w:rPr>
          <w:rFonts w:ascii="Arial" w:hAnsi="Arial" w:cs="Arial"/>
          <w:b/>
          <w:bCs/>
          <w:sz w:val="28"/>
          <w:szCs w:val="28"/>
        </w:rPr>
        <w:t>UC1</w:t>
      </w:r>
      <w:r w:rsidR="00501C8E">
        <w:rPr>
          <w:rFonts w:ascii="Arial" w:hAnsi="Arial" w:cs="Arial"/>
          <w:b/>
          <w:bCs/>
          <w:sz w:val="28"/>
          <w:szCs w:val="28"/>
        </w:rPr>
        <w:t>6</w:t>
      </w:r>
      <w:r w:rsidRPr="00142841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Visualizzazione dettagli ordine</w:t>
      </w:r>
      <w:bookmarkEnd w:id="24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3575F58" w14:textId="77777777" w:rsidR="004C0631" w:rsidRPr="00A73DC0" w:rsidRDefault="004C0631" w:rsidP="004C0631">
      <w:pPr>
        <w:rPr>
          <w:rFonts w:ascii="Arial" w:hAnsi="Arial" w:cs="Arial"/>
        </w:rPr>
      </w:pPr>
    </w:p>
    <w:p w14:paraId="09F1823F" w14:textId="77777777" w:rsidR="004C0631" w:rsidRPr="00A73DC0" w:rsidRDefault="004C0631" w:rsidP="004C0631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111E651C" w14:textId="77777777" w:rsidR="004C0631" w:rsidRPr="00A73DC0" w:rsidRDefault="004C0631" w:rsidP="004C0631">
      <w:pPr>
        <w:rPr>
          <w:rFonts w:ascii="Arial" w:hAnsi="Arial" w:cs="Arial"/>
        </w:rPr>
      </w:pPr>
    </w:p>
    <w:p w14:paraId="56199BD1" w14:textId="66D264EF" w:rsidR="004C0631" w:rsidRPr="00A73DC0" w:rsidRDefault="004C0631" w:rsidP="004C0631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L’utente si trova sulla pagina di visualizzazione </w:t>
      </w:r>
      <w:r w:rsidR="00027FE9">
        <w:rPr>
          <w:rFonts w:ascii="Arial" w:hAnsi="Arial" w:cs="Arial"/>
        </w:rPr>
        <w:t>storico ordini</w:t>
      </w:r>
    </w:p>
    <w:p w14:paraId="2F7B870E" w14:textId="77777777" w:rsidR="004C0631" w:rsidRPr="00A73DC0" w:rsidRDefault="004C0631" w:rsidP="004C0631">
      <w:pPr>
        <w:rPr>
          <w:rFonts w:ascii="Arial" w:hAnsi="Arial" w:cs="Arial"/>
        </w:rPr>
      </w:pPr>
    </w:p>
    <w:p w14:paraId="30F8EDAB" w14:textId="77777777" w:rsidR="004C0631" w:rsidRPr="00A73DC0" w:rsidRDefault="004C0631" w:rsidP="004C0631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604429D" w14:textId="30D8766C" w:rsidR="004C0631" w:rsidRDefault="004C0631" w:rsidP="00027FE9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L’utente seleziona la funzionalità di </w:t>
      </w:r>
      <w:r w:rsidR="00027FE9">
        <w:rPr>
          <w:rFonts w:ascii="Arial" w:hAnsi="Arial" w:cs="Arial"/>
        </w:rPr>
        <w:t>visualizzazione dettagli ordine</w:t>
      </w:r>
    </w:p>
    <w:p w14:paraId="76ED969B" w14:textId="24E31C02" w:rsidR="00027FE9" w:rsidRDefault="00027FE9" w:rsidP="00027FE9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l’utente alla schermata di visualizzazione dettagli ordine </w:t>
      </w:r>
    </w:p>
    <w:p w14:paraId="6684EDA0" w14:textId="77777777" w:rsidR="00027FE9" w:rsidRPr="00A73DC0" w:rsidRDefault="00027FE9" w:rsidP="008604D2">
      <w:pPr>
        <w:pStyle w:val="Paragrafoelenco"/>
        <w:ind w:left="1080"/>
        <w:rPr>
          <w:rFonts w:ascii="Arial" w:hAnsi="Arial" w:cs="Arial"/>
        </w:rPr>
      </w:pPr>
    </w:p>
    <w:p w14:paraId="5A7DD72F" w14:textId="5E847835" w:rsidR="004C0631" w:rsidRDefault="004C0631" w:rsidP="007A2E13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pagina di visualizzazione storico ordini</w:t>
      </w:r>
    </w:p>
    <w:p w14:paraId="1B047E12" w14:textId="77777777" w:rsidR="007A2E13" w:rsidRDefault="007A2E13" w:rsidP="007A2E13">
      <w:pPr>
        <w:rPr>
          <w:rFonts w:ascii="Arial" w:hAnsi="Arial" w:cs="Arial"/>
        </w:rPr>
      </w:pPr>
    </w:p>
    <w:p w14:paraId="64D4B3B0" w14:textId="6BA61BC6" w:rsidR="007A2E13" w:rsidRPr="007A2E13" w:rsidRDefault="007A2E13" w:rsidP="007A2E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AA57CC6">
          <v:rect id="_x0000_i1213" alt="" style="width:481.9pt;height:.05pt;mso-width-percent:0;mso-height-percent:0;mso-width-percent:0;mso-height-percent:0" o:hralign="center" o:hrstd="t" o:hr="t" fillcolor="#a0a0a0" stroked="f"/>
        </w:pict>
      </w:r>
    </w:p>
    <w:p w14:paraId="7892FACA" w14:textId="7A32C086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5" w:name="_Toc119505405"/>
      <w:r w:rsidRPr="00142841">
        <w:rPr>
          <w:rFonts w:ascii="Arial" w:hAnsi="Arial" w:cs="Arial"/>
          <w:b/>
          <w:bCs/>
          <w:sz w:val="28"/>
          <w:szCs w:val="28"/>
        </w:rPr>
        <w:t>UC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1</w:t>
      </w:r>
      <w:r w:rsidR="00B66099">
        <w:rPr>
          <w:rFonts w:ascii="Arial" w:hAnsi="Arial" w:cs="Arial"/>
          <w:b/>
          <w:bCs/>
          <w:sz w:val="28"/>
          <w:szCs w:val="28"/>
        </w:rPr>
        <w:t>7</w:t>
      </w:r>
      <w:r w:rsidR="0020235E" w:rsidRPr="00142841">
        <w:rPr>
          <w:rFonts w:ascii="Arial" w:hAnsi="Arial" w:cs="Arial"/>
          <w:b/>
          <w:bCs/>
          <w:sz w:val="28"/>
          <w:szCs w:val="28"/>
        </w:rPr>
        <w:t>: Eliminazione ordine</w:t>
      </w:r>
      <w:bookmarkEnd w:id="25"/>
    </w:p>
    <w:p w14:paraId="39AC09CD" w14:textId="77777777" w:rsidR="0020235E" w:rsidRPr="00A73DC0" w:rsidRDefault="0020235E" w:rsidP="0020235E">
      <w:pPr>
        <w:rPr>
          <w:rFonts w:ascii="Arial" w:hAnsi="Arial" w:cs="Arial"/>
        </w:rPr>
      </w:pPr>
    </w:p>
    <w:p w14:paraId="1800BF0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6FAD93A2" w14:textId="77777777" w:rsidR="0020235E" w:rsidRPr="00A73DC0" w:rsidRDefault="0020235E" w:rsidP="0020235E">
      <w:pPr>
        <w:rPr>
          <w:rFonts w:ascii="Arial" w:hAnsi="Arial" w:cs="Arial"/>
        </w:rPr>
      </w:pPr>
    </w:p>
    <w:p w14:paraId="7105A61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L’utente si trova sulla pagina di visualizzazione dettagli ordine</w:t>
      </w:r>
    </w:p>
    <w:p w14:paraId="00C26E8C" w14:textId="77777777" w:rsidR="0020235E" w:rsidRPr="00A73DC0" w:rsidRDefault="0020235E" w:rsidP="0020235E">
      <w:pPr>
        <w:rPr>
          <w:rFonts w:ascii="Arial" w:hAnsi="Arial" w:cs="Arial"/>
        </w:rPr>
      </w:pPr>
    </w:p>
    <w:p w14:paraId="3E17936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97EA625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L’utente seleziona la funzionalità di eliminazione ordine</w:t>
      </w:r>
    </w:p>
    <w:p w14:paraId="7AB8A291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 xml:space="preserve">Il sistema chiede conferma all’utente </w:t>
      </w:r>
    </w:p>
    <w:p w14:paraId="18419FAC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L’utente conferma la scelta</w:t>
      </w:r>
    </w:p>
    <w:p w14:paraId="28973ADD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Il sistema elimina l’ordine</w:t>
      </w:r>
    </w:p>
    <w:p w14:paraId="4CB9FEA9" w14:textId="77777777" w:rsidR="0020235E" w:rsidRPr="00A73DC0" w:rsidRDefault="0020235E" w:rsidP="0020235E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</w:rPr>
      </w:pPr>
      <w:r w:rsidRPr="00A73DC0">
        <w:rPr>
          <w:rFonts w:ascii="Arial" w:hAnsi="Arial" w:cs="Arial"/>
        </w:rPr>
        <w:t>Il sistema reindirizza l’utente alla pagina visualizzazione storico ordini</w:t>
      </w:r>
    </w:p>
    <w:p w14:paraId="166B7316" w14:textId="77777777" w:rsidR="0020235E" w:rsidRPr="00A73DC0" w:rsidRDefault="0020235E" w:rsidP="0020235E">
      <w:pPr>
        <w:rPr>
          <w:rFonts w:ascii="Arial" w:hAnsi="Arial" w:cs="Arial"/>
        </w:rPr>
      </w:pPr>
    </w:p>
    <w:p w14:paraId="332AD6B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L’ordine è stato eliminato, L’utente si trova sulla pagina di visualizzazione storico ordini</w:t>
      </w:r>
    </w:p>
    <w:p w14:paraId="0D7C7F35" w14:textId="77777777" w:rsidR="0020235E" w:rsidRPr="00A73DC0" w:rsidRDefault="0020235E" w:rsidP="0020235E">
      <w:pPr>
        <w:rPr>
          <w:rFonts w:ascii="Arial" w:hAnsi="Arial" w:cs="Arial"/>
        </w:rPr>
      </w:pPr>
    </w:p>
    <w:p w14:paraId="7C28BB5D" w14:textId="061D5260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lastRenderedPageBreak/>
        <w:t xml:space="preserve">Flussi Alternativi / Eccezioni: </w:t>
      </w:r>
      <w:r w:rsidRPr="00A73DC0">
        <w:rPr>
          <w:rFonts w:ascii="Arial" w:hAnsi="Arial" w:cs="Arial"/>
        </w:rPr>
        <w:t>Se l’utente al punto 3 non conferma la scelta, il sistema annullerà l’eliminazione e ripresenterà la schermata di visualizzazione ordine,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B66099">
        <w:rPr>
          <w:rFonts w:ascii="Arial" w:hAnsi="Arial" w:cs="Arial"/>
        </w:rPr>
        <w:t>7</w:t>
      </w:r>
      <w:r w:rsidRPr="00A73DC0">
        <w:rPr>
          <w:rFonts w:ascii="Arial" w:hAnsi="Arial" w:cs="Arial"/>
        </w:rPr>
        <w:t>.1 Eliminazione annullata)</w:t>
      </w:r>
    </w:p>
    <w:p w14:paraId="41A8D7F2" w14:textId="77777777" w:rsidR="0020235E" w:rsidRPr="00A73DC0" w:rsidRDefault="0020235E" w:rsidP="0020235E">
      <w:pPr>
        <w:rPr>
          <w:rFonts w:ascii="Arial" w:hAnsi="Arial" w:cs="Arial"/>
        </w:rPr>
      </w:pPr>
    </w:p>
    <w:p w14:paraId="05712DD1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  <w:r w:rsidRPr="00A73DC0">
        <w:rPr>
          <w:rFonts w:ascii="Arial" w:hAnsi="Arial" w:cs="Arial"/>
          <w:b/>
          <w:bCs/>
          <w:i/>
          <w:iCs/>
        </w:rPr>
        <w:t>Alternativa</w:t>
      </w:r>
    </w:p>
    <w:p w14:paraId="61F768AA" w14:textId="17046E0E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Se l’utente al punto 3 non conferma la scelta,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B66099">
        <w:rPr>
          <w:rFonts w:ascii="Arial" w:hAnsi="Arial" w:cs="Arial"/>
        </w:rPr>
        <w:t>7</w:t>
      </w:r>
      <w:r w:rsidRPr="00A73DC0">
        <w:rPr>
          <w:rFonts w:ascii="Arial" w:hAnsi="Arial" w:cs="Arial"/>
        </w:rPr>
        <w:t>.1 Eliminazione annullata</w:t>
      </w:r>
    </w:p>
    <w:p w14:paraId="6B77355F" w14:textId="62946587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245FBC6">
          <v:rect id="_x0000_i1057" alt="" style="width:481.9pt;height:.05pt;mso-width-percent:0;mso-height-percent:0;mso-width-percent:0;mso-height-percent:0" o:hralign="center" o:hrstd="t" o:hr="t" fillcolor="#a0a0a0" stroked="f"/>
        </w:pict>
      </w:r>
    </w:p>
    <w:p w14:paraId="574761C4" w14:textId="0D3E2BAF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6" w:name="_Toc119505406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</w:t>
      </w:r>
      <w:r w:rsidR="00B66099">
        <w:rPr>
          <w:rFonts w:ascii="Arial" w:hAnsi="Arial" w:cs="Arial"/>
          <w:b/>
          <w:bCs/>
          <w:sz w:val="28"/>
          <w:szCs w:val="28"/>
        </w:rPr>
        <w:t>7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Eliminazione annullata</w:t>
      </w:r>
      <w:bookmarkEnd w:id="26"/>
    </w:p>
    <w:p w14:paraId="687E778A" w14:textId="77777777" w:rsidR="0020235E" w:rsidRPr="00A73DC0" w:rsidRDefault="0020235E" w:rsidP="0020235E">
      <w:pPr>
        <w:rPr>
          <w:rFonts w:ascii="Arial" w:hAnsi="Arial" w:cs="Arial"/>
        </w:rPr>
      </w:pPr>
    </w:p>
    <w:p w14:paraId="56BCD315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Pr="00A73DC0">
        <w:rPr>
          <w:rFonts w:ascii="Arial" w:hAnsi="Arial" w:cs="Arial"/>
        </w:rPr>
        <w:t>Utente cliente</w:t>
      </w:r>
    </w:p>
    <w:p w14:paraId="24FAA053" w14:textId="77777777" w:rsidR="0020235E" w:rsidRPr="00A73DC0" w:rsidRDefault="0020235E" w:rsidP="0020235E">
      <w:pPr>
        <w:rPr>
          <w:rFonts w:ascii="Arial" w:hAnsi="Arial" w:cs="Arial"/>
        </w:rPr>
      </w:pPr>
    </w:p>
    <w:p w14:paraId="3DE565D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sistema ha richiesto conferma per l’eliminazione dell’ordine all’utente e l’utente ha annullato l’operazione</w:t>
      </w:r>
    </w:p>
    <w:p w14:paraId="2481EE0F" w14:textId="77777777" w:rsidR="0020235E" w:rsidRPr="00A73DC0" w:rsidRDefault="0020235E" w:rsidP="0020235E">
      <w:pPr>
        <w:rPr>
          <w:rFonts w:ascii="Arial" w:hAnsi="Arial" w:cs="Arial"/>
        </w:rPr>
      </w:pPr>
    </w:p>
    <w:p w14:paraId="27968B52" w14:textId="77777777" w:rsidR="0020235E" w:rsidRPr="00A73DC0" w:rsidRDefault="0020235E" w:rsidP="0020235E">
      <w:pPr>
        <w:rPr>
          <w:rFonts w:ascii="Arial" w:hAnsi="Arial" w:cs="Arial"/>
          <w:b/>
          <w:bCs/>
          <w:lang w:val="en-US"/>
        </w:rPr>
      </w:pPr>
      <w:proofErr w:type="spellStart"/>
      <w:r w:rsidRPr="00A73DC0">
        <w:rPr>
          <w:rFonts w:ascii="Arial" w:hAnsi="Arial" w:cs="Arial"/>
          <w:b/>
          <w:bCs/>
          <w:lang w:val="en-US"/>
        </w:rPr>
        <w:t>Flusso</w:t>
      </w:r>
      <w:proofErr w:type="spellEnd"/>
      <w:r w:rsidRPr="00A73DC0">
        <w:rPr>
          <w:rFonts w:ascii="Arial" w:hAnsi="Arial" w:cs="Arial"/>
          <w:b/>
          <w:bCs/>
          <w:lang w:val="en-US"/>
        </w:rPr>
        <w:t xml:space="preserve"> di </w:t>
      </w:r>
      <w:proofErr w:type="spellStart"/>
      <w:r w:rsidRPr="00A73DC0">
        <w:rPr>
          <w:rFonts w:ascii="Arial" w:hAnsi="Arial" w:cs="Arial"/>
          <w:b/>
          <w:bCs/>
          <w:lang w:val="en-US"/>
        </w:rPr>
        <w:t>eventi</w:t>
      </w:r>
      <w:proofErr w:type="spellEnd"/>
      <w:r w:rsidRPr="00A73DC0">
        <w:rPr>
          <w:rFonts w:ascii="Arial" w:hAnsi="Arial" w:cs="Arial"/>
          <w:b/>
          <w:bCs/>
          <w:lang w:val="en-US"/>
        </w:rPr>
        <w:t>:</w:t>
      </w:r>
    </w:p>
    <w:p w14:paraId="556B8268" w14:textId="77777777" w:rsidR="0020235E" w:rsidRPr="00A73DC0" w:rsidRDefault="0020235E" w:rsidP="0020235E">
      <w:pPr>
        <w:pStyle w:val="Paragrafoelenco"/>
        <w:numPr>
          <w:ilvl w:val="0"/>
          <w:numId w:val="24"/>
        </w:numPr>
        <w:rPr>
          <w:rFonts w:ascii="Arial" w:hAnsi="Arial" w:cs="Arial"/>
          <w:lang w:val="en-US"/>
        </w:rPr>
      </w:pPr>
      <w:proofErr w:type="spellStart"/>
      <w:r w:rsidRPr="00A73DC0">
        <w:rPr>
          <w:rFonts w:ascii="Arial" w:hAnsi="Arial" w:cs="Arial"/>
          <w:lang w:val="en-US"/>
        </w:rPr>
        <w:t>L’utente</w:t>
      </w:r>
      <w:proofErr w:type="spellEnd"/>
      <w:r w:rsidRPr="00A73DC0">
        <w:rPr>
          <w:rFonts w:ascii="Arial" w:hAnsi="Arial" w:cs="Arial"/>
          <w:lang w:val="en-US"/>
        </w:rPr>
        <w:t xml:space="preserve"> </w:t>
      </w:r>
      <w:proofErr w:type="spellStart"/>
      <w:r w:rsidRPr="00A73DC0">
        <w:rPr>
          <w:rFonts w:ascii="Arial" w:hAnsi="Arial" w:cs="Arial"/>
          <w:lang w:val="en-US"/>
        </w:rPr>
        <w:t>annulla</w:t>
      </w:r>
      <w:proofErr w:type="spellEnd"/>
      <w:r w:rsidRPr="00A73DC0">
        <w:rPr>
          <w:rFonts w:ascii="Arial" w:hAnsi="Arial" w:cs="Arial"/>
          <w:lang w:val="en-US"/>
        </w:rPr>
        <w:t xml:space="preserve"> </w:t>
      </w:r>
      <w:proofErr w:type="spellStart"/>
      <w:r w:rsidRPr="00A73DC0">
        <w:rPr>
          <w:rFonts w:ascii="Arial" w:hAnsi="Arial" w:cs="Arial"/>
          <w:lang w:val="en-US"/>
        </w:rPr>
        <w:t>l’operazione</w:t>
      </w:r>
      <w:proofErr w:type="spellEnd"/>
      <w:r w:rsidRPr="00A73DC0">
        <w:rPr>
          <w:rFonts w:ascii="Arial" w:hAnsi="Arial" w:cs="Arial"/>
          <w:lang w:val="en-US"/>
        </w:rPr>
        <w:t xml:space="preserve"> </w:t>
      </w:r>
    </w:p>
    <w:p w14:paraId="1876C3C6" w14:textId="77777777" w:rsidR="0020235E" w:rsidRPr="00A73DC0" w:rsidRDefault="0020235E" w:rsidP="0020235E">
      <w:pPr>
        <w:pStyle w:val="Paragrafoelenco"/>
        <w:numPr>
          <w:ilvl w:val="0"/>
          <w:numId w:val="2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l’utente alla pagina visualizzazione storico ordini</w:t>
      </w:r>
    </w:p>
    <w:p w14:paraId="1F413D4D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24D9798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L’ordine non è stato eliminato, l’utente si trova sulla pagina di visualizzazione storico ordini</w:t>
      </w:r>
    </w:p>
    <w:p w14:paraId="59D09584" w14:textId="3F614E93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333406E">
          <v:rect id="_x0000_i1058" alt="" style="width:481.9pt;height:.05pt;mso-width-percent:0;mso-height-percent:0;mso-width-percent:0;mso-height-percent:0" o:hralign="center" o:hrstd="t" o:hr="t" fillcolor="#a0a0a0" stroked="f"/>
        </w:pict>
      </w:r>
    </w:p>
    <w:p w14:paraId="3204CB56" w14:textId="47AEDCA1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7" w:name="_Toc119505407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</w:t>
      </w:r>
      <w:r w:rsidR="00B66099">
        <w:rPr>
          <w:rFonts w:ascii="Arial" w:hAnsi="Arial" w:cs="Arial"/>
          <w:b/>
          <w:bCs/>
          <w:sz w:val="28"/>
          <w:szCs w:val="28"/>
        </w:rPr>
        <w:t>8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: Creazione pacchetto viaggio</w:t>
      </w:r>
      <w:bookmarkEnd w:id="27"/>
    </w:p>
    <w:p w14:paraId="7CF968AC" w14:textId="77777777" w:rsidR="0020235E" w:rsidRPr="00A73DC0" w:rsidRDefault="0020235E" w:rsidP="0020235E">
      <w:pPr>
        <w:rPr>
          <w:rFonts w:ascii="Arial" w:hAnsi="Arial" w:cs="Arial"/>
        </w:rPr>
      </w:pPr>
    </w:p>
    <w:p w14:paraId="073184CD" w14:textId="3E998E5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11C058C2" w14:textId="77777777" w:rsidR="0020235E" w:rsidRPr="00A73DC0" w:rsidRDefault="0020235E" w:rsidP="0020235E">
      <w:pPr>
        <w:rPr>
          <w:rFonts w:ascii="Arial" w:hAnsi="Arial" w:cs="Arial"/>
        </w:rPr>
      </w:pPr>
    </w:p>
    <w:p w14:paraId="1B19CB5E" w14:textId="6A68F79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L’operatore turistico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479B942A" w14:textId="77777777" w:rsidR="0020235E" w:rsidRPr="00A73DC0" w:rsidRDefault="0020235E" w:rsidP="0020235E">
      <w:pPr>
        <w:rPr>
          <w:rFonts w:ascii="Arial" w:hAnsi="Arial" w:cs="Arial"/>
        </w:rPr>
      </w:pPr>
    </w:p>
    <w:p w14:paraId="368FDFE2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88CA5A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creazione pacchetto viaggio</w:t>
      </w:r>
    </w:p>
    <w:p w14:paraId="56BC25F3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nome del pacchetto</w:t>
      </w:r>
    </w:p>
    <w:p w14:paraId="0B08C827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la località</w:t>
      </w:r>
    </w:p>
    <w:p w14:paraId="6AF330B8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volo (opzionale)</w:t>
      </w:r>
    </w:p>
    <w:p w14:paraId="0EA0F7A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il costo</w:t>
      </w:r>
    </w:p>
    <w:p w14:paraId="5049C8C3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la descrizione</w:t>
      </w:r>
    </w:p>
    <w:p w14:paraId="39A7CDC9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inserisce le foto (opzionale)</w:t>
      </w:r>
    </w:p>
    <w:p w14:paraId="758E75E7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il controllo sui dati e il controllo ha esito positivo</w:t>
      </w:r>
    </w:p>
    <w:p w14:paraId="754E0F9B" w14:textId="77777777" w:rsidR="0020235E" w:rsidRPr="00A73DC0" w:rsidRDefault="0020235E" w:rsidP="0020235E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operatore turistico alla schermata di homepage</w:t>
      </w:r>
    </w:p>
    <w:p w14:paraId="4EB9B4B4" w14:textId="77777777" w:rsidR="0020235E" w:rsidRPr="00A73DC0" w:rsidRDefault="0020235E" w:rsidP="0020235E">
      <w:pPr>
        <w:rPr>
          <w:rFonts w:ascii="Arial" w:hAnsi="Arial" w:cs="Arial"/>
        </w:rPr>
      </w:pPr>
    </w:p>
    <w:p w14:paraId="45563FEC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pacchetto è stato creato con successo, l’operatore turistico si trova sulla schermata di homepage</w:t>
      </w:r>
    </w:p>
    <w:p w14:paraId="18DF151B" w14:textId="77777777" w:rsidR="0020235E" w:rsidRPr="00A73DC0" w:rsidRDefault="0020235E" w:rsidP="0020235E">
      <w:pPr>
        <w:rPr>
          <w:rFonts w:ascii="Arial" w:hAnsi="Arial" w:cs="Arial"/>
        </w:rPr>
      </w:pPr>
    </w:p>
    <w:p w14:paraId="41397484" w14:textId="787DA02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8 il controllo ha esito negativo, il sistema mostrerà un messaggio di errore (“Errore nella creazione del pacchetto”) e riproporrà all’operatore turistico la schermata di creazione del pacchetto viaggio,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B66099">
        <w:rPr>
          <w:rFonts w:ascii="Arial" w:hAnsi="Arial" w:cs="Arial"/>
        </w:rPr>
        <w:t>8</w:t>
      </w:r>
      <w:r w:rsidRPr="00A73DC0">
        <w:rPr>
          <w:rFonts w:ascii="Arial" w:hAnsi="Arial" w:cs="Arial"/>
        </w:rPr>
        <w:t>.1 Creazione pacchetto viaggio non riuscita)</w:t>
      </w:r>
    </w:p>
    <w:p w14:paraId="5437BF46" w14:textId="77777777" w:rsidR="0020235E" w:rsidRPr="00A73DC0" w:rsidRDefault="0020235E" w:rsidP="0020235E">
      <w:pPr>
        <w:rPr>
          <w:rFonts w:ascii="Arial" w:hAnsi="Arial" w:cs="Arial"/>
        </w:rPr>
      </w:pPr>
    </w:p>
    <w:p w14:paraId="79B1B9AB" w14:textId="67053BA0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8 il controllo ha esito negativo,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B66099">
        <w:rPr>
          <w:rFonts w:ascii="Arial" w:hAnsi="Arial" w:cs="Arial"/>
        </w:rPr>
        <w:t>8</w:t>
      </w:r>
      <w:r w:rsidRPr="00A73DC0">
        <w:rPr>
          <w:rFonts w:ascii="Arial" w:hAnsi="Arial" w:cs="Arial"/>
        </w:rPr>
        <w:t>.1 Creazione pacchetto viaggio non riuscita</w:t>
      </w:r>
    </w:p>
    <w:p w14:paraId="322CBBC6" w14:textId="63F54B42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D4C167B">
          <v:rect id="_x0000_i1059" alt="" style="width:481.9pt;height:.05pt;mso-width-percent:0;mso-height-percent:0;mso-width-percent:0;mso-height-percent:0" o:hralign="center" o:hrstd="t" o:hr="t" fillcolor="#a0a0a0" stroked="f"/>
        </w:pict>
      </w:r>
    </w:p>
    <w:p w14:paraId="792C6F12" w14:textId="3796C0FA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8" w:name="_Toc119505408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</w:t>
      </w:r>
      <w:r w:rsidR="00B66099">
        <w:rPr>
          <w:rFonts w:ascii="Arial" w:hAnsi="Arial" w:cs="Arial"/>
          <w:b/>
          <w:bCs/>
          <w:sz w:val="28"/>
          <w:szCs w:val="28"/>
        </w:rPr>
        <w:t>8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Creazione pacchetto viaggio non riuscita</w:t>
      </w:r>
      <w:bookmarkEnd w:id="28"/>
    </w:p>
    <w:p w14:paraId="38AE0511" w14:textId="77777777" w:rsidR="0020235E" w:rsidRPr="00A73DC0" w:rsidRDefault="0020235E" w:rsidP="0020235E">
      <w:pPr>
        <w:rPr>
          <w:rFonts w:ascii="Arial" w:hAnsi="Arial" w:cs="Arial"/>
        </w:rPr>
      </w:pPr>
    </w:p>
    <w:p w14:paraId="07053D03" w14:textId="287DEB5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6F025BC7" w14:textId="77777777" w:rsidR="0020235E" w:rsidRPr="00A73DC0" w:rsidRDefault="0020235E" w:rsidP="0020235E">
      <w:pPr>
        <w:rPr>
          <w:rFonts w:ascii="Arial" w:hAnsi="Arial" w:cs="Arial"/>
        </w:rPr>
      </w:pPr>
    </w:p>
    <w:p w14:paraId="4887CA4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L’operatore turistico ha provato a creare un pacchetto viaggio, ma il controllo sui dati del sistema ha avuto esito negativo</w:t>
      </w:r>
    </w:p>
    <w:p w14:paraId="1C677EFA" w14:textId="77777777" w:rsidR="0020235E" w:rsidRPr="00A73DC0" w:rsidRDefault="0020235E" w:rsidP="0020235E">
      <w:pPr>
        <w:rPr>
          <w:rFonts w:ascii="Arial" w:hAnsi="Arial" w:cs="Arial"/>
        </w:rPr>
      </w:pPr>
    </w:p>
    <w:p w14:paraId="497F025B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88A261E" w14:textId="77777777" w:rsidR="0020235E" w:rsidRPr="00A73DC0" w:rsidRDefault="0020235E" w:rsidP="0020235E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(“Errore nella creazione del pacchetto”)</w:t>
      </w:r>
    </w:p>
    <w:p w14:paraId="56E50432" w14:textId="77777777" w:rsidR="0020235E" w:rsidRPr="00A73DC0" w:rsidRDefault="0020235E" w:rsidP="0020235E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all’operatore turistico la schermata di creazione pacchetto viaggio</w:t>
      </w:r>
    </w:p>
    <w:p w14:paraId="2ADECDF4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D3905DB" w14:textId="77777777" w:rsidR="00872AAF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pacchetto viaggio non è stato creato, l’operatore turistico si trova sulla schermata di creazione pacchetto viaggio</w:t>
      </w:r>
    </w:p>
    <w:p w14:paraId="6FF9BDE4" w14:textId="13DAE050" w:rsidR="00872AAF" w:rsidRDefault="00872AAF" w:rsidP="0020235E">
      <w:pPr>
        <w:rPr>
          <w:rFonts w:ascii="Arial" w:hAnsi="Arial" w:cs="Arial"/>
        </w:rPr>
      </w:pPr>
    </w:p>
    <w:p w14:paraId="40D00BC1" w14:textId="0057822C" w:rsidR="00872AAF" w:rsidRDefault="00872AAF" w:rsidP="00872AAF">
      <w:pPr>
        <w:rPr>
          <w:rFonts w:ascii="Arial" w:hAnsi="Arial" w:cs="Arial"/>
        </w:rPr>
      </w:pPr>
      <w:r w:rsidRPr="0012738F">
        <w:rPr>
          <w:rFonts w:ascii="Arial" w:hAnsi="Arial" w:cs="Arial"/>
        </w:rPr>
        <w:t>Il sistema verifica che i dati inseriti rispettino il formato dei dati indicato nella tabella seguente:</w:t>
      </w:r>
    </w:p>
    <w:tbl>
      <w:tblPr>
        <w:tblStyle w:val="Grigliatabella"/>
        <w:tblpPr w:leftFromText="141" w:rightFromText="141" w:vertAnchor="page" w:horzAnchor="margin" w:tblpY="11503"/>
        <w:tblW w:w="0" w:type="auto"/>
        <w:tblLook w:val="04A0" w:firstRow="1" w:lastRow="0" w:firstColumn="1" w:lastColumn="0" w:noHBand="0" w:noVBand="1"/>
      </w:tblPr>
      <w:tblGrid>
        <w:gridCol w:w="3208"/>
        <w:gridCol w:w="3209"/>
        <w:gridCol w:w="3210"/>
      </w:tblGrid>
      <w:tr w:rsidR="00BB1D72" w14:paraId="4575B42C" w14:textId="77777777" w:rsidTr="00BB1D72">
        <w:trPr>
          <w:trHeight w:val="567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3987" w14:textId="77777777" w:rsidR="00BB1D72" w:rsidRDefault="00BB1D72" w:rsidP="00BB1D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Riferimento caso d’uso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E083" w14:textId="77777777" w:rsidR="00BB1D72" w:rsidRDefault="00BB1D72" w:rsidP="00BB1D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Controllo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CDCB" w14:textId="77777777" w:rsidR="00BB1D72" w:rsidRDefault="00BB1D72" w:rsidP="00BB1D7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Alert</w:t>
            </w:r>
            <w:proofErr w:type="spellEnd"/>
          </w:p>
        </w:tc>
      </w:tr>
      <w:tr w:rsidR="00BB1D72" w14:paraId="498E50DE" w14:textId="77777777" w:rsidTr="00BB1D72">
        <w:trPr>
          <w:trHeight w:val="567"/>
        </w:trPr>
        <w:tc>
          <w:tcPr>
            <w:tcW w:w="32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C424" w14:textId="77777777" w:rsidR="00BB1D72" w:rsidRDefault="00BB1D72" w:rsidP="00BB1D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UC18.1 – Creazione pacchetto viaggio non riuscita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6FD9" w14:textId="77777777" w:rsidR="00BB1D72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gli inserimenti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9859" w14:textId="77777777" w:rsidR="00BB1D72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campo […] non può essere vuoto.</w:t>
            </w:r>
          </w:p>
        </w:tc>
      </w:tr>
      <w:tr w:rsidR="00BB1D72" w14:paraId="0FB39402" w14:textId="77777777" w:rsidTr="00BB1D72">
        <w:trPr>
          <w:trHeight w:val="567"/>
        </w:trPr>
        <w:tc>
          <w:tcPr>
            <w:tcW w:w="32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C139E0" w14:textId="77777777" w:rsidR="00BB1D72" w:rsidRDefault="00BB1D72" w:rsidP="00BB1D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3AE3" w14:textId="77777777" w:rsidR="00BB1D72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spazi bianchi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01AF" w14:textId="77777777" w:rsidR="00BB1D72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campo non può essere vuoto.</w:t>
            </w:r>
          </w:p>
        </w:tc>
      </w:tr>
      <w:tr w:rsidR="00BB1D72" w14:paraId="295BB7A9" w14:textId="77777777" w:rsidTr="00BB1D72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41C6E6" w14:textId="77777777" w:rsidR="00BB1D72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84BE8" w14:textId="77777777" w:rsidR="00BB1D72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nome pacchetto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E1EA" w14:textId="77777777" w:rsidR="00BB1D72" w:rsidRDefault="00BB1D72" w:rsidP="00BB1D72">
            <w:pPr>
              <w:rPr>
                <w:rFonts w:ascii="Arial" w:hAnsi="Arial" w:cs="Arial"/>
              </w:rPr>
            </w:pPr>
            <w:r w:rsidRPr="00614CCE">
              <w:rPr>
                <w:rFonts w:ascii="Arial" w:hAnsi="Arial" w:cs="Arial"/>
              </w:rPr>
              <w:t>Il campo nome può contenere solo caratteri alfanumerici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14:paraId="017AC920" w14:textId="77777777" w:rsidTr="00BB1D72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A1865E" w14:textId="77777777" w:rsidR="00BB1D72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91EC" w14:textId="77777777" w:rsidR="00BB1D72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costo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F967" w14:textId="77777777" w:rsidR="00BB1D72" w:rsidRDefault="00BB1D72" w:rsidP="00BB1D72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Il campo</w:t>
            </w:r>
            <w:r>
              <w:rPr>
                <w:rFonts w:ascii="Arial" w:hAnsi="Arial" w:cs="Arial"/>
              </w:rPr>
              <w:t xml:space="preserve"> costo</w:t>
            </w:r>
            <w:r w:rsidRPr="00524A1F">
              <w:rPr>
                <w:rFonts w:ascii="Arial" w:hAnsi="Arial" w:cs="Arial"/>
              </w:rPr>
              <w:t xml:space="preserve"> può contenere solo cifre separate da un punto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14:paraId="1427F94D" w14:textId="77777777" w:rsidTr="00BB1D72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8288E5" w14:textId="77777777" w:rsidR="00BB1D72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AA2D7" w14:textId="77777777" w:rsidR="00BB1D72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durata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FBC2" w14:textId="77777777" w:rsidR="00BB1D72" w:rsidRDefault="00BB1D72" w:rsidP="00BB1D72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Il campo può contenere solo cifre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1D72" w14:paraId="2172414E" w14:textId="77777777" w:rsidTr="00BB1D72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3BECF" w14:textId="77777777" w:rsidR="00BB1D72" w:rsidRDefault="00BB1D72" w:rsidP="00BB1D72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021D" w14:textId="77777777" w:rsidR="00BB1D72" w:rsidRDefault="00BB1D72" w:rsidP="00BB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Range durata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D021" w14:textId="77777777" w:rsidR="00BB1D72" w:rsidRDefault="00BB1D72" w:rsidP="00BB1D72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La durata deve essere maggiore di 1 e minore di 30 giorni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4EDC157C" w14:textId="6930EEDF" w:rsidR="00872AAF" w:rsidRDefault="00872AAF" w:rsidP="0020235E">
      <w:pPr>
        <w:rPr>
          <w:rFonts w:ascii="Arial" w:hAnsi="Arial" w:cs="Arial"/>
        </w:rPr>
      </w:pPr>
    </w:p>
    <w:p w14:paraId="1548C8DE" w14:textId="244E96AF" w:rsidR="00BB2B36" w:rsidRDefault="00BB2B36" w:rsidP="0020235E">
      <w:pPr>
        <w:rPr>
          <w:rFonts w:ascii="Arial" w:hAnsi="Arial" w:cs="Arial"/>
        </w:rPr>
      </w:pPr>
    </w:p>
    <w:p w14:paraId="75F78D97" w14:textId="5E8A2B4A" w:rsidR="00BB2B36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5AB362F">
          <v:rect id="_x0000_i1060" alt="" style="width:481.9pt;height:.05pt;mso-width-percent:0;mso-height-percent:0;mso-width-percent:0;mso-height-percent:0" o:hralign="center" o:hrstd="t" o:hr="t" fillcolor="#a0a0a0" stroked="f"/>
        </w:pict>
      </w:r>
    </w:p>
    <w:p w14:paraId="0943221D" w14:textId="2219FB38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29" w:name="_Toc119505409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1</w:t>
      </w:r>
      <w:r w:rsidR="00B66099">
        <w:rPr>
          <w:rFonts w:ascii="Arial" w:hAnsi="Arial" w:cs="Arial"/>
          <w:b/>
          <w:bCs/>
          <w:sz w:val="28"/>
          <w:szCs w:val="28"/>
        </w:rPr>
        <w:t>9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: Modifica pacchetto viaggio</w:t>
      </w:r>
      <w:bookmarkEnd w:id="29"/>
    </w:p>
    <w:p w14:paraId="6F80597F" w14:textId="77777777" w:rsidR="0020235E" w:rsidRPr="00A73DC0" w:rsidRDefault="0020235E" w:rsidP="0020235E">
      <w:pPr>
        <w:rPr>
          <w:rFonts w:ascii="Arial" w:hAnsi="Arial" w:cs="Arial"/>
        </w:rPr>
      </w:pPr>
    </w:p>
    <w:p w14:paraId="29F6485C" w14:textId="2D6390C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0C7F7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6842C890" w14:textId="77777777" w:rsidR="0020235E" w:rsidRPr="00A73DC0" w:rsidRDefault="0020235E" w:rsidP="0020235E">
      <w:pPr>
        <w:rPr>
          <w:rFonts w:ascii="Arial" w:hAnsi="Arial" w:cs="Arial"/>
        </w:rPr>
      </w:pPr>
    </w:p>
    <w:p w14:paraId="65151FA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L’operatore turistico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766CB76A" w14:textId="77777777" w:rsidR="0020235E" w:rsidRPr="00A73DC0" w:rsidRDefault="0020235E" w:rsidP="0020235E">
      <w:pPr>
        <w:rPr>
          <w:rFonts w:ascii="Arial" w:hAnsi="Arial" w:cs="Arial"/>
        </w:rPr>
      </w:pPr>
    </w:p>
    <w:p w14:paraId="43C5449C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1E5EC1E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individua un pacchetto viaggio</w:t>
      </w:r>
    </w:p>
    <w:p w14:paraId="6C9FED66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modifica pacchetto viaggio corrispondente</w:t>
      </w:r>
    </w:p>
    <w:p w14:paraId="4E634C3B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nome del pacchetto (opzionale)</w:t>
      </w:r>
    </w:p>
    <w:p w14:paraId="52704CAC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volo (opzionale)</w:t>
      </w:r>
    </w:p>
    <w:p w14:paraId="393A4923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il costo (opzionale)</w:t>
      </w:r>
    </w:p>
    <w:p w14:paraId="0C1497B7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la descrizione (opzionale)</w:t>
      </w:r>
    </w:p>
    <w:p w14:paraId="0D0CEC59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modifica le foto (opzionale)</w:t>
      </w:r>
    </w:p>
    <w:p w14:paraId="43D3D3E5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il controllo sui dati e il controllo ha esito positivo</w:t>
      </w:r>
    </w:p>
    <w:p w14:paraId="3074CF8F" w14:textId="77777777" w:rsidR="0020235E" w:rsidRPr="00A73DC0" w:rsidRDefault="0020235E" w:rsidP="0020235E">
      <w:pPr>
        <w:pStyle w:val="Paragrafoelenco"/>
        <w:numPr>
          <w:ilvl w:val="0"/>
          <w:numId w:val="3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l’operatore turistico alla schermata di homepage </w:t>
      </w:r>
    </w:p>
    <w:p w14:paraId="0C4B72D9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4581B6C3" w14:textId="77777777" w:rsidR="0020235E" w:rsidRPr="00A73DC0" w:rsidRDefault="0020235E" w:rsidP="0020235E">
      <w:pPr>
        <w:rPr>
          <w:rFonts w:ascii="Arial" w:hAnsi="Arial" w:cs="Arial"/>
        </w:rPr>
      </w:pPr>
    </w:p>
    <w:p w14:paraId="1C4D3F1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pacchetto è stato modificato con successo, l’operatore turistico si trova sulla schermata di homepage</w:t>
      </w:r>
    </w:p>
    <w:p w14:paraId="5A793C0D" w14:textId="77777777" w:rsidR="0020235E" w:rsidRPr="00A73DC0" w:rsidRDefault="0020235E" w:rsidP="0020235E">
      <w:pPr>
        <w:rPr>
          <w:rFonts w:ascii="Arial" w:hAnsi="Arial" w:cs="Arial"/>
        </w:rPr>
      </w:pPr>
    </w:p>
    <w:p w14:paraId="7801A67F" w14:textId="75EC640F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>Se al punto 8 il controllo ha esito negativo, il sistema mostrerà un messaggio di errore (“Errore nella modifica del pacchetto”) e riproporrà all’operatore turistico la schermata di modifica del pacchetto viaggio, (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B66099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Modifica pacchetto viaggio non riuscita)</w:t>
      </w:r>
    </w:p>
    <w:p w14:paraId="725D45ED" w14:textId="77777777" w:rsidR="0020235E" w:rsidRPr="00A73DC0" w:rsidRDefault="0020235E" w:rsidP="0020235E">
      <w:pPr>
        <w:rPr>
          <w:rFonts w:ascii="Arial" w:hAnsi="Arial" w:cs="Arial"/>
        </w:rPr>
      </w:pPr>
    </w:p>
    <w:p w14:paraId="7F509599" w14:textId="6A336E1A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8 il controllo ha esito negativo, verrà eseguito il caso d’uso </w:t>
      </w:r>
      <w:r w:rsidR="00B5473C">
        <w:rPr>
          <w:rFonts w:ascii="Arial" w:hAnsi="Arial" w:cs="Arial"/>
        </w:rPr>
        <w:t>UC</w:t>
      </w:r>
      <w:r w:rsidRPr="00A73DC0">
        <w:rPr>
          <w:rFonts w:ascii="Arial" w:hAnsi="Arial" w:cs="Arial"/>
        </w:rPr>
        <w:t>1</w:t>
      </w:r>
      <w:r w:rsidR="00B66099">
        <w:rPr>
          <w:rFonts w:ascii="Arial" w:hAnsi="Arial" w:cs="Arial"/>
        </w:rPr>
        <w:t>9</w:t>
      </w:r>
      <w:r w:rsidRPr="00A73DC0">
        <w:rPr>
          <w:rFonts w:ascii="Arial" w:hAnsi="Arial" w:cs="Arial"/>
        </w:rPr>
        <w:t>.1 Modifica pacchetto viaggio non riuscita</w:t>
      </w:r>
    </w:p>
    <w:p w14:paraId="5187FC34" w14:textId="77777777" w:rsidR="0020235E" w:rsidRPr="00A73DC0" w:rsidRDefault="0020235E" w:rsidP="0020235E">
      <w:pPr>
        <w:rPr>
          <w:rFonts w:ascii="Arial" w:hAnsi="Arial" w:cs="Arial"/>
          <w:b/>
          <w:bCs/>
          <w:i/>
          <w:iCs/>
        </w:rPr>
      </w:pPr>
    </w:p>
    <w:p w14:paraId="68E326D6" w14:textId="0365329D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FDB3654">
          <v:rect id="_x0000_i1061" alt="" style="width:481.9pt;height:.05pt;mso-width-percent:0;mso-height-percent:0;mso-width-percent:0;mso-height-percent:0" o:hralign="center" o:hrstd="t" o:hr="t" fillcolor="#a0a0a0" stroked="f"/>
        </w:pict>
      </w:r>
    </w:p>
    <w:p w14:paraId="6D55D8AD" w14:textId="5BF002BB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0" w:name="_Toc119505410"/>
      <w:r>
        <w:rPr>
          <w:rFonts w:ascii="Arial" w:hAnsi="Arial" w:cs="Arial"/>
          <w:b/>
          <w:bCs/>
          <w:sz w:val="28"/>
          <w:szCs w:val="28"/>
        </w:rPr>
        <w:t>UC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1</w:t>
      </w:r>
      <w:r w:rsidR="00B66099">
        <w:rPr>
          <w:rFonts w:ascii="Arial" w:hAnsi="Arial" w:cs="Arial"/>
          <w:b/>
          <w:bCs/>
          <w:sz w:val="28"/>
          <w:szCs w:val="28"/>
        </w:rPr>
        <w:t>9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Modifica pacchetto viaggio non riuscita</w:t>
      </w:r>
      <w:bookmarkEnd w:id="30"/>
    </w:p>
    <w:p w14:paraId="11664522" w14:textId="77777777" w:rsidR="0020235E" w:rsidRPr="00A73DC0" w:rsidRDefault="0020235E" w:rsidP="0020235E">
      <w:pPr>
        <w:rPr>
          <w:rFonts w:ascii="Arial" w:hAnsi="Arial" w:cs="Arial"/>
        </w:rPr>
      </w:pPr>
    </w:p>
    <w:p w14:paraId="1B76EC91" w14:textId="2376935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="00626574">
        <w:rPr>
          <w:rFonts w:ascii="Arial" w:hAnsi="Arial" w:cs="Arial"/>
          <w:b/>
          <w:bCs/>
        </w:rPr>
        <w:t xml:space="preserve"> </w:t>
      </w:r>
      <w:r w:rsidR="00626574">
        <w:rPr>
          <w:rFonts w:ascii="Arial" w:hAnsi="Arial" w:cs="Arial"/>
        </w:rPr>
        <w:t>Utente</w:t>
      </w:r>
      <w:r w:rsidRPr="00A73DC0">
        <w:rPr>
          <w:rFonts w:ascii="Arial" w:hAnsi="Arial" w:cs="Arial"/>
          <w:b/>
          <w:bCs/>
        </w:rPr>
        <w:t xml:space="preserve"> </w:t>
      </w:r>
      <w:r w:rsidRPr="00A73DC0">
        <w:rPr>
          <w:rFonts w:ascii="Arial" w:hAnsi="Arial" w:cs="Arial"/>
        </w:rPr>
        <w:t>Operatore turistico</w:t>
      </w:r>
    </w:p>
    <w:p w14:paraId="3C5E2788" w14:textId="77777777" w:rsidR="0020235E" w:rsidRPr="00A73DC0" w:rsidRDefault="0020235E" w:rsidP="0020235E">
      <w:pPr>
        <w:rPr>
          <w:rFonts w:ascii="Arial" w:hAnsi="Arial" w:cs="Arial"/>
        </w:rPr>
      </w:pPr>
    </w:p>
    <w:p w14:paraId="031F505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L’operatore turistico ha provato a modificare un pacchetto viaggio, ma il controllo sui dati del sistema ha avuto esito negativo</w:t>
      </w:r>
    </w:p>
    <w:p w14:paraId="635AF652" w14:textId="77777777" w:rsidR="0020235E" w:rsidRPr="00A73DC0" w:rsidRDefault="0020235E" w:rsidP="0020235E">
      <w:pPr>
        <w:rPr>
          <w:rFonts w:ascii="Arial" w:hAnsi="Arial" w:cs="Arial"/>
        </w:rPr>
      </w:pPr>
    </w:p>
    <w:p w14:paraId="33A88F45" w14:textId="77777777" w:rsidR="0020235E" w:rsidRPr="00A73DC0" w:rsidRDefault="0020235E" w:rsidP="0020235E">
      <w:pPr>
        <w:rPr>
          <w:rFonts w:ascii="Arial" w:hAnsi="Arial" w:cs="Arial"/>
          <w:b/>
          <w:bCs/>
          <w:lang w:val="en-US"/>
        </w:rPr>
      </w:pPr>
      <w:proofErr w:type="spellStart"/>
      <w:r w:rsidRPr="00A73DC0">
        <w:rPr>
          <w:rFonts w:ascii="Arial" w:hAnsi="Arial" w:cs="Arial"/>
          <w:b/>
          <w:bCs/>
          <w:lang w:val="en-US"/>
        </w:rPr>
        <w:lastRenderedPageBreak/>
        <w:t>Flusso</w:t>
      </w:r>
      <w:proofErr w:type="spellEnd"/>
      <w:r w:rsidRPr="00A73DC0">
        <w:rPr>
          <w:rFonts w:ascii="Arial" w:hAnsi="Arial" w:cs="Arial"/>
          <w:b/>
          <w:bCs/>
          <w:lang w:val="en-US"/>
        </w:rPr>
        <w:t xml:space="preserve"> di </w:t>
      </w:r>
      <w:proofErr w:type="spellStart"/>
      <w:r w:rsidRPr="00A73DC0">
        <w:rPr>
          <w:rFonts w:ascii="Arial" w:hAnsi="Arial" w:cs="Arial"/>
          <w:b/>
          <w:bCs/>
          <w:lang w:val="en-US"/>
        </w:rPr>
        <w:t>eventi</w:t>
      </w:r>
      <w:proofErr w:type="spellEnd"/>
      <w:r w:rsidRPr="00A73DC0">
        <w:rPr>
          <w:rFonts w:ascii="Arial" w:hAnsi="Arial" w:cs="Arial"/>
          <w:b/>
          <w:bCs/>
          <w:lang w:val="en-US"/>
        </w:rPr>
        <w:t>:</w:t>
      </w:r>
    </w:p>
    <w:p w14:paraId="648D0EA0" w14:textId="77777777" w:rsidR="0020235E" w:rsidRPr="00A73DC0" w:rsidRDefault="0020235E" w:rsidP="0020235E">
      <w:pPr>
        <w:pStyle w:val="Paragrafoelenco"/>
        <w:numPr>
          <w:ilvl w:val="0"/>
          <w:numId w:val="3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(“Errore nella modifica del pacchetto”)</w:t>
      </w:r>
    </w:p>
    <w:p w14:paraId="1276F1AF" w14:textId="77777777" w:rsidR="0020235E" w:rsidRPr="00A73DC0" w:rsidRDefault="0020235E" w:rsidP="0020235E">
      <w:pPr>
        <w:pStyle w:val="Paragrafoelenco"/>
        <w:numPr>
          <w:ilvl w:val="0"/>
          <w:numId w:val="34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all’operatore turistico la schermata di modifica pacchetto viaggio</w:t>
      </w:r>
    </w:p>
    <w:p w14:paraId="78228D14" w14:textId="77777777" w:rsidR="0020235E" w:rsidRPr="00A73DC0" w:rsidRDefault="0020235E" w:rsidP="0020235E">
      <w:pPr>
        <w:pStyle w:val="Paragrafoelenco"/>
        <w:rPr>
          <w:rFonts w:ascii="Arial" w:hAnsi="Arial" w:cs="Arial"/>
          <w:b/>
          <w:bCs/>
        </w:rPr>
      </w:pPr>
    </w:p>
    <w:p w14:paraId="57920A4F" w14:textId="4ACE4CF5" w:rsidR="0020235E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pacchetto viaggio non è stato modificato, l’operatore turistico si trova sulla schermata di modifica pacchetto viaggio</w:t>
      </w:r>
    </w:p>
    <w:p w14:paraId="251D7A7C" w14:textId="591C6288" w:rsidR="00872AAF" w:rsidRDefault="00872AAF" w:rsidP="0020235E">
      <w:pPr>
        <w:rPr>
          <w:rFonts w:ascii="Arial" w:hAnsi="Arial" w:cs="Arial"/>
        </w:rPr>
      </w:pPr>
    </w:p>
    <w:p w14:paraId="6DAD6DA5" w14:textId="77777777" w:rsidR="00872AAF" w:rsidRDefault="00872AAF" w:rsidP="00872AAF">
      <w:pPr>
        <w:rPr>
          <w:rFonts w:ascii="Arial" w:hAnsi="Arial" w:cs="Arial"/>
        </w:rPr>
      </w:pPr>
      <w:r w:rsidRPr="0012738F">
        <w:rPr>
          <w:rFonts w:ascii="Arial" w:hAnsi="Arial" w:cs="Arial"/>
        </w:rPr>
        <w:t>Il sistema verifica che i dati inseriti rispettino il formato dei dati indicato nella tabella seguente:</w:t>
      </w:r>
    </w:p>
    <w:p w14:paraId="31543ADE" w14:textId="77777777" w:rsidR="00872AAF" w:rsidRPr="0012738F" w:rsidRDefault="00872AAF" w:rsidP="00872AAF">
      <w:pPr>
        <w:rPr>
          <w:rFonts w:ascii="Arial" w:hAnsi="Arial" w:cs="Arial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8"/>
        <w:gridCol w:w="3209"/>
        <w:gridCol w:w="3210"/>
      </w:tblGrid>
      <w:tr w:rsidR="00872AAF" w14:paraId="627BCF8E" w14:textId="77777777" w:rsidTr="00097FDB">
        <w:trPr>
          <w:trHeight w:val="567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2E18" w14:textId="77777777" w:rsidR="00872AAF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Riferimento caso d’uso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0139" w14:textId="77777777" w:rsidR="00872AAF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Controllo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AB85" w14:textId="77777777" w:rsidR="00872AAF" w:rsidRDefault="00872AAF" w:rsidP="00097F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Alert</w:t>
            </w:r>
            <w:proofErr w:type="spellEnd"/>
          </w:p>
        </w:tc>
      </w:tr>
      <w:tr w:rsidR="00872AAF" w14:paraId="67184B5E" w14:textId="77777777" w:rsidTr="00097FDB">
        <w:trPr>
          <w:trHeight w:val="567"/>
          <w:jc w:val="center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65AF2" w14:textId="6F5E4475" w:rsidR="00872AAF" w:rsidRDefault="00872AAF" w:rsidP="00097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</w:t>
            </w:r>
            <w:r w:rsidR="007A2E1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.1 – Modifica pacchetto viaggio non riuscita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BC005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spazi bianchi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24BF2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campo non può essere vuoto.</w:t>
            </w:r>
          </w:p>
        </w:tc>
      </w:tr>
      <w:tr w:rsidR="00872AAF" w14:paraId="276681A9" w14:textId="77777777" w:rsidTr="00097FDB">
        <w:trPr>
          <w:trHeight w:val="56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047CA" w14:textId="77777777" w:rsidR="00872AAF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EE6C6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nome pacchetto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2453" w14:textId="77777777" w:rsidR="00872AAF" w:rsidRDefault="00872AAF" w:rsidP="00097FDB">
            <w:pPr>
              <w:rPr>
                <w:rFonts w:ascii="Arial" w:hAnsi="Arial" w:cs="Arial"/>
              </w:rPr>
            </w:pPr>
            <w:r w:rsidRPr="00614CCE">
              <w:rPr>
                <w:rFonts w:ascii="Arial" w:hAnsi="Arial" w:cs="Arial"/>
              </w:rPr>
              <w:t>Il campo nome può contenere solo caratteri alfanumerici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14:paraId="5C88B0B5" w14:textId="77777777" w:rsidTr="00097FDB">
        <w:trPr>
          <w:trHeight w:val="56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8ED63" w14:textId="77777777" w:rsidR="00872AAF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7C342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costo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A215" w14:textId="77777777" w:rsidR="00872AAF" w:rsidRDefault="00872AAF" w:rsidP="00097FDB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Il campo</w:t>
            </w:r>
            <w:r>
              <w:rPr>
                <w:rFonts w:ascii="Arial" w:hAnsi="Arial" w:cs="Arial"/>
              </w:rPr>
              <w:t xml:space="preserve"> costo</w:t>
            </w:r>
            <w:r w:rsidRPr="00524A1F">
              <w:rPr>
                <w:rFonts w:ascii="Arial" w:hAnsi="Arial" w:cs="Arial"/>
              </w:rPr>
              <w:t xml:space="preserve"> può contenere solo cifre separate da un punto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72AAF" w14:paraId="50C38FEF" w14:textId="77777777" w:rsidTr="00097FDB">
        <w:trPr>
          <w:trHeight w:val="56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FE89F" w14:textId="77777777" w:rsidR="00872AAF" w:rsidRDefault="00872AAF" w:rsidP="00097FDB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DF92" w14:textId="77777777" w:rsidR="00872AAF" w:rsidRDefault="00872AAF" w:rsidP="00097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durata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CCA4" w14:textId="77777777" w:rsidR="00872AAF" w:rsidRDefault="00872AAF" w:rsidP="00097FDB">
            <w:pPr>
              <w:rPr>
                <w:rFonts w:ascii="Arial" w:hAnsi="Arial" w:cs="Arial"/>
              </w:rPr>
            </w:pPr>
            <w:r w:rsidRPr="00524A1F">
              <w:rPr>
                <w:rFonts w:ascii="Arial" w:hAnsi="Arial" w:cs="Arial"/>
              </w:rPr>
              <w:t>Il campo può contenere solo cifre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0FCCF67" w14:textId="77777777" w:rsidR="00872AAF" w:rsidRDefault="00872AAF" w:rsidP="0020235E">
      <w:pPr>
        <w:rPr>
          <w:rFonts w:ascii="Arial" w:hAnsi="Arial" w:cs="Arial"/>
        </w:rPr>
      </w:pPr>
    </w:p>
    <w:p w14:paraId="08508DC0" w14:textId="77777777" w:rsidR="00872AAF" w:rsidRPr="00A73DC0" w:rsidRDefault="00872AAF" w:rsidP="0020235E">
      <w:pPr>
        <w:rPr>
          <w:rFonts w:ascii="Arial" w:hAnsi="Arial" w:cs="Arial"/>
        </w:rPr>
      </w:pPr>
    </w:p>
    <w:p w14:paraId="18A2595C" w14:textId="1991FB11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678F33D">
          <v:rect id="_x0000_i1062" alt="" style="width:481.9pt;height:.05pt;mso-width-percent:0;mso-height-percent:0;mso-width-percent:0;mso-height-percent:0" o:hralign="center" o:hrstd="t" o:hr="t" fillcolor="#a0a0a0" stroked="f"/>
        </w:pict>
      </w:r>
    </w:p>
    <w:p w14:paraId="274ADE0A" w14:textId="0F9DFF1B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1" w:name="_Toc119505411"/>
      <w:r w:rsidRPr="00717EC8">
        <w:rPr>
          <w:rFonts w:ascii="Arial" w:hAnsi="Arial" w:cs="Arial"/>
          <w:b/>
          <w:bCs/>
          <w:sz w:val="28"/>
          <w:szCs w:val="28"/>
        </w:rPr>
        <w:t>UC</w:t>
      </w:r>
      <w:r w:rsidR="00B66099">
        <w:rPr>
          <w:rFonts w:ascii="Arial" w:hAnsi="Arial" w:cs="Arial"/>
          <w:b/>
          <w:bCs/>
          <w:sz w:val="28"/>
          <w:szCs w:val="28"/>
        </w:rPr>
        <w:t>20</w:t>
      </w:r>
      <w:r w:rsidR="0020235E" w:rsidRPr="00717EC8">
        <w:rPr>
          <w:rFonts w:ascii="Arial" w:hAnsi="Arial" w:cs="Arial"/>
          <w:b/>
          <w:bCs/>
          <w:sz w:val="28"/>
          <w:szCs w:val="28"/>
        </w:rPr>
        <w:t>: Eliminazione pacchetto viaggio</w:t>
      </w:r>
      <w:bookmarkEnd w:id="31"/>
    </w:p>
    <w:p w14:paraId="7E34E146" w14:textId="77777777" w:rsidR="0020235E" w:rsidRPr="00A73DC0" w:rsidRDefault="0020235E" w:rsidP="0020235E">
      <w:pPr>
        <w:rPr>
          <w:rFonts w:ascii="Arial" w:hAnsi="Arial" w:cs="Arial"/>
        </w:rPr>
      </w:pPr>
    </w:p>
    <w:p w14:paraId="4DB32ABF" w14:textId="55E1423F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>Attore:</w:t>
      </w:r>
      <w:r w:rsidR="00626574" w:rsidRPr="00626574">
        <w:rPr>
          <w:rFonts w:ascii="Arial" w:hAnsi="Arial" w:cs="Arial"/>
        </w:rPr>
        <w:t xml:space="preserve"> </w:t>
      </w:r>
      <w:r w:rsidR="00626574">
        <w:rPr>
          <w:rFonts w:ascii="Arial" w:hAnsi="Arial" w:cs="Arial"/>
        </w:rPr>
        <w:t>Utente</w:t>
      </w:r>
      <w:r w:rsidRPr="00A73DC0">
        <w:rPr>
          <w:rFonts w:ascii="Arial" w:hAnsi="Arial" w:cs="Arial"/>
          <w:b/>
          <w:bCs/>
        </w:rPr>
        <w:t xml:space="preserve"> </w:t>
      </w:r>
      <w:r w:rsidRPr="00A73DC0">
        <w:rPr>
          <w:rFonts w:ascii="Arial" w:hAnsi="Arial" w:cs="Arial"/>
        </w:rPr>
        <w:t>Operatore turistico</w:t>
      </w:r>
    </w:p>
    <w:p w14:paraId="6D7BC603" w14:textId="77777777" w:rsidR="0020235E" w:rsidRPr="00A73DC0" w:rsidRDefault="0020235E" w:rsidP="0020235E">
      <w:pPr>
        <w:rPr>
          <w:rFonts w:ascii="Arial" w:hAnsi="Arial" w:cs="Arial"/>
        </w:rPr>
      </w:pPr>
    </w:p>
    <w:p w14:paraId="40685F1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L’operatore turistico si trova sulla schermata di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7F15EFD1" w14:textId="77777777" w:rsidR="0020235E" w:rsidRPr="00A73DC0" w:rsidRDefault="0020235E" w:rsidP="0020235E">
      <w:pPr>
        <w:rPr>
          <w:rFonts w:ascii="Arial" w:hAnsi="Arial" w:cs="Arial"/>
        </w:rPr>
      </w:pPr>
    </w:p>
    <w:p w14:paraId="079E10AD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5F2781D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individua un pacchetto viaggio</w:t>
      </w:r>
    </w:p>
    <w:p w14:paraId="51F6E460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L’operatore turistico seleziona la funzionalità di eliminazione pacchetto viaggio corrispondente</w:t>
      </w:r>
    </w:p>
    <w:p w14:paraId="07A409AD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chiede conferma all’operatore turistico, l’operatore la conferma</w:t>
      </w:r>
    </w:p>
    <w:p w14:paraId="3B13DA4F" w14:textId="77777777" w:rsidR="0020235E" w:rsidRPr="00A73DC0" w:rsidRDefault="0020235E" w:rsidP="0020235E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l’operatore turistico alla homepage</w:t>
      </w:r>
    </w:p>
    <w:p w14:paraId="03AAE5D7" w14:textId="77777777" w:rsidR="0020235E" w:rsidRPr="00A73DC0" w:rsidRDefault="0020235E" w:rsidP="0020235E">
      <w:pPr>
        <w:rPr>
          <w:rFonts w:ascii="Arial" w:hAnsi="Arial" w:cs="Arial"/>
        </w:rPr>
      </w:pPr>
    </w:p>
    <w:p w14:paraId="4E40141D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Il pacchetto viaggio è stato eliminato, l’operatore turistico si trova sulla schermata di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0B50806B" w14:textId="77777777" w:rsidR="0020235E" w:rsidRPr="00A73DC0" w:rsidRDefault="0020235E" w:rsidP="0020235E">
      <w:pPr>
        <w:rPr>
          <w:rFonts w:ascii="Arial" w:hAnsi="Arial" w:cs="Arial"/>
        </w:rPr>
      </w:pPr>
    </w:p>
    <w:p w14:paraId="2A5B4138" w14:textId="1FC5ACA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3 l’operatore turistico annulla l’operazione di eliminazione, il sistema reindirizzerà l’operatore turistico alla schermata di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  <w:r w:rsidRPr="00A73DC0">
        <w:rPr>
          <w:rFonts w:ascii="Arial" w:hAnsi="Arial" w:cs="Arial"/>
        </w:rPr>
        <w:t>, (</w:t>
      </w:r>
      <w:r w:rsidR="00B5473C">
        <w:rPr>
          <w:rFonts w:ascii="Arial" w:hAnsi="Arial" w:cs="Arial"/>
        </w:rPr>
        <w:t>UC</w:t>
      </w:r>
      <w:r w:rsidR="00B66099">
        <w:rPr>
          <w:rFonts w:ascii="Arial" w:hAnsi="Arial" w:cs="Arial"/>
        </w:rPr>
        <w:t>20</w:t>
      </w:r>
      <w:r w:rsidRPr="00A73DC0">
        <w:rPr>
          <w:rFonts w:ascii="Arial" w:hAnsi="Arial" w:cs="Arial"/>
        </w:rPr>
        <w:t>.1 Eliminazione pacchetto viaggio annullata)</w:t>
      </w:r>
    </w:p>
    <w:p w14:paraId="09E1CB9A" w14:textId="77777777" w:rsidR="0020235E" w:rsidRPr="00A73DC0" w:rsidRDefault="0020235E" w:rsidP="0020235E">
      <w:pPr>
        <w:rPr>
          <w:rFonts w:ascii="Arial" w:hAnsi="Arial" w:cs="Arial"/>
        </w:rPr>
      </w:pPr>
    </w:p>
    <w:p w14:paraId="364C86A6" w14:textId="5770104B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lastRenderedPageBreak/>
        <w:t xml:space="preserve">Alternativa </w:t>
      </w:r>
      <w:r w:rsidRPr="00A73DC0">
        <w:rPr>
          <w:rFonts w:ascii="Arial" w:hAnsi="Arial" w:cs="Arial"/>
        </w:rPr>
        <w:t xml:space="preserve">Se al punto 3 l’operatore turistico annulla l’operazione, verrà eseguito il caso d’uso </w:t>
      </w:r>
      <w:r w:rsidR="00B5473C">
        <w:rPr>
          <w:rFonts w:ascii="Arial" w:hAnsi="Arial" w:cs="Arial"/>
        </w:rPr>
        <w:t>UC</w:t>
      </w:r>
      <w:r w:rsidR="00B66099">
        <w:rPr>
          <w:rFonts w:ascii="Arial" w:hAnsi="Arial" w:cs="Arial"/>
        </w:rPr>
        <w:t>20</w:t>
      </w:r>
      <w:r w:rsidRPr="00A73DC0">
        <w:rPr>
          <w:rFonts w:ascii="Arial" w:hAnsi="Arial" w:cs="Arial"/>
        </w:rPr>
        <w:t>.1 Eliminazione pacchetto viaggio annullata</w:t>
      </w:r>
    </w:p>
    <w:p w14:paraId="30D64E85" w14:textId="59582E8D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FE21D66">
          <v:rect id="_x0000_i1063" alt="" style="width:481.9pt;height:.05pt;mso-width-percent:0;mso-height-percent:0;mso-width-percent:0;mso-height-percent:0" o:hralign="center" o:hrstd="t" o:hr="t" fillcolor="#a0a0a0" stroked="f"/>
        </w:pict>
      </w:r>
    </w:p>
    <w:p w14:paraId="288F1158" w14:textId="59CE53AC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2" w:name="_Toc119505412"/>
      <w:r>
        <w:rPr>
          <w:rFonts w:ascii="Arial" w:hAnsi="Arial" w:cs="Arial"/>
          <w:b/>
          <w:bCs/>
          <w:sz w:val="28"/>
          <w:szCs w:val="28"/>
        </w:rPr>
        <w:t>UC</w:t>
      </w:r>
      <w:r w:rsidR="00B66099">
        <w:rPr>
          <w:rFonts w:ascii="Arial" w:hAnsi="Arial" w:cs="Arial"/>
          <w:b/>
          <w:bCs/>
          <w:sz w:val="28"/>
          <w:szCs w:val="28"/>
        </w:rPr>
        <w:t>20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Eliminazione pacchetto viaggio annullata</w:t>
      </w:r>
      <w:bookmarkEnd w:id="32"/>
    </w:p>
    <w:p w14:paraId="13992C52" w14:textId="77777777" w:rsidR="0020235E" w:rsidRPr="00A73DC0" w:rsidRDefault="0020235E" w:rsidP="0020235E">
      <w:pPr>
        <w:rPr>
          <w:rFonts w:ascii="Arial" w:hAnsi="Arial" w:cs="Arial"/>
        </w:rPr>
      </w:pPr>
    </w:p>
    <w:p w14:paraId="764606F9" w14:textId="4730F2E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4E04DA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Operatore turistico</w:t>
      </w:r>
    </w:p>
    <w:p w14:paraId="77867FB5" w14:textId="77777777" w:rsidR="0020235E" w:rsidRPr="00A73DC0" w:rsidRDefault="0020235E" w:rsidP="0020235E">
      <w:pPr>
        <w:rPr>
          <w:rFonts w:ascii="Arial" w:hAnsi="Arial" w:cs="Arial"/>
        </w:rPr>
      </w:pPr>
    </w:p>
    <w:p w14:paraId="7DDE2954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Il sistema ha chiesto conferma per l’eliminazione di un pacchetto viaggio, e l’operatore turistico ha annullato l’operazione</w:t>
      </w:r>
    </w:p>
    <w:p w14:paraId="4EE46EFB" w14:textId="77777777" w:rsidR="0020235E" w:rsidRPr="00A73DC0" w:rsidRDefault="0020235E" w:rsidP="0020235E">
      <w:pPr>
        <w:rPr>
          <w:rFonts w:ascii="Arial" w:hAnsi="Arial" w:cs="Arial"/>
        </w:rPr>
      </w:pPr>
    </w:p>
    <w:p w14:paraId="2C82699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21916CD" w14:textId="77777777" w:rsidR="0020235E" w:rsidRPr="00A73DC0" w:rsidRDefault="0020235E" w:rsidP="0020235E">
      <w:pPr>
        <w:pStyle w:val="Paragrafoelenco"/>
        <w:numPr>
          <w:ilvl w:val="0"/>
          <w:numId w:val="3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annulla l’operazione</w:t>
      </w:r>
    </w:p>
    <w:p w14:paraId="378C8D9D" w14:textId="77777777" w:rsidR="0020235E" w:rsidRPr="00A73DC0" w:rsidRDefault="0020235E" w:rsidP="0020235E">
      <w:pPr>
        <w:pStyle w:val="Paragrafoelenco"/>
        <w:numPr>
          <w:ilvl w:val="0"/>
          <w:numId w:val="36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l’operatore turistico alla schermata di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2621A364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7386079F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Il pacchetto viaggio non è stato eliminato, l’operatore turistico si trova sulla schermata di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4B8806BA" w14:textId="50C89963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A2320DC">
          <v:rect id="_x0000_i1064" alt="" style="width:481.9pt;height:.05pt;mso-width-percent:0;mso-height-percent:0;mso-width-percent:0;mso-height-percent:0" o:hralign="center" o:hrstd="t" o:hr="t" fillcolor="#a0a0a0" stroked="f"/>
        </w:pict>
      </w:r>
    </w:p>
    <w:p w14:paraId="3C76E683" w14:textId="6D61FCE9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3" w:name="_Toc119505413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B66099">
        <w:rPr>
          <w:rFonts w:ascii="Arial" w:hAnsi="Arial" w:cs="Arial"/>
          <w:b/>
          <w:bCs/>
          <w:sz w:val="28"/>
          <w:szCs w:val="28"/>
        </w:rPr>
        <w:t>21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: Visualizzazione ordini globale</w:t>
      </w:r>
      <w:bookmarkEnd w:id="33"/>
    </w:p>
    <w:p w14:paraId="3875FA5E" w14:textId="77777777" w:rsidR="0020235E" w:rsidRPr="00A73DC0" w:rsidRDefault="0020235E" w:rsidP="0020235E">
      <w:pPr>
        <w:rPr>
          <w:rFonts w:ascii="Arial" w:hAnsi="Arial" w:cs="Arial"/>
        </w:rPr>
      </w:pPr>
    </w:p>
    <w:p w14:paraId="2112CCA1" w14:textId="16B89B6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B147EC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9410637" w14:textId="77777777" w:rsidR="0020235E" w:rsidRPr="00A73DC0" w:rsidRDefault="0020235E" w:rsidP="0020235E">
      <w:pPr>
        <w:rPr>
          <w:rFonts w:ascii="Arial" w:hAnsi="Arial" w:cs="Arial"/>
        </w:rPr>
      </w:pPr>
    </w:p>
    <w:p w14:paraId="7E9861FD" w14:textId="394ABEEC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36F42A56" w14:textId="77777777" w:rsidR="0020235E" w:rsidRPr="00A73DC0" w:rsidRDefault="0020235E" w:rsidP="0020235E">
      <w:pPr>
        <w:rPr>
          <w:rFonts w:ascii="Arial" w:hAnsi="Arial" w:cs="Arial"/>
        </w:rPr>
      </w:pPr>
    </w:p>
    <w:p w14:paraId="5008EFCC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1E434B0" w14:textId="77777777" w:rsidR="0020235E" w:rsidRPr="00A73DC0" w:rsidRDefault="0020235E" w:rsidP="0020235E">
      <w:pPr>
        <w:pStyle w:val="Paragrafoelenco"/>
        <w:numPr>
          <w:ilvl w:val="0"/>
          <w:numId w:val="3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visualizzazione degli ordini</w:t>
      </w:r>
    </w:p>
    <w:p w14:paraId="2AC5F3AB" w14:textId="77777777" w:rsidR="0020235E" w:rsidRPr="00A73DC0" w:rsidRDefault="0020235E" w:rsidP="0020235E">
      <w:pPr>
        <w:pStyle w:val="Paragrafoelenco"/>
        <w:numPr>
          <w:ilvl w:val="0"/>
          <w:numId w:val="37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reindirizza l’amministratore alla schermata di visualizzazione degli ordini</w:t>
      </w:r>
    </w:p>
    <w:p w14:paraId="0721B5A7" w14:textId="77777777" w:rsidR="0020235E" w:rsidRPr="00A73DC0" w:rsidRDefault="0020235E" w:rsidP="0020235E">
      <w:pPr>
        <w:rPr>
          <w:rFonts w:ascii="Arial" w:hAnsi="Arial" w:cs="Arial"/>
        </w:rPr>
      </w:pPr>
    </w:p>
    <w:p w14:paraId="3342799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L’amministratore si trova sulla schermata di visualizzazione degli ordini</w:t>
      </w:r>
    </w:p>
    <w:p w14:paraId="183EAED5" w14:textId="77777777" w:rsidR="0020235E" w:rsidRPr="00A73DC0" w:rsidRDefault="0020235E" w:rsidP="0020235E">
      <w:pPr>
        <w:rPr>
          <w:rFonts w:ascii="Arial" w:hAnsi="Arial" w:cs="Arial"/>
        </w:rPr>
      </w:pPr>
    </w:p>
    <w:p w14:paraId="37C5DE39" w14:textId="72FFF759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nel sistema al punto 2 non sono ancora presenti ordini, il sistema mostrerà un messaggio di errore (“Ancora nessun ordine presente nel sistema”) e reindirizzerà l’amministratore alla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  <w:r w:rsidRPr="00A73DC0">
        <w:rPr>
          <w:rFonts w:ascii="Arial" w:hAnsi="Arial" w:cs="Arial"/>
        </w:rPr>
        <w:t>, (</w:t>
      </w:r>
      <w:r w:rsidR="00B5473C">
        <w:rPr>
          <w:rFonts w:ascii="Arial" w:hAnsi="Arial" w:cs="Arial"/>
        </w:rPr>
        <w:t>UC</w:t>
      </w:r>
      <w:r w:rsidR="00B66099">
        <w:rPr>
          <w:rFonts w:ascii="Arial" w:hAnsi="Arial" w:cs="Arial"/>
        </w:rPr>
        <w:t>21</w:t>
      </w:r>
      <w:r w:rsidRPr="00A73DC0">
        <w:rPr>
          <w:rFonts w:ascii="Arial" w:hAnsi="Arial" w:cs="Arial"/>
        </w:rPr>
        <w:t>.1 Nessun ordine nel sistema)</w:t>
      </w:r>
    </w:p>
    <w:p w14:paraId="3CEAF711" w14:textId="77777777" w:rsidR="0020235E" w:rsidRPr="00A73DC0" w:rsidRDefault="0020235E" w:rsidP="0020235E">
      <w:pPr>
        <w:rPr>
          <w:rFonts w:ascii="Arial" w:hAnsi="Arial" w:cs="Arial"/>
        </w:rPr>
      </w:pPr>
    </w:p>
    <w:p w14:paraId="1D151029" w14:textId="07E73C84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nel sistema al punto 2 non sono ancora presenti ordini, verrà eseguito il caso d’uso </w:t>
      </w:r>
      <w:r w:rsidR="00B5473C">
        <w:rPr>
          <w:rFonts w:ascii="Arial" w:hAnsi="Arial" w:cs="Arial"/>
        </w:rPr>
        <w:t>UC</w:t>
      </w:r>
      <w:r w:rsidR="00B66099">
        <w:rPr>
          <w:rFonts w:ascii="Arial" w:hAnsi="Arial" w:cs="Arial"/>
        </w:rPr>
        <w:t>21</w:t>
      </w:r>
      <w:r w:rsidRPr="00A73DC0">
        <w:rPr>
          <w:rFonts w:ascii="Arial" w:hAnsi="Arial" w:cs="Arial"/>
        </w:rPr>
        <w:t>.1 Nessun ordine nel sistema</w:t>
      </w:r>
    </w:p>
    <w:p w14:paraId="4C19A539" w14:textId="6BA7BFDE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64ED9F">
          <v:rect id="_x0000_i1065" alt="" style="width:481.9pt;height:.05pt;mso-width-percent:0;mso-height-percent:0;mso-width-percent:0;mso-height-percent:0" o:hralign="center" o:hrstd="t" o:hr="t" fillcolor="#a0a0a0" stroked="f"/>
        </w:pict>
      </w:r>
    </w:p>
    <w:p w14:paraId="0EE45B9E" w14:textId="7FE44F41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4" w:name="_Toc119505414"/>
      <w:r>
        <w:rPr>
          <w:rFonts w:ascii="Arial" w:hAnsi="Arial" w:cs="Arial"/>
          <w:b/>
          <w:bCs/>
          <w:sz w:val="28"/>
          <w:szCs w:val="28"/>
        </w:rPr>
        <w:t>UC</w:t>
      </w:r>
      <w:r w:rsidR="00B66099">
        <w:rPr>
          <w:rFonts w:ascii="Arial" w:hAnsi="Arial" w:cs="Arial"/>
          <w:b/>
          <w:bCs/>
          <w:sz w:val="28"/>
          <w:szCs w:val="28"/>
        </w:rPr>
        <w:t>21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Nessun ordine nel sistema</w:t>
      </w:r>
      <w:bookmarkEnd w:id="34"/>
    </w:p>
    <w:p w14:paraId="699B830E" w14:textId="77777777" w:rsidR="0020235E" w:rsidRPr="00A73DC0" w:rsidRDefault="0020235E" w:rsidP="0020235E">
      <w:pPr>
        <w:rPr>
          <w:rFonts w:ascii="Arial" w:hAnsi="Arial" w:cs="Arial"/>
        </w:rPr>
      </w:pPr>
    </w:p>
    <w:p w14:paraId="0DFF94F1" w14:textId="39ABED98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7205E2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2101A7C3" w14:textId="77777777" w:rsidR="0020235E" w:rsidRPr="00A73DC0" w:rsidRDefault="0020235E" w:rsidP="0020235E">
      <w:pPr>
        <w:rPr>
          <w:rFonts w:ascii="Arial" w:hAnsi="Arial" w:cs="Arial"/>
        </w:rPr>
      </w:pPr>
    </w:p>
    <w:p w14:paraId="578D9EE2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L’amministratore ha selezionato la funzionalità di visualizzazione degli ordini, nel sistema non è presente nessun ordine</w:t>
      </w:r>
    </w:p>
    <w:p w14:paraId="6F152308" w14:textId="77777777" w:rsidR="0020235E" w:rsidRPr="00A73DC0" w:rsidRDefault="0020235E" w:rsidP="0020235E">
      <w:pPr>
        <w:rPr>
          <w:rFonts w:ascii="Arial" w:hAnsi="Arial" w:cs="Arial"/>
        </w:rPr>
      </w:pPr>
    </w:p>
    <w:p w14:paraId="18EDEF6E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B071CCF" w14:textId="77777777" w:rsidR="0020235E" w:rsidRPr="00A73DC0" w:rsidRDefault="0020235E" w:rsidP="0020235E">
      <w:pPr>
        <w:pStyle w:val="Paragrafoelenco"/>
        <w:numPr>
          <w:ilvl w:val="0"/>
          <w:numId w:val="3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(“Ancora nessun ordine presente nel sistema”)</w:t>
      </w:r>
    </w:p>
    <w:p w14:paraId="5AE926D6" w14:textId="73838573" w:rsidR="0020235E" w:rsidRPr="00A73DC0" w:rsidRDefault="0020235E" w:rsidP="0020235E">
      <w:pPr>
        <w:pStyle w:val="Paragrafoelenco"/>
        <w:numPr>
          <w:ilvl w:val="0"/>
          <w:numId w:val="38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Il sistema reindirizza l’amministratore alla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3D83C07A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027BCEE8" w14:textId="1AD414D1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homepage di </w:t>
      </w:r>
      <w:proofErr w:type="spellStart"/>
      <w:r w:rsidRPr="00A73DC0">
        <w:rPr>
          <w:rFonts w:ascii="Arial" w:hAnsi="Arial" w:cs="Arial"/>
        </w:rPr>
        <w:t>TravelAgency</w:t>
      </w:r>
      <w:proofErr w:type="spellEnd"/>
    </w:p>
    <w:p w14:paraId="62BD51CD" w14:textId="77777777" w:rsidR="0020235E" w:rsidRPr="00A73DC0" w:rsidRDefault="0020235E" w:rsidP="0020235E">
      <w:pPr>
        <w:rPr>
          <w:rFonts w:ascii="Arial" w:hAnsi="Arial" w:cs="Arial"/>
        </w:rPr>
      </w:pPr>
    </w:p>
    <w:p w14:paraId="13F8162C" w14:textId="166DE440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841F09B">
          <v:rect id="_x0000_i1066" alt="" style="width:481.9pt;height:.05pt;mso-width-percent:0;mso-height-percent:0;mso-width-percent:0;mso-height-percent:0" o:hralign="center" o:hrstd="t" o:hr="t" fillcolor="#a0a0a0" stroked="f"/>
        </w:pict>
      </w:r>
    </w:p>
    <w:p w14:paraId="2F77414B" w14:textId="453B9982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5" w:name="_Toc119505415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B66099">
        <w:rPr>
          <w:rFonts w:ascii="Arial" w:hAnsi="Arial" w:cs="Arial"/>
          <w:b/>
          <w:bCs/>
          <w:sz w:val="28"/>
          <w:szCs w:val="28"/>
        </w:rPr>
        <w:t>22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: Filtraggio ordini per cliente</w:t>
      </w:r>
      <w:bookmarkEnd w:id="35"/>
    </w:p>
    <w:p w14:paraId="0D10B3A4" w14:textId="77777777" w:rsidR="0020235E" w:rsidRPr="00A73DC0" w:rsidRDefault="0020235E" w:rsidP="0020235E">
      <w:pPr>
        <w:rPr>
          <w:rFonts w:ascii="Arial" w:hAnsi="Arial" w:cs="Arial"/>
        </w:rPr>
      </w:pPr>
    </w:p>
    <w:p w14:paraId="54C84270" w14:textId="475E7FD5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970C69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21A9B4CE" w14:textId="77777777" w:rsidR="0020235E" w:rsidRPr="00A73DC0" w:rsidRDefault="0020235E" w:rsidP="0020235E">
      <w:pPr>
        <w:rPr>
          <w:rFonts w:ascii="Arial" w:hAnsi="Arial" w:cs="Arial"/>
        </w:rPr>
      </w:pPr>
    </w:p>
    <w:p w14:paraId="068A0ED1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L’amministratore si trova sulla schermata di visualizzazione ordini</w:t>
      </w:r>
    </w:p>
    <w:p w14:paraId="79672271" w14:textId="77777777" w:rsidR="0020235E" w:rsidRPr="00A73DC0" w:rsidRDefault="0020235E" w:rsidP="0020235E">
      <w:pPr>
        <w:rPr>
          <w:rFonts w:ascii="Arial" w:hAnsi="Arial" w:cs="Arial"/>
        </w:rPr>
      </w:pPr>
    </w:p>
    <w:p w14:paraId="04A143F0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39B7FD78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filtraggio</w:t>
      </w:r>
    </w:p>
    <w:p w14:paraId="6283AFAC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sceglie di filtrare per cliente</w:t>
      </w:r>
    </w:p>
    <w:p w14:paraId="70F73378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inserisce l’username </w:t>
      </w:r>
    </w:p>
    <w:p w14:paraId="567E8891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ricerca con filtro</w:t>
      </w:r>
    </w:p>
    <w:p w14:paraId="4F49F3D3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gli ordini</w:t>
      </w:r>
    </w:p>
    <w:p w14:paraId="631BB4A0" w14:textId="77777777" w:rsidR="0020235E" w:rsidRPr="00A73DC0" w:rsidRDefault="0020235E" w:rsidP="0020235E">
      <w:pPr>
        <w:pStyle w:val="Paragrafoelenco"/>
        <w:numPr>
          <w:ilvl w:val="0"/>
          <w:numId w:val="39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all’amministratore gli ordini corrispondenti ai criteri di ricerca</w:t>
      </w:r>
    </w:p>
    <w:p w14:paraId="38ED4933" w14:textId="77777777" w:rsidR="0020235E" w:rsidRPr="00A73DC0" w:rsidRDefault="0020235E" w:rsidP="0020235E">
      <w:pPr>
        <w:rPr>
          <w:rFonts w:ascii="Arial" w:hAnsi="Arial" w:cs="Arial"/>
        </w:rPr>
      </w:pPr>
    </w:p>
    <w:p w14:paraId="021DF2A9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L’amministratore si trova sulla schermata di visualizzazione ordini, sono visualizzati solo gli ordini corrispondenti ai criteri di ricerca</w:t>
      </w:r>
    </w:p>
    <w:p w14:paraId="51F2FBA9" w14:textId="77777777" w:rsidR="0020235E" w:rsidRPr="00A73DC0" w:rsidRDefault="0020235E" w:rsidP="0020235E">
      <w:pPr>
        <w:rPr>
          <w:rFonts w:ascii="Arial" w:hAnsi="Arial" w:cs="Arial"/>
        </w:rPr>
      </w:pPr>
    </w:p>
    <w:p w14:paraId="71AD5A0F" w14:textId="1C219C76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il sistema non trova corrispondenze per i criteri di ricerca selezionati, mostra un messaggio di errore (“Nessun ordine corrispondente a questi criteri di ricerca”) e ripropone all’amministratore la schermata di visualizzazione ordini, </w:t>
      </w:r>
      <w:r w:rsidR="00B5473C">
        <w:rPr>
          <w:rFonts w:ascii="Arial" w:hAnsi="Arial" w:cs="Arial"/>
        </w:rPr>
        <w:t>UC</w:t>
      </w:r>
      <w:r w:rsidR="00B66099">
        <w:rPr>
          <w:rFonts w:ascii="Arial" w:hAnsi="Arial" w:cs="Arial"/>
        </w:rPr>
        <w:t>22</w:t>
      </w:r>
      <w:r w:rsidRPr="00A73DC0">
        <w:rPr>
          <w:rFonts w:ascii="Arial" w:hAnsi="Arial" w:cs="Arial"/>
        </w:rPr>
        <w:t>.1 Nessun ordine corrispondente ai filtri selezionati)</w:t>
      </w:r>
    </w:p>
    <w:p w14:paraId="2264F639" w14:textId="77777777" w:rsidR="0020235E" w:rsidRPr="00A73DC0" w:rsidRDefault="0020235E" w:rsidP="0020235E">
      <w:pPr>
        <w:rPr>
          <w:rFonts w:ascii="Arial" w:hAnsi="Arial" w:cs="Arial"/>
        </w:rPr>
      </w:pPr>
    </w:p>
    <w:p w14:paraId="1646BD74" w14:textId="098CF732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il sistema non trova corrispondenze per i criteri di ricerca selezionati, verrà eseguito il caso d’uso </w:t>
      </w:r>
      <w:r w:rsidR="00B5473C">
        <w:rPr>
          <w:rFonts w:ascii="Arial" w:hAnsi="Arial" w:cs="Arial"/>
        </w:rPr>
        <w:t>UC</w:t>
      </w:r>
      <w:r w:rsidR="00B66099">
        <w:rPr>
          <w:rFonts w:ascii="Arial" w:hAnsi="Arial" w:cs="Arial"/>
        </w:rPr>
        <w:t>22</w:t>
      </w:r>
      <w:r w:rsidRPr="00A73DC0">
        <w:rPr>
          <w:rFonts w:ascii="Arial" w:hAnsi="Arial" w:cs="Arial"/>
        </w:rPr>
        <w:t>.1 Nessun ordine corrispondente ai filtri selezionati</w:t>
      </w:r>
    </w:p>
    <w:p w14:paraId="32DECF54" w14:textId="2BBE753B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6EF70FB">
          <v:rect id="_x0000_i1067" alt="" style="width:481.9pt;height:.05pt;mso-width-percent:0;mso-height-percent:0;mso-width-percent:0;mso-height-percent:0" o:hralign="center" o:hrstd="t" o:hr="t" fillcolor="#a0a0a0" stroked="f"/>
        </w:pict>
      </w:r>
    </w:p>
    <w:p w14:paraId="28C4883B" w14:textId="3C8AB517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6" w:name="_Toc119505416"/>
      <w:r>
        <w:rPr>
          <w:rFonts w:ascii="Arial" w:hAnsi="Arial" w:cs="Arial"/>
          <w:b/>
          <w:bCs/>
          <w:sz w:val="28"/>
          <w:szCs w:val="28"/>
        </w:rPr>
        <w:t>UC</w:t>
      </w:r>
      <w:r w:rsidR="00B66099">
        <w:rPr>
          <w:rFonts w:ascii="Arial" w:hAnsi="Arial" w:cs="Arial"/>
          <w:b/>
          <w:bCs/>
          <w:sz w:val="28"/>
          <w:szCs w:val="28"/>
        </w:rPr>
        <w:t>22</w:t>
      </w:r>
      <w:r w:rsidR="0020235E" w:rsidRPr="00A73DC0">
        <w:rPr>
          <w:rFonts w:ascii="Arial" w:hAnsi="Arial" w:cs="Arial"/>
          <w:b/>
          <w:bCs/>
          <w:sz w:val="28"/>
          <w:szCs w:val="28"/>
        </w:rPr>
        <w:t>.1: Nessun ordine corrispondente ai filtri selezionati</w:t>
      </w:r>
      <w:bookmarkEnd w:id="36"/>
    </w:p>
    <w:p w14:paraId="16AB1A8D" w14:textId="77777777" w:rsidR="0020235E" w:rsidRPr="00A73DC0" w:rsidRDefault="0020235E" w:rsidP="0020235E">
      <w:pPr>
        <w:rPr>
          <w:rFonts w:ascii="Arial" w:hAnsi="Arial" w:cs="Arial"/>
        </w:rPr>
      </w:pPr>
    </w:p>
    <w:p w14:paraId="3D2641E7" w14:textId="41475F00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D259FC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7FBB1AF9" w14:textId="77777777" w:rsidR="0020235E" w:rsidRPr="00A73DC0" w:rsidRDefault="0020235E" w:rsidP="0020235E">
      <w:pPr>
        <w:rPr>
          <w:rFonts w:ascii="Arial" w:hAnsi="Arial" w:cs="Arial"/>
        </w:rPr>
      </w:pPr>
    </w:p>
    <w:p w14:paraId="4806BD6A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L’amministratore ha eseguito una ricerca sugli ordini, non ci sono ordini corrispondenti ai criteri di ricerca</w:t>
      </w:r>
    </w:p>
    <w:p w14:paraId="459D6832" w14:textId="77777777" w:rsidR="0020235E" w:rsidRPr="00A73DC0" w:rsidRDefault="0020235E" w:rsidP="0020235E">
      <w:pPr>
        <w:rPr>
          <w:rFonts w:ascii="Arial" w:hAnsi="Arial" w:cs="Arial"/>
        </w:rPr>
      </w:pPr>
    </w:p>
    <w:p w14:paraId="42B31417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B168C98" w14:textId="77777777" w:rsidR="0020235E" w:rsidRPr="00A73DC0" w:rsidRDefault="0020235E" w:rsidP="0020235E">
      <w:pPr>
        <w:pStyle w:val="Paragrafoelenco"/>
        <w:numPr>
          <w:ilvl w:val="0"/>
          <w:numId w:val="4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un messaggio di errore (“Nessun ordine corrispondente a questi criteri di ricerca”)</w:t>
      </w:r>
    </w:p>
    <w:p w14:paraId="5B1CA60B" w14:textId="77777777" w:rsidR="0020235E" w:rsidRPr="00A73DC0" w:rsidRDefault="0020235E" w:rsidP="0020235E">
      <w:pPr>
        <w:pStyle w:val="Paragrafoelenco"/>
        <w:numPr>
          <w:ilvl w:val="0"/>
          <w:numId w:val="40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ripropone all’amministratore la schermata di visualizzazione ordini</w:t>
      </w:r>
    </w:p>
    <w:p w14:paraId="751AD387" w14:textId="77777777" w:rsidR="0020235E" w:rsidRPr="00A73DC0" w:rsidRDefault="0020235E" w:rsidP="0020235E">
      <w:pPr>
        <w:pStyle w:val="Paragrafoelenco"/>
        <w:ind w:left="1080"/>
        <w:rPr>
          <w:rFonts w:ascii="Arial" w:hAnsi="Arial" w:cs="Arial"/>
        </w:rPr>
      </w:pPr>
    </w:p>
    <w:p w14:paraId="2131D296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L’amministratore si trova sulla schermata di visualizzazione ordini, sono visualizzati tutti gli ordini</w:t>
      </w:r>
    </w:p>
    <w:p w14:paraId="3A91FFEF" w14:textId="45FBD684" w:rsidR="0020235E" w:rsidRPr="00A73DC0" w:rsidRDefault="00000000" w:rsidP="002023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3DD7AB1">
          <v:rect id="_x0000_i1068" alt="" style="width:481.9pt;height:.05pt;mso-width-percent:0;mso-height-percent:0;mso-width-percent:0;mso-height-percent:0" o:hralign="center" o:hrstd="t" o:hr="t" fillcolor="#a0a0a0" stroked="f"/>
        </w:pict>
      </w:r>
    </w:p>
    <w:p w14:paraId="0E14383D" w14:textId="2B958F2A" w:rsidR="0020235E" w:rsidRPr="00A73DC0" w:rsidRDefault="00B5473C" w:rsidP="00F6283B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7" w:name="_Toc119505417"/>
      <w:r w:rsidRPr="0091720A">
        <w:rPr>
          <w:rFonts w:ascii="Arial" w:hAnsi="Arial" w:cs="Arial"/>
          <w:b/>
          <w:bCs/>
          <w:sz w:val="28"/>
          <w:szCs w:val="28"/>
        </w:rPr>
        <w:t>UC</w:t>
      </w:r>
      <w:r w:rsidR="00B66099">
        <w:rPr>
          <w:rFonts w:ascii="Arial" w:hAnsi="Arial" w:cs="Arial"/>
          <w:b/>
          <w:bCs/>
          <w:sz w:val="28"/>
          <w:szCs w:val="28"/>
        </w:rPr>
        <w:t>23</w:t>
      </w:r>
      <w:r w:rsidR="0020235E" w:rsidRPr="0091720A">
        <w:rPr>
          <w:rFonts w:ascii="Arial" w:hAnsi="Arial" w:cs="Arial"/>
          <w:b/>
          <w:bCs/>
          <w:sz w:val="28"/>
          <w:szCs w:val="28"/>
        </w:rPr>
        <w:t>: Filtraggio ordini per data</w:t>
      </w:r>
      <w:r w:rsidR="0044305B">
        <w:rPr>
          <w:rFonts w:ascii="Arial" w:hAnsi="Arial" w:cs="Arial"/>
          <w:b/>
          <w:bCs/>
          <w:sz w:val="28"/>
          <w:szCs w:val="28"/>
        </w:rPr>
        <w:t xml:space="preserve"> di acquisto</w:t>
      </w:r>
      <w:bookmarkEnd w:id="37"/>
    </w:p>
    <w:p w14:paraId="38BE296B" w14:textId="77777777" w:rsidR="0020235E" w:rsidRPr="00A73DC0" w:rsidRDefault="0020235E" w:rsidP="0020235E">
      <w:pPr>
        <w:rPr>
          <w:rFonts w:ascii="Arial" w:hAnsi="Arial" w:cs="Arial"/>
        </w:rPr>
      </w:pPr>
    </w:p>
    <w:p w14:paraId="7247BC9E" w14:textId="42CC8D8F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 w:rsidR="00644890"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451BF5EE" w14:textId="77777777" w:rsidR="0020235E" w:rsidRPr="00A73DC0" w:rsidRDefault="0020235E" w:rsidP="0020235E">
      <w:pPr>
        <w:rPr>
          <w:rFonts w:ascii="Arial" w:hAnsi="Arial" w:cs="Arial"/>
        </w:rPr>
      </w:pPr>
    </w:p>
    <w:p w14:paraId="5CB6811A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L’amministratore si trova sulla schermata di visualizzazione ordini</w:t>
      </w:r>
    </w:p>
    <w:p w14:paraId="6083B3E3" w14:textId="77777777" w:rsidR="0020235E" w:rsidRPr="00A73DC0" w:rsidRDefault="0020235E" w:rsidP="0020235E">
      <w:pPr>
        <w:rPr>
          <w:rFonts w:ascii="Arial" w:hAnsi="Arial" w:cs="Arial"/>
        </w:rPr>
      </w:pPr>
    </w:p>
    <w:p w14:paraId="3798E574" w14:textId="77777777" w:rsidR="0020235E" w:rsidRPr="00A73DC0" w:rsidRDefault="0020235E" w:rsidP="0020235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7FA772BF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filtraggio</w:t>
      </w:r>
    </w:p>
    <w:p w14:paraId="55EA00E5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sceglie di filtrare per data</w:t>
      </w:r>
    </w:p>
    <w:p w14:paraId="0D31469C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inserisce la data di inizio (opzionale)</w:t>
      </w:r>
    </w:p>
    <w:p w14:paraId="366E73FD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inserisce la data di fine (opzionale)</w:t>
      </w:r>
    </w:p>
    <w:p w14:paraId="466475EB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L’amministratore seleziona la funzionalità di ricerca con filtro</w:t>
      </w:r>
    </w:p>
    <w:p w14:paraId="170C9D61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esegue una ricerca tra gli ordini</w:t>
      </w:r>
    </w:p>
    <w:p w14:paraId="59FE4005" w14:textId="77777777" w:rsidR="0020235E" w:rsidRPr="00A73DC0" w:rsidRDefault="0020235E" w:rsidP="0020235E">
      <w:pPr>
        <w:pStyle w:val="Paragrafoelenco"/>
        <w:numPr>
          <w:ilvl w:val="0"/>
          <w:numId w:val="41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>Il sistema mostra all’amministratore gli ordini corrispondenti ai criteri di ricerca</w:t>
      </w:r>
    </w:p>
    <w:p w14:paraId="09EAD8FC" w14:textId="77777777" w:rsidR="0020235E" w:rsidRPr="00A73DC0" w:rsidRDefault="0020235E" w:rsidP="0020235E">
      <w:pPr>
        <w:pStyle w:val="Paragrafoelenco"/>
        <w:rPr>
          <w:rFonts w:ascii="Arial" w:hAnsi="Arial" w:cs="Arial"/>
        </w:rPr>
      </w:pPr>
    </w:p>
    <w:p w14:paraId="1192F4DF" w14:textId="77777777" w:rsidR="0020235E" w:rsidRPr="00A73DC0" w:rsidRDefault="0020235E" w:rsidP="0020235E">
      <w:pPr>
        <w:rPr>
          <w:rFonts w:ascii="Arial" w:hAnsi="Arial" w:cs="Arial"/>
        </w:rPr>
      </w:pPr>
    </w:p>
    <w:p w14:paraId="4DC8C0C3" w14:textId="77777777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>L’amministratore si trova sulla schermata di visualizzazione ordini, sono visualizzati solo gli ordini corrispondenti ai criteri di ricerca</w:t>
      </w:r>
    </w:p>
    <w:p w14:paraId="2997EA0F" w14:textId="77777777" w:rsidR="0020235E" w:rsidRPr="00A73DC0" w:rsidRDefault="0020235E" w:rsidP="0020235E">
      <w:pPr>
        <w:rPr>
          <w:rFonts w:ascii="Arial" w:hAnsi="Arial" w:cs="Arial"/>
          <w:b/>
          <w:bCs/>
        </w:rPr>
      </w:pPr>
    </w:p>
    <w:p w14:paraId="43FB0688" w14:textId="428E5E0B" w:rsidR="0020235E" w:rsidRPr="00A73DC0" w:rsidRDefault="0020235E" w:rsidP="0020235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5 il sistema non trova corrispondenze per i criteri di ricerca selezionati, mostra un messaggio di errore (“Nessun ordine corrispondente a questi criteri di ricerca”) e ripropone all’amministratore la schermata di visualizzazione ordini, </w:t>
      </w:r>
      <w:r w:rsidR="00B5473C">
        <w:rPr>
          <w:rFonts w:ascii="Arial" w:hAnsi="Arial" w:cs="Arial"/>
        </w:rPr>
        <w:t>UC</w:t>
      </w:r>
      <w:r w:rsidR="00B66099">
        <w:rPr>
          <w:rFonts w:ascii="Arial" w:hAnsi="Arial" w:cs="Arial"/>
        </w:rPr>
        <w:t>22</w:t>
      </w:r>
      <w:r w:rsidRPr="00A73DC0">
        <w:rPr>
          <w:rFonts w:ascii="Arial" w:hAnsi="Arial" w:cs="Arial"/>
        </w:rPr>
        <w:t>.1 Nessun ordine corrispondente ai filtri selezionati)</w:t>
      </w:r>
    </w:p>
    <w:p w14:paraId="10367B62" w14:textId="77777777" w:rsidR="0020235E" w:rsidRPr="00A73DC0" w:rsidRDefault="0020235E" w:rsidP="0020235E">
      <w:pPr>
        <w:rPr>
          <w:rFonts w:ascii="Arial" w:hAnsi="Arial" w:cs="Arial"/>
        </w:rPr>
      </w:pPr>
    </w:p>
    <w:p w14:paraId="5C76737B" w14:textId="206F2BFD" w:rsidR="00AA6A40" w:rsidRDefault="0020235E" w:rsidP="00AA6A40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5 il sistema non trova corrispondenze per i criteri di ricerca selezionati, verrà eseguito il caso d’uso </w:t>
      </w:r>
      <w:r w:rsidR="00B5473C">
        <w:rPr>
          <w:rFonts w:ascii="Arial" w:hAnsi="Arial" w:cs="Arial"/>
        </w:rPr>
        <w:t>UC</w:t>
      </w:r>
      <w:r w:rsidR="00B66099">
        <w:rPr>
          <w:rFonts w:ascii="Arial" w:hAnsi="Arial" w:cs="Arial"/>
        </w:rPr>
        <w:t>22</w:t>
      </w:r>
      <w:r w:rsidRPr="00A73DC0">
        <w:rPr>
          <w:rFonts w:ascii="Arial" w:hAnsi="Arial" w:cs="Arial"/>
        </w:rPr>
        <w:t>.1 Nessun ordine corrispondente ai filtri selezionat</w:t>
      </w:r>
      <w:r w:rsidR="0091720A">
        <w:rPr>
          <w:rFonts w:ascii="Arial" w:hAnsi="Arial" w:cs="Arial"/>
        </w:rPr>
        <w:t>i</w:t>
      </w:r>
    </w:p>
    <w:p w14:paraId="681F685E" w14:textId="7C78FE78" w:rsidR="008451FC" w:rsidRDefault="00000000" w:rsidP="00AA6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043B765">
          <v:rect id="_x0000_i1069" alt="" style="width:481.9pt;height:.05pt;mso-width-percent:0;mso-height-percent:0;mso-width-percent:0;mso-height-percent:0" o:hralign="center" o:hrstd="t" o:hr="t" fillcolor="#a0a0a0" stroked="f"/>
        </w:pict>
      </w:r>
    </w:p>
    <w:p w14:paraId="17F3DEE1" w14:textId="22AB8769" w:rsidR="008451FC" w:rsidRPr="00A73DC0" w:rsidRDefault="008451FC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8" w:name="_Toc119505418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B66099">
        <w:rPr>
          <w:rFonts w:ascii="Arial" w:hAnsi="Arial" w:cs="Arial"/>
          <w:b/>
          <w:bCs/>
          <w:sz w:val="28"/>
          <w:szCs w:val="28"/>
        </w:rPr>
        <w:t>4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462AF2">
        <w:rPr>
          <w:rFonts w:ascii="Arial" w:hAnsi="Arial" w:cs="Arial"/>
          <w:b/>
          <w:bCs/>
          <w:sz w:val="28"/>
          <w:szCs w:val="28"/>
        </w:rPr>
        <w:t>Visualizzazione pacchetti viaggio per numero di vendite</w:t>
      </w:r>
      <w:bookmarkEnd w:id="38"/>
    </w:p>
    <w:p w14:paraId="01BA1377" w14:textId="77777777" w:rsidR="008451FC" w:rsidRPr="00A73DC0" w:rsidRDefault="008451FC" w:rsidP="008451FC">
      <w:pPr>
        <w:rPr>
          <w:rFonts w:ascii="Arial" w:hAnsi="Arial" w:cs="Arial"/>
        </w:rPr>
      </w:pPr>
    </w:p>
    <w:p w14:paraId="5A8978C5" w14:textId="7777777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6EB14C7" w14:textId="77777777" w:rsidR="008451FC" w:rsidRPr="00A73DC0" w:rsidRDefault="008451FC" w:rsidP="008451FC">
      <w:pPr>
        <w:rPr>
          <w:rFonts w:ascii="Arial" w:hAnsi="Arial" w:cs="Arial"/>
        </w:rPr>
      </w:pPr>
    </w:p>
    <w:p w14:paraId="638906C2" w14:textId="1B1130B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 w:rsidR="00462AF2">
        <w:rPr>
          <w:rFonts w:ascii="Arial" w:hAnsi="Arial" w:cs="Arial"/>
        </w:rPr>
        <w:t xml:space="preserve">homepage di </w:t>
      </w:r>
      <w:proofErr w:type="spellStart"/>
      <w:r w:rsidR="00462AF2">
        <w:rPr>
          <w:rFonts w:ascii="Arial" w:hAnsi="Arial" w:cs="Arial"/>
        </w:rPr>
        <w:t>TravelAgency</w:t>
      </w:r>
      <w:proofErr w:type="spellEnd"/>
    </w:p>
    <w:p w14:paraId="1AD532F8" w14:textId="77777777" w:rsidR="008451FC" w:rsidRPr="00A73DC0" w:rsidRDefault="008451FC" w:rsidP="008451FC">
      <w:pPr>
        <w:rPr>
          <w:rFonts w:ascii="Arial" w:hAnsi="Arial" w:cs="Arial"/>
        </w:rPr>
      </w:pPr>
    </w:p>
    <w:p w14:paraId="00111C8E" w14:textId="77777777" w:rsidR="008451FC" w:rsidRPr="00A73DC0" w:rsidRDefault="008451FC" w:rsidP="008451FC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45349F9C" w14:textId="256F67AD" w:rsidR="008451FC" w:rsidRDefault="008451FC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seleziona la funzionalità </w:t>
      </w:r>
      <w:r w:rsidR="00E139B0">
        <w:rPr>
          <w:rFonts w:ascii="Arial" w:hAnsi="Arial" w:cs="Arial"/>
        </w:rPr>
        <w:t>di visualizzazione pacchetti viaggio</w:t>
      </w:r>
    </w:p>
    <w:p w14:paraId="66E8EBB3" w14:textId="0EEDE907" w:rsidR="004F7067" w:rsidRDefault="004F7067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</w:t>
      </w:r>
      <w:r w:rsidR="00A7009C">
        <w:rPr>
          <w:rFonts w:ascii="Arial" w:hAnsi="Arial" w:cs="Arial"/>
        </w:rPr>
        <w:t>calcola il numero di vendite per pacchetto e i ricavi totali</w:t>
      </w:r>
    </w:p>
    <w:p w14:paraId="748E8352" w14:textId="08B9A5B8" w:rsidR="00A90D53" w:rsidRPr="004F7067" w:rsidRDefault="00E139B0" w:rsidP="004F7067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</w:t>
      </w:r>
      <w:r w:rsidR="006B02EC">
        <w:rPr>
          <w:rFonts w:ascii="Arial" w:hAnsi="Arial" w:cs="Arial"/>
        </w:rPr>
        <w:t>ordina i pacchetti in base alle vendite</w:t>
      </w:r>
    </w:p>
    <w:p w14:paraId="36187F21" w14:textId="20EC1B93" w:rsidR="00E139B0" w:rsidRPr="00A73DC0" w:rsidRDefault="00E139B0" w:rsidP="00462AF2">
      <w:pPr>
        <w:pStyle w:val="Paragrafoelenco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l’amministratore alla schermata di </w:t>
      </w:r>
      <w:r w:rsidR="00567749">
        <w:rPr>
          <w:rFonts w:ascii="Arial" w:hAnsi="Arial" w:cs="Arial"/>
        </w:rPr>
        <w:t>visualizzazione</w:t>
      </w:r>
      <w:r>
        <w:rPr>
          <w:rFonts w:ascii="Arial" w:hAnsi="Arial" w:cs="Arial"/>
        </w:rPr>
        <w:t xml:space="preserve"> pacchetti viaggio</w:t>
      </w:r>
    </w:p>
    <w:p w14:paraId="0EDBF832" w14:textId="77777777" w:rsidR="008451FC" w:rsidRPr="00A73DC0" w:rsidRDefault="008451FC" w:rsidP="008451FC">
      <w:pPr>
        <w:rPr>
          <w:rFonts w:ascii="Arial" w:hAnsi="Arial" w:cs="Arial"/>
        </w:rPr>
      </w:pPr>
    </w:p>
    <w:p w14:paraId="27CD4572" w14:textId="013FEAE7" w:rsidR="008451FC" w:rsidRPr="00A73DC0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schermata di visualizzazione </w:t>
      </w:r>
      <w:r w:rsidR="006B02EC">
        <w:rPr>
          <w:rFonts w:ascii="Arial" w:hAnsi="Arial" w:cs="Arial"/>
        </w:rPr>
        <w:t xml:space="preserve">pacchetti </w:t>
      </w:r>
      <w:r w:rsidR="006B02EC">
        <w:rPr>
          <w:rFonts w:ascii="Arial" w:hAnsi="Arial" w:cs="Arial"/>
        </w:rPr>
        <w:lastRenderedPageBreak/>
        <w:t>viaggio</w:t>
      </w:r>
      <w:r w:rsidRPr="00A73DC0">
        <w:rPr>
          <w:rFonts w:ascii="Arial" w:hAnsi="Arial" w:cs="Arial"/>
        </w:rPr>
        <w:t>, sono visualizzati</w:t>
      </w:r>
      <w:r w:rsidR="006B02EC">
        <w:rPr>
          <w:rFonts w:ascii="Arial" w:hAnsi="Arial" w:cs="Arial"/>
        </w:rPr>
        <w:t xml:space="preserve"> i pacchetti viaggio</w:t>
      </w:r>
      <w:r w:rsidRPr="00A73DC0">
        <w:rPr>
          <w:rFonts w:ascii="Arial" w:hAnsi="Arial" w:cs="Arial"/>
        </w:rPr>
        <w:t xml:space="preserve"> </w:t>
      </w:r>
      <w:r w:rsidR="006B02EC">
        <w:rPr>
          <w:rFonts w:ascii="Arial" w:hAnsi="Arial" w:cs="Arial"/>
        </w:rPr>
        <w:t>dal più venduto al meno venduto</w:t>
      </w:r>
    </w:p>
    <w:p w14:paraId="08EDF17F" w14:textId="77777777" w:rsidR="008451FC" w:rsidRPr="00A73DC0" w:rsidRDefault="008451FC" w:rsidP="008451FC">
      <w:pPr>
        <w:rPr>
          <w:rFonts w:ascii="Arial" w:hAnsi="Arial" w:cs="Arial"/>
          <w:b/>
          <w:bCs/>
        </w:rPr>
      </w:pPr>
    </w:p>
    <w:p w14:paraId="2B5648C4" w14:textId="42BAE6E1" w:rsidR="008451FC" w:rsidRPr="00A73DC0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</w:t>
      </w:r>
      <w:r w:rsidR="00567749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il sistema non </w:t>
      </w:r>
      <w:r w:rsidR="00567749">
        <w:rPr>
          <w:rFonts w:ascii="Arial" w:hAnsi="Arial" w:cs="Arial"/>
        </w:rPr>
        <w:t xml:space="preserve">pacchetti viaggio acquistati, </w:t>
      </w:r>
      <w:r w:rsidRPr="00A73DC0">
        <w:rPr>
          <w:rFonts w:ascii="Arial" w:hAnsi="Arial" w:cs="Arial"/>
        </w:rPr>
        <w:t>mostra un messaggio di errore (“</w:t>
      </w:r>
      <w:r w:rsidR="00567749">
        <w:rPr>
          <w:rFonts w:ascii="Arial" w:hAnsi="Arial" w:cs="Arial"/>
        </w:rPr>
        <w:t>Nessun ordine effettuato sul sistema</w:t>
      </w:r>
      <w:r w:rsidRPr="00A73DC0">
        <w:rPr>
          <w:rFonts w:ascii="Arial" w:hAnsi="Arial" w:cs="Arial"/>
        </w:rPr>
        <w:t>”) e ripropone all’amministratore la</w:t>
      </w:r>
      <w:r w:rsidR="00567749">
        <w:rPr>
          <w:rFonts w:ascii="Arial" w:hAnsi="Arial" w:cs="Arial"/>
        </w:rPr>
        <w:t xml:space="preserve"> homepage</w:t>
      </w:r>
      <w:r w:rsidRPr="00A73DC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UC</w:t>
      </w:r>
      <w:r w:rsidR="00567749">
        <w:rPr>
          <w:rFonts w:ascii="Arial" w:hAnsi="Arial" w:cs="Arial"/>
        </w:rPr>
        <w:t>2</w:t>
      </w:r>
      <w:r w:rsidR="00B66099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>.1 Nessun ordine</w:t>
      </w:r>
      <w:r w:rsidR="00567749">
        <w:rPr>
          <w:rFonts w:ascii="Arial" w:hAnsi="Arial" w:cs="Arial"/>
        </w:rPr>
        <w:t xml:space="preserve"> effettuato sul sistema</w:t>
      </w:r>
      <w:r w:rsidRPr="00A73DC0">
        <w:rPr>
          <w:rFonts w:ascii="Arial" w:hAnsi="Arial" w:cs="Arial"/>
        </w:rPr>
        <w:t>)</w:t>
      </w:r>
    </w:p>
    <w:p w14:paraId="28324073" w14:textId="77777777" w:rsidR="008451FC" w:rsidRPr="00A73DC0" w:rsidRDefault="008451FC" w:rsidP="008451FC">
      <w:pPr>
        <w:rPr>
          <w:rFonts w:ascii="Arial" w:hAnsi="Arial" w:cs="Arial"/>
        </w:rPr>
      </w:pPr>
    </w:p>
    <w:p w14:paraId="79AD4DF9" w14:textId="607EF2A8" w:rsidR="008451FC" w:rsidRDefault="008451FC" w:rsidP="008451FC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 w:rsidR="00567749"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il sistema non trova corrispondenze per i criteri di ricerca selezionati, verrà eseguito il caso d’uso </w:t>
      </w:r>
      <w:r>
        <w:rPr>
          <w:rFonts w:ascii="Arial" w:hAnsi="Arial" w:cs="Arial"/>
        </w:rPr>
        <w:t>UC</w:t>
      </w:r>
      <w:r w:rsidR="009E19C3">
        <w:rPr>
          <w:rFonts w:ascii="Arial" w:hAnsi="Arial" w:cs="Arial"/>
        </w:rPr>
        <w:t>2</w:t>
      </w:r>
      <w:r w:rsidR="00B66099">
        <w:rPr>
          <w:rFonts w:ascii="Arial" w:hAnsi="Arial" w:cs="Arial"/>
        </w:rPr>
        <w:t>4</w:t>
      </w:r>
      <w:r w:rsidRPr="00A73DC0">
        <w:rPr>
          <w:rFonts w:ascii="Arial" w:hAnsi="Arial" w:cs="Arial"/>
        </w:rPr>
        <w:t xml:space="preserve">.1 Nessun ordine </w:t>
      </w:r>
      <w:r w:rsidR="009E19C3">
        <w:rPr>
          <w:rFonts w:ascii="Arial" w:hAnsi="Arial" w:cs="Arial"/>
        </w:rPr>
        <w:t>effettuato sul sistema</w:t>
      </w:r>
    </w:p>
    <w:p w14:paraId="62D5C31A" w14:textId="77777777" w:rsidR="00740B3D" w:rsidRDefault="00740B3D" w:rsidP="008451FC">
      <w:pPr>
        <w:rPr>
          <w:rFonts w:ascii="Arial" w:hAnsi="Arial" w:cs="Arial"/>
        </w:rPr>
      </w:pPr>
    </w:p>
    <w:p w14:paraId="56E0C2D5" w14:textId="2D84120A" w:rsidR="00740B3D" w:rsidRDefault="00000000" w:rsidP="008451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4ADDD7F">
          <v:rect id="_x0000_i1070" alt="" style="width:481.9pt;height:.05pt;mso-width-percent:0;mso-height-percent:0;mso-width-percent:0;mso-height-percent:0" o:hralign="center" o:hrstd="t" o:hr="t" fillcolor="#a0a0a0" stroked="f"/>
        </w:pict>
      </w:r>
    </w:p>
    <w:p w14:paraId="079F5660" w14:textId="2C4BB23B" w:rsidR="00740B3D" w:rsidRPr="00A73DC0" w:rsidRDefault="00740B3D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39" w:name="_Toc119505419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B66099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.1</w:t>
      </w:r>
      <w:r w:rsidRPr="0091720A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E2857">
        <w:rPr>
          <w:rFonts w:ascii="Arial" w:hAnsi="Arial" w:cs="Arial"/>
          <w:b/>
          <w:bCs/>
          <w:sz w:val="28"/>
          <w:szCs w:val="28"/>
        </w:rPr>
        <w:t>Nessun ordine effettuato sul sistema</w:t>
      </w:r>
      <w:bookmarkEnd w:id="39"/>
      <w:r w:rsidRPr="0091720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6C1510F" w14:textId="77777777" w:rsidR="00740B3D" w:rsidRPr="00A73DC0" w:rsidRDefault="00740B3D" w:rsidP="00740B3D">
      <w:pPr>
        <w:rPr>
          <w:rFonts w:ascii="Arial" w:hAnsi="Arial" w:cs="Arial"/>
        </w:rPr>
      </w:pPr>
    </w:p>
    <w:p w14:paraId="414F580F" w14:textId="77777777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1BF2065A" w14:textId="77777777" w:rsidR="00740B3D" w:rsidRPr="00A73DC0" w:rsidRDefault="00740B3D" w:rsidP="00740B3D">
      <w:pPr>
        <w:rPr>
          <w:rFonts w:ascii="Arial" w:hAnsi="Arial" w:cs="Arial"/>
        </w:rPr>
      </w:pPr>
    </w:p>
    <w:p w14:paraId="2EEA6870" w14:textId="3E7FDF92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</w:t>
      </w:r>
      <w:r w:rsidR="00EE2857">
        <w:rPr>
          <w:rFonts w:ascii="Arial" w:hAnsi="Arial" w:cs="Arial"/>
        </w:rPr>
        <w:t xml:space="preserve">ha selezionato la funzionalità di visualizzazione pacchetti viaggio per numero di vendite, non è presente nessun </w:t>
      </w:r>
      <w:r w:rsidR="009B01B7">
        <w:rPr>
          <w:rFonts w:ascii="Arial" w:hAnsi="Arial" w:cs="Arial"/>
        </w:rPr>
        <w:t>ordine sul sistema</w:t>
      </w:r>
    </w:p>
    <w:p w14:paraId="71B55DF0" w14:textId="77777777" w:rsidR="00740B3D" w:rsidRPr="00A73DC0" w:rsidRDefault="00740B3D" w:rsidP="00740B3D">
      <w:pPr>
        <w:rPr>
          <w:rFonts w:ascii="Arial" w:hAnsi="Arial" w:cs="Arial"/>
        </w:rPr>
      </w:pPr>
    </w:p>
    <w:p w14:paraId="55E1A471" w14:textId="77777777" w:rsidR="00740B3D" w:rsidRPr="00A73DC0" w:rsidRDefault="00740B3D" w:rsidP="00740B3D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0EC9701D" w14:textId="55D2ABE9" w:rsidR="00740B3D" w:rsidRDefault="009B01B7" w:rsidP="00740B3D">
      <w:pPr>
        <w:pStyle w:val="Paragrafoelenco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Il sistema restituisce un messaggio di errore (“Nessun ordine effettuato sul sistema”)</w:t>
      </w:r>
    </w:p>
    <w:p w14:paraId="10F9CC14" w14:textId="75BBEED9" w:rsidR="009B01B7" w:rsidRPr="00A73DC0" w:rsidRDefault="009B01B7" w:rsidP="00740B3D">
      <w:pPr>
        <w:pStyle w:val="Paragrafoelenco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homepage</w:t>
      </w:r>
    </w:p>
    <w:p w14:paraId="60DEB437" w14:textId="77777777" w:rsidR="00740B3D" w:rsidRPr="00A73DC0" w:rsidRDefault="00740B3D" w:rsidP="00740B3D">
      <w:pPr>
        <w:rPr>
          <w:rFonts w:ascii="Arial" w:hAnsi="Arial" w:cs="Arial"/>
        </w:rPr>
      </w:pPr>
    </w:p>
    <w:p w14:paraId="5AB49E36" w14:textId="4A4CA3F1" w:rsidR="00740B3D" w:rsidRPr="00A73DC0" w:rsidRDefault="00740B3D" w:rsidP="00740B3D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</w:t>
      </w:r>
      <w:r w:rsidR="001F3094">
        <w:rPr>
          <w:rFonts w:ascii="Arial" w:hAnsi="Arial" w:cs="Arial"/>
        </w:rPr>
        <w:t xml:space="preserve">sulla homepage di </w:t>
      </w:r>
      <w:proofErr w:type="spellStart"/>
      <w:r w:rsidR="001F3094">
        <w:rPr>
          <w:rFonts w:ascii="Arial" w:hAnsi="Arial" w:cs="Arial"/>
        </w:rPr>
        <w:t>TravelAgency</w:t>
      </w:r>
      <w:proofErr w:type="spellEnd"/>
    </w:p>
    <w:p w14:paraId="0B90E9E0" w14:textId="6FFCFD63" w:rsidR="00762B6E" w:rsidRDefault="00000000" w:rsidP="008451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7F0FC68">
          <v:rect id="_x0000_i1071" alt="" style="width:481.9pt;height:.05pt;mso-width-percent:0;mso-height-percent:0;mso-width-percent:0;mso-height-percent:0" o:hralign="center" o:hrstd="t" o:hr="t" fillcolor="#a0a0a0" stroked="f"/>
        </w:pict>
      </w:r>
    </w:p>
    <w:p w14:paraId="5168E4AE" w14:textId="1ED5CF1C" w:rsidR="00762B6E" w:rsidRPr="00A73DC0" w:rsidRDefault="00762B6E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0" w:name="_Toc119505420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B66099">
        <w:rPr>
          <w:rFonts w:ascii="Arial" w:hAnsi="Arial" w:cs="Arial"/>
          <w:b/>
          <w:bCs/>
          <w:sz w:val="28"/>
          <w:szCs w:val="28"/>
        </w:rPr>
        <w:t>5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935355">
        <w:rPr>
          <w:rFonts w:ascii="Arial" w:hAnsi="Arial" w:cs="Arial"/>
          <w:b/>
          <w:bCs/>
          <w:sz w:val="28"/>
          <w:szCs w:val="28"/>
        </w:rPr>
        <w:t>Approvazione richiesta di registrazione operatore turistico</w:t>
      </w:r>
      <w:bookmarkEnd w:id="40"/>
    </w:p>
    <w:p w14:paraId="4019CACA" w14:textId="77777777" w:rsidR="00762B6E" w:rsidRPr="00A73DC0" w:rsidRDefault="00762B6E" w:rsidP="00762B6E">
      <w:pPr>
        <w:rPr>
          <w:rFonts w:ascii="Arial" w:hAnsi="Arial" w:cs="Arial"/>
        </w:rPr>
      </w:pPr>
    </w:p>
    <w:p w14:paraId="38859095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77087EDD" w14:textId="77777777" w:rsidR="00762B6E" w:rsidRPr="00A73DC0" w:rsidRDefault="00762B6E" w:rsidP="00762B6E">
      <w:pPr>
        <w:rPr>
          <w:rFonts w:ascii="Arial" w:hAnsi="Arial" w:cs="Arial"/>
        </w:rPr>
      </w:pPr>
    </w:p>
    <w:p w14:paraId="1BF7E337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>
        <w:rPr>
          <w:rFonts w:ascii="Arial" w:hAnsi="Arial" w:cs="Arial"/>
        </w:rPr>
        <w:t xml:space="preserve">homepage di </w:t>
      </w:r>
      <w:proofErr w:type="spellStart"/>
      <w:r>
        <w:rPr>
          <w:rFonts w:ascii="Arial" w:hAnsi="Arial" w:cs="Arial"/>
        </w:rPr>
        <w:t>TravelAgency</w:t>
      </w:r>
      <w:proofErr w:type="spellEnd"/>
    </w:p>
    <w:p w14:paraId="0FD4836F" w14:textId="77777777" w:rsidR="00762B6E" w:rsidRPr="00A73DC0" w:rsidRDefault="00762B6E" w:rsidP="00762B6E">
      <w:pPr>
        <w:rPr>
          <w:rFonts w:ascii="Arial" w:hAnsi="Arial" w:cs="Arial"/>
        </w:rPr>
      </w:pPr>
    </w:p>
    <w:p w14:paraId="66C2F39E" w14:textId="77777777" w:rsidR="00762B6E" w:rsidRPr="00A73DC0" w:rsidRDefault="00762B6E" w:rsidP="00762B6E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62678346" w14:textId="40A3C58F" w:rsidR="00762B6E" w:rsidRDefault="00762B6E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 w:rsidRPr="00A73DC0">
        <w:rPr>
          <w:rFonts w:ascii="Arial" w:hAnsi="Arial" w:cs="Arial"/>
        </w:rPr>
        <w:t xml:space="preserve">L’amministratore seleziona la funzionalità </w:t>
      </w:r>
      <w:r>
        <w:rPr>
          <w:rFonts w:ascii="Arial" w:hAnsi="Arial" w:cs="Arial"/>
        </w:rPr>
        <w:t xml:space="preserve">di </w:t>
      </w:r>
      <w:r w:rsidR="001C6846">
        <w:rPr>
          <w:rFonts w:ascii="Arial" w:hAnsi="Arial" w:cs="Arial"/>
        </w:rPr>
        <w:t xml:space="preserve">approvazione richieste di registrazione </w:t>
      </w:r>
    </w:p>
    <w:p w14:paraId="300D3C1E" w14:textId="20C958C1" w:rsidR="001C6846" w:rsidRDefault="00BF699D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approvazione richieste di registrazione</w:t>
      </w:r>
    </w:p>
    <w:p w14:paraId="34855B09" w14:textId="4B50F1FA" w:rsidR="00486A05" w:rsidRDefault="00486A05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L’amministratore seleziona una richiesta di approvazione</w:t>
      </w:r>
    </w:p>
    <w:p w14:paraId="73B39288" w14:textId="361EC604" w:rsidR="00873CA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L’amministratore accetta la richiesta di approvazione</w:t>
      </w:r>
    </w:p>
    <w:p w14:paraId="5C844184" w14:textId="6A40B297" w:rsidR="00873CA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Il sistema richiede conferma all’amministratore, che la conferma</w:t>
      </w:r>
    </w:p>
    <w:p w14:paraId="3AB582D1" w14:textId="143D0425" w:rsidR="00873CA0" w:rsidRPr="00A73DC0" w:rsidRDefault="00873CA0" w:rsidP="00935355">
      <w:pPr>
        <w:pStyle w:val="Paragrafoelenco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Il sistema reindirizza l’amministratore </w:t>
      </w:r>
      <w:r w:rsidR="001478B4">
        <w:rPr>
          <w:rFonts w:ascii="Arial" w:hAnsi="Arial" w:cs="Arial"/>
        </w:rPr>
        <w:t>alla schermata di approvazione richieste di registrazione</w:t>
      </w:r>
    </w:p>
    <w:p w14:paraId="38240652" w14:textId="56D1FE70" w:rsidR="00762B6E" w:rsidRPr="00A73DC0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schermata </w:t>
      </w:r>
      <w:r w:rsidR="00450F50">
        <w:rPr>
          <w:rFonts w:ascii="Arial" w:hAnsi="Arial" w:cs="Arial"/>
        </w:rPr>
        <w:t>di approvazione richieste di registrazione</w:t>
      </w:r>
      <w:r w:rsidR="00910B25">
        <w:rPr>
          <w:rFonts w:ascii="Arial" w:hAnsi="Arial" w:cs="Arial"/>
        </w:rPr>
        <w:t>, la richiesta di registrazione come operatore turistico è stata approvata</w:t>
      </w:r>
    </w:p>
    <w:p w14:paraId="59135539" w14:textId="77777777" w:rsidR="00762B6E" w:rsidRPr="00A73DC0" w:rsidRDefault="00762B6E" w:rsidP="00762B6E">
      <w:pPr>
        <w:rPr>
          <w:rFonts w:ascii="Arial" w:hAnsi="Arial" w:cs="Arial"/>
          <w:b/>
          <w:bCs/>
        </w:rPr>
      </w:pPr>
    </w:p>
    <w:p w14:paraId="55B958F4" w14:textId="27785D43" w:rsidR="00762B6E" w:rsidRPr="00A73DC0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Flussi Alternativi / Eccezioni: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2</w:t>
      </w:r>
      <w:r w:rsidR="00910B25">
        <w:rPr>
          <w:rFonts w:ascii="Arial" w:hAnsi="Arial" w:cs="Arial"/>
        </w:rPr>
        <w:t xml:space="preserve"> o al punto </w:t>
      </w:r>
      <w:r w:rsidR="00E5120F">
        <w:rPr>
          <w:rFonts w:ascii="Arial" w:hAnsi="Arial" w:cs="Arial"/>
        </w:rPr>
        <w:t>6 non ci sono richieste di registrazione come operatore turistico</w:t>
      </w:r>
      <w:r>
        <w:rPr>
          <w:rFonts w:ascii="Arial" w:hAnsi="Arial" w:cs="Arial"/>
        </w:rPr>
        <w:t>,</w:t>
      </w:r>
      <w:r w:rsidR="00E5120F">
        <w:rPr>
          <w:rFonts w:ascii="Arial" w:hAnsi="Arial" w:cs="Arial"/>
        </w:rPr>
        <w:t xml:space="preserve"> il sistema</w:t>
      </w:r>
      <w:r>
        <w:rPr>
          <w:rFonts w:ascii="Arial" w:hAnsi="Arial" w:cs="Arial"/>
        </w:rPr>
        <w:t xml:space="preserve"> </w:t>
      </w:r>
      <w:r w:rsidRPr="00A73DC0">
        <w:rPr>
          <w:rFonts w:ascii="Arial" w:hAnsi="Arial" w:cs="Arial"/>
        </w:rPr>
        <w:t>mostra un messaggio di errore (“</w:t>
      </w:r>
      <w:r w:rsidR="00C040B7">
        <w:rPr>
          <w:rFonts w:ascii="Arial" w:hAnsi="Arial" w:cs="Arial"/>
        </w:rPr>
        <w:t>Non ci sono richieste di registrazione in attesa</w:t>
      </w:r>
      <w:r w:rsidRPr="00A73DC0">
        <w:rPr>
          <w:rFonts w:ascii="Arial" w:hAnsi="Arial" w:cs="Arial"/>
        </w:rPr>
        <w:t xml:space="preserve">”) e </w:t>
      </w:r>
      <w:r w:rsidR="00125CF0">
        <w:rPr>
          <w:rFonts w:ascii="Arial" w:hAnsi="Arial" w:cs="Arial"/>
        </w:rPr>
        <w:t>reindirizza l’amministratore al</w:t>
      </w:r>
      <w:r w:rsidRPr="00A73DC0">
        <w:rPr>
          <w:rFonts w:ascii="Arial" w:hAnsi="Arial" w:cs="Arial"/>
        </w:rPr>
        <w:t>la</w:t>
      </w:r>
      <w:r w:rsidR="00125CF0">
        <w:rPr>
          <w:rFonts w:ascii="Arial" w:hAnsi="Arial" w:cs="Arial"/>
        </w:rPr>
        <w:t xml:space="preserve"> schermata </w:t>
      </w:r>
      <w:r w:rsidR="00EA0F6A">
        <w:rPr>
          <w:rFonts w:ascii="Arial" w:hAnsi="Arial" w:cs="Arial"/>
        </w:rPr>
        <w:t xml:space="preserve">di </w:t>
      </w:r>
      <w:r w:rsidR="00EA0F6A">
        <w:rPr>
          <w:rFonts w:ascii="Arial" w:hAnsi="Arial" w:cs="Arial"/>
        </w:rPr>
        <w:lastRenderedPageBreak/>
        <w:t>homepage</w:t>
      </w:r>
      <w:r w:rsidRPr="00A73DC0">
        <w:rPr>
          <w:rFonts w:ascii="Arial" w:hAnsi="Arial" w:cs="Arial"/>
        </w:rPr>
        <w:t xml:space="preserve">, </w:t>
      </w:r>
      <w:r w:rsidR="00230008">
        <w:rPr>
          <w:rFonts w:ascii="Arial" w:hAnsi="Arial" w:cs="Arial"/>
        </w:rPr>
        <w:t>(</w:t>
      </w:r>
      <w:r>
        <w:rPr>
          <w:rFonts w:ascii="Arial" w:hAnsi="Arial" w:cs="Arial"/>
        </w:rPr>
        <w:t>UC2</w:t>
      </w:r>
      <w:r w:rsidR="00B66099">
        <w:rPr>
          <w:rFonts w:ascii="Arial" w:hAnsi="Arial" w:cs="Arial"/>
        </w:rPr>
        <w:t>5</w:t>
      </w:r>
      <w:r w:rsidRPr="00A73DC0">
        <w:rPr>
          <w:rFonts w:ascii="Arial" w:hAnsi="Arial" w:cs="Arial"/>
        </w:rPr>
        <w:t>.1 Nessun</w:t>
      </w:r>
      <w:r w:rsidR="00EA0F6A">
        <w:rPr>
          <w:rFonts w:ascii="Arial" w:hAnsi="Arial" w:cs="Arial"/>
        </w:rPr>
        <w:t>a richiesta in attesa</w:t>
      </w:r>
      <w:r w:rsidRPr="00A73DC0">
        <w:rPr>
          <w:rFonts w:ascii="Arial" w:hAnsi="Arial" w:cs="Arial"/>
        </w:rPr>
        <w:t>)</w:t>
      </w:r>
      <w:r w:rsidR="00A8213F">
        <w:rPr>
          <w:rFonts w:ascii="Arial" w:hAnsi="Arial" w:cs="Arial"/>
        </w:rPr>
        <w:t xml:space="preserve">. Se al punto 5 l’amministratore </w:t>
      </w:r>
      <w:r w:rsidR="00F52AF3">
        <w:rPr>
          <w:rFonts w:ascii="Arial" w:hAnsi="Arial" w:cs="Arial"/>
        </w:rPr>
        <w:t xml:space="preserve">annulla la richiesta, il sistema riproporrà la schermata di visualizzazione </w:t>
      </w:r>
      <w:r w:rsidR="00095B7B">
        <w:rPr>
          <w:rFonts w:ascii="Arial" w:hAnsi="Arial" w:cs="Arial"/>
        </w:rPr>
        <w:t>richieste di registrazione all’amministratore, (UC2</w:t>
      </w:r>
      <w:r w:rsidR="00B66099">
        <w:rPr>
          <w:rFonts w:ascii="Arial" w:hAnsi="Arial" w:cs="Arial"/>
        </w:rPr>
        <w:t>5</w:t>
      </w:r>
      <w:r w:rsidR="00095B7B">
        <w:rPr>
          <w:rFonts w:ascii="Arial" w:hAnsi="Arial" w:cs="Arial"/>
        </w:rPr>
        <w:t>.2 Approvazione annullata)</w:t>
      </w:r>
    </w:p>
    <w:p w14:paraId="42965C09" w14:textId="77777777" w:rsidR="00762B6E" w:rsidRPr="00A73DC0" w:rsidRDefault="00762B6E" w:rsidP="00762B6E">
      <w:pPr>
        <w:rPr>
          <w:rFonts w:ascii="Arial" w:hAnsi="Arial" w:cs="Arial"/>
        </w:rPr>
      </w:pPr>
    </w:p>
    <w:p w14:paraId="1D55A57B" w14:textId="10E02381" w:rsidR="00762B6E" w:rsidRDefault="00762B6E" w:rsidP="00762B6E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punto </w:t>
      </w:r>
      <w:r>
        <w:rPr>
          <w:rFonts w:ascii="Arial" w:hAnsi="Arial" w:cs="Arial"/>
        </w:rPr>
        <w:t>2</w:t>
      </w:r>
      <w:r w:rsidRPr="00A73DC0">
        <w:rPr>
          <w:rFonts w:ascii="Arial" w:hAnsi="Arial" w:cs="Arial"/>
        </w:rPr>
        <w:t xml:space="preserve"> </w:t>
      </w:r>
      <w:r w:rsidR="00230008">
        <w:rPr>
          <w:rFonts w:ascii="Arial" w:hAnsi="Arial" w:cs="Arial"/>
        </w:rPr>
        <w:t>o al punto 6 non ci sono richieste di registrazione come operatore turistico</w:t>
      </w:r>
      <w:r w:rsidRPr="00A73DC0">
        <w:rPr>
          <w:rFonts w:ascii="Arial" w:hAnsi="Arial" w:cs="Arial"/>
        </w:rPr>
        <w:t xml:space="preserve">, verrà eseguito il caso d’uso </w:t>
      </w:r>
      <w:r>
        <w:rPr>
          <w:rFonts w:ascii="Arial" w:hAnsi="Arial" w:cs="Arial"/>
        </w:rPr>
        <w:t>UC2</w:t>
      </w:r>
      <w:r w:rsidR="00B66099">
        <w:rPr>
          <w:rFonts w:ascii="Arial" w:hAnsi="Arial" w:cs="Arial"/>
        </w:rPr>
        <w:t>5</w:t>
      </w:r>
      <w:r w:rsidRPr="00A73DC0">
        <w:rPr>
          <w:rFonts w:ascii="Arial" w:hAnsi="Arial" w:cs="Arial"/>
        </w:rPr>
        <w:t xml:space="preserve">.1 </w:t>
      </w:r>
      <w:r w:rsidR="00230008">
        <w:rPr>
          <w:rFonts w:ascii="Arial" w:hAnsi="Arial" w:cs="Arial"/>
        </w:rPr>
        <w:t xml:space="preserve">Nessuna richiesta </w:t>
      </w:r>
      <w:r w:rsidR="0066213B">
        <w:rPr>
          <w:rFonts w:ascii="Arial" w:hAnsi="Arial" w:cs="Arial"/>
        </w:rPr>
        <w:t>in attesa</w:t>
      </w:r>
    </w:p>
    <w:p w14:paraId="341093E3" w14:textId="77777777" w:rsidR="00095B7B" w:rsidRDefault="00095B7B" w:rsidP="00762B6E">
      <w:pPr>
        <w:rPr>
          <w:rFonts w:ascii="Arial" w:hAnsi="Arial" w:cs="Arial"/>
        </w:rPr>
      </w:pPr>
    </w:p>
    <w:p w14:paraId="3C50DC64" w14:textId="0F5A4BC9" w:rsidR="00095B7B" w:rsidRDefault="00095B7B" w:rsidP="00095B7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  <w:i/>
          <w:iCs/>
        </w:rPr>
        <w:t xml:space="preserve">Alternativa </w:t>
      </w:r>
      <w:r w:rsidRPr="00A73DC0">
        <w:rPr>
          <w:rFonts w:ascii="Arial" w:hAnsi="Arial" w:cs="Arial"/>
        </w:rPr>
        <w:t xml:space="preserve">Se al </w:t>
      </w:r>
      <w:r>
        <w:rPr>
          <w:rFonts w:ascii="Arial" w:hAnsi="Arial" w:cs="Arial"/>
        </w:rPr>
        <w:t>punto 5 l’amministratore annulla la richiesta, verrà eseguito il caso d’uso UC2</w:t>
      </w:r>
      <w:r w:rsidR="00B6609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.2 </w:t>
      </w:r>
      <w:r w:rsidR="00E1332B">
        <w:rPr>
          <w:rFonts w:ascii="Arial" w:hAnsi="Arial" w:cs="Arial"/>
        </w:rPr>
        <w:t>Approvazione annullata</w:t>
      </w:r>
    </w:p>
    <w:p w14:paraId="3AB491F9" w14:textId="77777777" w:rsidR="00095B7B" w:rsidRDefault="00095B7B" w:rsidP="00762B6E">
      <w:pPr>
        <w:rPr>
          <w:rFonts w:ascii="Arial" w:hAnsi="Arial" w:cs="Arial"/>
        </w:rPr>
      </w:pPr>
    </w:p>
    <w:p w14:paraId="70652F53" w14:textId="4E74B1DF" w:rsidR="0066213B" w:rsidRDefault="00000000" w:rsidP="00762B6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FE9D2BD">
          <v:rect id="_x0000_i1072" alt="" style="width:481.9pt;height:.05pt;mso-width-percent:0;mso-height-percent:0;mso-width-percent:0;mso-height-percent:0" o:hralign="center" o:hrstd="t" o:hr="t" fillcolor="#a0a0a0" stroked="f"/>
        </w:pict>
      </w:r>
    </w:p>
    <w:p w14:paraId="14EB3EFB" w14:textId="04B8D44D" w:rsidR="0066213B" w:rsidRPr="00A73DC0" w:rsidRDefault="0066213B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1" w:name="_Toc119505421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B66099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>.1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Nessuna richiesta in attesa</w:t>
      </w:r>
      <w:bookmarkEnd w:id="41"/>
    </w:p>
    <w:p w14:paraId="1FDBD6E3" w14:textId="77777777" w:rsidR="0066213B" w:rsidRPr="00A73DC0" w:rsidRDefault="0066213B" w:rsidP="0066213B">
      <w:pPr>
        <w:rPr>
          <w:rFonts w:ascii="Arial" w:hAnsi="Arial" w:cs="Arial"/>
        </w:rPr>
      </w:pPr>
    </w:p>
    <w:p w14:paraId="4FCF82AE" w14:textId="77777777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66D51A3C" w14:textId="77777777" w:rsidR="0066213B" w:rsidRPr="00A73DC0" w:rsidRDefault="0066213B" w:rsidP="0066213B">
      <w:pPr>
        <w:rPr>
          <w:rFonts w:ascii="Arial" w:hAnsi="Arial" w:cs="Arial"/>
        </w:rPr>
      </w:pPr>
    </w:p>
    <w:p w14:paraId="185C6583" w14:textId="6E7AD93C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 w:rsidR="002D7EC7">
        <w:rPr>
          <w:rFonts w:ascii="Arial" w:hAnsi="Arial" w:cs="Arial"/>
        </w:rPr>
        <w:t>pagina di approvazione richieste di registrazione</w:t>
      </w:r>
    </w:p>
    <w:p w14:paraId="2BAF13C7" w14:textId="77777777" w:rsidR="0066213B" w:rsidRPr="00A73DC0" w:rsidRDefault="0066213B" w:rsidP="0066213B">
      <w:pPr>
        <w:rPr>
          <w:rFonts w:ascii="Arial" w:hAnsi="Arial" w:cs="Arial"/>
        </w:rPr>
      </w:pPr>
    </w:p>
    <w:p w14:paraId="7696942E" w14:textId="77777777" w:rsidR="0066213B" w:rsidRPr="00A73DC0" w:rsidRDefault="0066213B" w:rsidP="0066213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5BDF88BA" w14:textId="29F86C9B" w:rsidR="0066213B" w:rsidRDefault="002D7EC7" w:rsidP="0066213B">
      <w:pPr>
        <w:pStyle w:val="Paragrafoelenco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Il sistema mostra un messaggio di errore (“Non ci sono richieste di registrazione in attesa”)</w:t>
      </w:r>
    </w:p>
    <w:p w14:paraId="401168F2" w14:textId="7A6F6732" w:rsidR="002D7EC7" w:rsidRPr="00A73DC0" w:rsidRDefault="002D7EC7" w:rsidP="0066213B">
      <w:pPr>
        <w:pStyle w:val="Paragrafoelenco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Il sistema reindirizza l’amministratore alla schermata di homepage</w:t>
      </w:r>
    </w:p>
    <w:p w14:paraId="298D321F" w14:textId="7F9BABE9" w:rsidR="0066213B" w:rsidRPr="00A73DC0" w:rsidRDefault="0066213B" w:rsidP="0066213B">
      <w:pPr>
        <w:rPr>
          <w:rFonts w:ascii="Arial" w:hAnsi="Arial" w:cs="Arial"/>
        </w:rPr>
      </w:pPr>
      <w:r w:rsidRPr="00A73DC0">
        <w:rPr>
          <w:rFonts w:ascii="Arial" w:hAnsi="Arial" w:cs="Arial"/>
          <w:b/>
          <w:bCs/>
        </w:rPr>
        <w:t xml:space="preserve">Exit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 w:rsidR="002D7EC7">
        <w:rPr>
          <w:rFonts w:ascii="Arial" w:hAnsi="Arial" w:cs="Arial"/>
        </w:rPr>
        <w:t xml:space="preserve">homepage di </w:t>
      </w:r>
      <w:proofErr w:type="spellStart"/>
      <w:r w:rsidR="002D7EC7">
        <w:rPr>
          <w:rFonts w:ascii="Arial" w:hAnsi="Arial" w:cs="Arial"/>
        </w:rPr>
        <w:t>TravelAgency</w:t>
      </w:r>
      <w:proofErr w:type="spellEnd"/>
    </w:p>
    <w:p w14:paraId="28C88DFA" w14:textId="410E019B" w:rsidR="0066213B" w:rsidRDefault="00000000" w:rsidP="0066213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pict w14:anchorId="3A7E2712">
          <v:rect id="_x0000_i1073" alt="" style="width:481.9pt;height:.05pt;mso-width-percent:0;mso-height-percent:0;mso-width-percent:0;mso-height-percent:0" o:hralign="center" o:hrstd="t" o:hr="t" fillcolor="#a0a0a0" stroked="f"/>
        </w:pict>
      </w:r>
    </w:p>
    <w:p w14:paraId="40F0707D" w14:textId="6329589A" w:rsidR="00E1332B" w:rsidRPr="00A73DC0" w:rsidRDefault="00E1332B" w:rsidP="00D16955">
      <w:pPr>
        <w:pStyle w:val="Titolo1"/>
        <w:rPr>
          <w:rFonts w:ascii="Arial" w:hAnsi="Arial" w:cs="Arial"/>
          <w:b/>
          <w:bCs/>
          <w:sz w:val="28"/>
          <w:szCs w:val="28"/>
        </w:rPr>
      </w:pPr>
      <w:bookmarkStart w:id="42" w:name="_Toc119505422"/>
      <w:r w:rsidRPr="0091720A">
        <w:rPr>
          <w:rFonts w:ascii="Arial" w:hAnsi="Arial" w:cs="Arial"/>
          <w:b/>
          <w:bCs/>
          <w:sz w:val="28"/>
          <w:szCs w:val="28"/>
        </w:rPr>
        <w:t>UC2</w:t>
      </w:r>
      <w:r w:rsidR="00B66099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="00D279C8">
        <w:rPr>
          <w:rFonts w:ascii="Arial" w:hAnsi="Arial" w:cs="Arial"/>
          <w:b/>
          <w:bCs/>
          <w:sz w:val="28"/>
          <w:szCs w:val="28"/>
        </w:rPr>
        <w:t>2</w:t>
      </w:r>
      <w:r w:rsidRPr="0091720A">
        <w:rPr>
          <w:rFonts w:ascii="Arial" w:hAnsi="Arial" w:cs="Arial"/>
          <w:b/>
          <w:bCs/>
          <w:sz w:val="28"/>
          <w:szCs w:val="28"/>
        </w:rPr>
        <w:t xml:space="preserve">: </w:t>
      </w:r>
      <w:r w:rsidR="00D279C8">
        <w:rPr>
          <w:rFonts w:ascii="Arial" w:hAnsi="Arial" w:cs="Arial"/>
          <w:b/>
          <w:bCs/>
          <w:sz w:val="28"/>
          <w:szCs w:val="28"/>
        </w:rPr>
        <w:t>Approvazione annullata</w:t>
      </w:r>
      <w:bookmarkEnd w:id="42"/>
    </w:p>
    <w:p w14:paraId="63183523" w14:textId="77777777" w:rsidR="00E1332B" w:rsidRPr="00A73DC0" w:rsidRDefault="00E1332B" w:rsidP="00E1332B">
      <w:pPr>
        <w:rPr>
          <w:rFonts w:ascii="Arial" w:hAnsi="Arial" w:cs="Arial"/>
        </w:rPr>
      </w:pPr>
    </w:p>
    <w:p w14:paraId="32BB75BA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Attore: </w:t>
      </w:r>
      <w:r>
        <w:rPr>
          <w:rFonts w:ascii="Arial" w:hAnsi="Arial" w:cs="Arial"/>
        </w:rPr>
        <w:t xml:space="preserve">Utente </w:t>
      </w:r>
      <w:r w:rsidRPr="00A73DC0">
        <w:rPr>
          <w:rFonts w:ascii="Arial" w:hAnsi="Arial" w:cs="Arial"/>
        </w:rPr>
        <w:t>Amministratore</w:t>
      </w:r>
    </w:p>
    <w:p w14:paraId="5CA03DA1" w14:textId="77777777" w:rsidR="00E1332B" w:rsidRPr="00A73DC0" w:rsidRDefault="00E1332B" w:rsidP="00E1332B">
      <w:pPr>
        <w:rPr>
          <w:rFonts w:ascii="Arial" w:hAnsi="Arial" w:cs="Arial"/>
        </w:rPr>
      </w:pPr>
    </w:p>
    <w:p w14:paraId="0A693A42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 xml:space="preserve">Entry </w:t>
      </w:r>
      <w:proofErr w:type="spellStart"/>
      <w:r w:rsidRPr="00A73DC0">
        <w:rPr>
          <w:rFonts w:ascii="Arial" w:hAnsi="Arial" w:cs="Arial"/>
          <w:b/>
          <w:bCs/>
        </w:rPr>
        <w:t>condition</w:t>
      </w:r>
      <w:proofErr w:type="spellEnd"/>
      <w:r w:rsidRPr="00A73DC0">
        <w:rPr>
          <w:rFonts w:ascii="Arial" w:hAnsi="Arial" w:cs="Arial"/>
          <w:b/>
          <w:bCs/>
        </w:rPr>
        <w:t xml:space="preserve">: </w:t>
      </w:r>
      <w:r w:rsidRPr="00A73DC0">
        <w:rPr>
          <w:rFonts w:ascii="Arial" w:hAnsi="Arial" w:cs="Arial"/>
        </w:rPr>
        <w:t xml:space="preserve">L’amministratore si trova sulla </w:t>
      </w:r>
      <w:r>
        <w:rPr>
          <w:rFonts w:ascii="Arial" w:hAnsi="Arial" w:cs="Arial"/>
        </w:rPr>
        <w:t>pagina di approvazione richieste di registrazione</w:t>
      </w:r>
    </w:p>
    <w:p w14:paraId="01ECB79E" w14:textId="77777777" w:rsidR="00E1332B" w:rsidRPr="00A73DC0" w:rsidRDefault="00E1332B" w:rsidP="00E1332B">
      <w:pPr>
        <w:rPr>
          <w:rFonts w:ascii="Arial" w:hAnsi="Arial" w:cs="Arial"/>
        </w:rPr>
      </w:pPr>
    </w:p>
    <w:p w14:paraId="714CE05E" w14:textId="77777777" w:rsidR="00E1332B" w:rsidRPr="00A73DC0" w:rsidRDefault="00E1332B" w:rsidP="00E1332B">
      <w:pPr>
        <w:rPr>
          <w:rFonts w:ascii="Arial" w:hAnsi="Arial" w:cs="Arial"/>
          <w:b/>
          <w:bCs/>
        </w:rPr>
      </w:pPr>
      <w:r w:rsidRPr="00A73DC0">
        <w:rPr>
          <w:rFonts w:ascii="Arial" w:hAnsi="Arial" w:cs="Arial"/>
          <w:b/>
          <w:bCs/>
        </w:rPr>
        <w:t>Flusso di eventi:</w:t>
      </w:r>
    </w:p>
    <w:p w14:paraId="2D486A4B" w14:textId="5DBBD6E2" w:rsidR="00E1332B" w:rsidRDefault="00E1332B" w:rsidP="00E1332B">
      <w:pPr>
        <w:pStyle w:val="Paragrafoelenco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Il sistema</w:t>
      </w:r>
      <w:r w:rsidR="00456361">
        <w:rPr>
          <w:rFonts w:ascii="Arial" w:hAnsi="Arial" w:cs="Arial"/>
        </w:rPr>
        <w:t xml:space="preserve"> ripropone all’amministratore</w:t>
      </w:r>
      <w:r>
        <w:rPr>
          <w:rFonts w:ascii="Arial" w:hAnsi="Arial" w:cs="Arial"/>
        </w:rPr>
        <w:t xml:space="preserve"> </w:t>
      </w:r>
      <w:r w:rsidR="00456361">
        <w:rPr>
          <w:rFonts w:ascii="Arial" w:hAnsi="Arial" w:cs="Arial"/>
        </w:rPr>
        <w:t xml:space="preserve">la schermata di visualizzazione richieste di registrazione </w:t>
      </w:r>
    </w:p>
    <w:p w14:paraId="2298502B" w14:textId="3C57D964" w:rsidR="00456361" w:rsidRPr="00456361" w:rsidRDefault="00456361" w:rsidP="00456361">
      <w:pPr>
        <w:ind w:left="720"/>
        <w:rPr>
          <w:rFonts w:ascii="Arial" w:hAnsi="Arial" w:cs="Arial"/>
        </w:rPr>
      </w:pPr>
    </w:p>
    <w:p w14:paraId="1B6CAB50" w14:textId="795D499E" w:rsidR="00E1332B" w:rsidRPr="00456361" w:rsidRDefault="00E1332B" w:rsidP="00456361">
      <w:pPr>
        <w:rPr>
          <w:rFonts w:ascii="Arial" w:hAnsi="Arial" w:cs="Arial"/>
        </w:rPr>
      </w:pPr>
      <w:r w:rsidRPr="00456361">
        <w:rPr>
          <w:rFonts w:ascii="Arial" w:hAnsi="Arial" w:cs="Arial"/>
          <w:b/>
          <w:bCs/>
        </w:rPr>
        <w:t xml:space="preserve">Exit </w:t>
      </w:r>
      <w:proofErr w:type="spellStart"/>
      <w:r w:rsidRPr="00456361">
        <w:rPr>
          <w:rFonts w:ascii="Arial" w:hAnsi="Arial" w:cs="Arial"/>
          <w:b/>
          <w:bCs/>
        </w:rPr>
        <w:t>condition</w:t>
      </w:r>
      <w:proofErr w:type="spellEnd"/>
      <w:r w:rsidRPr="00456361">
        <w:rPr>
          <w:rFonts w:ascii="Arial" w:hAnsi="Arial" w:cs="Arial"/>
          <w:b/>
          <w:bCs/>
        </w:rPr>
        <w:t xml:space="preserve">: </w:t>
      </w:r>
      <w:r w:rsidRPr="00456361">
        <w:rPr>
          <w:rFonts w:ascii="Arial" w:hAnsi="Arial" w:cs="Arial"/>
        </w:rPr>
        <w:t xml:space="preserve">L’amministratore si trova sulla </w:t>
      </w:r>
      <w:r w:rsidR="00456361">
        <w:rPr>
          <w:rFonts w:ascii="Arial" w:hAnsi="Arial" w:cs="Arial"/>
        </w:rPr>
        <w:t xml:space="preserve">schermata di </w:t>
      </w:r>
      <w:r w:rsidR="00DE00DB">
        <w:rPr>
          <w:rFonts w:ascii="Arial" w:hAnsi="Arial" w:cs="Arial"/>
        </w:rPr>
        <w:t>approvazione</w:t>
      </w:r>
      <w:r w:rsidR="00456361">
        <w:rPr>
          <w:rFonts w:ascii="Arial" w:hAnsi="Arial" w:cs="Arial"/>
        </w:rPr>
        <w:t xml:space="preserve"> richieste </w:t>
      </w:r>
      <w:r w:rsidR="00DE00DB">
        <w:rPr>
          <w:rFonts w:ascii="Arial" w:hAnsi="Arial" w:cs="Arial"/>
        </w:rPr>
        <w:t xml:space="preserve">di registrazione </w:t>
      </w:r>
    </w:p>
    <w:p w14:paraId="2ADF4CED" w14:textId="5DCFE4FF" w:rsidR="00762B6E" w:rsidRPr="00A73DC0" w:rsidRDefault="00762B6E" w:rsidP="008451FC">
      <w:pPr>
        <w:rPr>
          <w:rFonts w:ascii="Arial" w:hAnsi="Arial" w:cs="Arial"/>
        </w:rPr>
        <w:sectPr w:rsidR="00762B6E" w:rsidRPr="00A73DC0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9C7ED3A" w14:textId="1456FC72" w:rsidR="008451FC" w:rsidRPr="00A73DC0" w:rsidRDefault="008451FC" w:rsidP="00AA6A40">
      <w:pPr>
        <w:rPr>
          <w:rFonts w:ascii="Arial" w:hAnsi="Arial" w:cs="Arial"/>
        </w:rPr>
        <w:sectPr w:rsidR="008451FC" w:rsidRPr="00A73DC0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18EAEB7" w14:textId="4DE591DF" w:rsidR="001765AE" w:rsidRPr="00A73DC0" w:rsidRDefault="001765AE" w:rsidP="001765AE">
      <w:pPr>
        <w:rPr>
          <w:rFonts w:ascii="Arial" w:hAnsi="Arial" w:cs="Arial"/>
          <w:b/>
        </w:rPr>
      </w:pPr>
    </w:p>
    <w:sectPr w:rsidR="001765AE" w:rsidRPr="00A73DC0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6066" w14:textId="77777777" w:rsidR="00314296" w:rsidRDefault="00314296">
      <w:r>
        <w:separator/>
      </w:r>
    </w:p>
  </w:endnote>
  <w:endnote w:type="continuationSeparator" w:id="0">
    <w:p w14:paraId="09139FC5" w14:textId="77777777" w:rsidR="00314296" w:rsidRDefault="00314296">
      <w:r>
        <w:continuationSeparator/>
      </w:r>
    </w:p>
  </w:endnote>
  <w:endnote w:type="continuationNotice" w:id="1">
    <w:p w14:paraId="7A9AAFB1" w14:textId="77777777" w:rsidR="00314296" w:rsidRDefault="00314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3A78949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26C2347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9921863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4BE4D47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7D4AB651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8EC9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21BF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7482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CC99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68C6" w14:textId="77777777" w:rsidR="00314296" w:rsidRDefault="00314296">
      <w:r>
        <w:separator/>
      </w:r>
    </w:p>
  </w:footnote>
  <w:footnote w:type="continuationSeparator" w:id="0">
    <w:p w14:paraId="44A18D65" w14:textId="77777777" w:rsidR="00314296" w:rsidRDefault="00314296">
      <w:r>
        <w:continuationSeparator/>
      </w:r>
    </w:p>
  </w:footnote>
  <w:footnote w:type="continuationNotice" w:id="1">
    <w:p w14:paraId="747C8CE8" w14:textId="77777777" w:rsidR="00314296" w:rsidRDefault="003142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51FC7BA1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2854419" w14:textId="1B1BBEE6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9413C2">
            <w:rPr>
              <w:b w:val="0"/>
              <w:sz w:val="20"/>
            </w:rPr>
            <w:t>Travel Agency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D925610" w14:textId="36A85F7B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9413C2">
            <w:rPr>
              <w:b w:val="0"/>
              <w:sz w:val="20"/>
            </w:rPr>
            <w:t>1.</w:t>
          </w:r>
          <w:r w:rsidR="007614A1">
            <w:rPr>
              <w:b w:val="0"/>
              <w:sz w:val="20"/>
            </w:rPr>
            <w:t>1</w:t>
          </w:r>
        </w:p>
      </w:tc>
    </w:tr>
    <w:tr w:rsidR="008B36D5" w14:paraId="3DDEB263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5E1FA4D5" w14:textId="720192A1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413C2">
            <w:rPr>
              <w:sz w:val="20"/>
            </w:rPr>
            <w:t>Requisiti e casi d’uso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F0354F2" w14:textId="29D2E64A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7614A1">
            <w:rPr>
              <w:sz w:val="20"/>
            </w:rPr>
            <w:t>1</w:t>
          </w:r>
          <w:r w:rsidR="009413C2">
            <w:rPr>
              <w:sz w:val="20"/>
            </w:rPr>
            <w:t>6/1</w:t>
          </w:r>
          <w:r w:rsidR="007614A1">
            <w:rPr>
              <w:sz w:val="20"/>
            </w:rPr>
            <w:t>1</w:t>
          </w:r>
          <w:r w:rsidR="009413C2">
            <w:rPr>
              <w:sz w:val="20"/>
            </w:rPr>
            <w:t>/2022</w:t>
          </w:r>
        </w:p>
      </w:tc>
    </w:tr>
  </w:tbl>
  <w:p w14:paraId="236E5E27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FF34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AB1F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067C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0028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319.85pt;height:250.1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5D02CA0"/>
    <w:multiLevelType w:val="hybridMultilevel"/>
    <w:tmpl w:val="CEDC7898"/>
    <w:lvl w:ilvl="0" w:tplc="5C52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9E546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8A2AA8"/>
    <w:multiLevelType w:val="hybridMultilevel"/>
    <w:tmpl w:val="BDF28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5695B"/>
    <w:multiLevelType w:val="hybridMultilevel"/>
    <w:tmpl w:val="D27C64D4"/>
    <w:lvl w:ilvl="0" w:tplc="0B7A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015307"/>
    <w:multiLevelType w:val="hybridMultilevel"/>
    <w:tmpl w:val="F4AE41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736D7"/>
    <w:multiLevelType w:val="hybridMultilevel"/>
    <w:tmpl w:val="83782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4E760E"/>
    <w:multiLevelType w:val="hybridMultilevel"/>
    <w:tmpl w:val="85FECB6C"/>
    <w:lvl w:ilvl="0" w:tplc="B246B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63DC2"/>
    <w:multiLevelType w:val="hybridMultilevel"/>
    <w:tmpl w:val="2AD47922"/>
    <w:lvl w:ilvl="0" w:tplc="DBCA6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C87BFF"/>
    <w:multiLevelType w:val="hybridMultilevel"/>
    <w:tmpl w:val="A1A25BC2"/>
    <w:lvl w:ilvl="0" w:tplc="F9D0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1F134B"/>
    <w:multiLevelType w:val="hybridMultilevel"/>
    <w:tmpl w:val="FDD68B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0A1950"/>
    <w:multiLevelType w:val="hybridMultilevel"/>
    <w:tmpl w:val="CB368A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84A2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F24D7C"/>
    <w:multiLevelType w:val="hybridMultilevel"/>
    <w:tmpl w:val="1B0CF27C"/>
    <w:lvl w:ilvl="0" w:tplc="FFB8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2F71C0"/>
    <w:multiLevelType w:val="hybridMultilevel"/>
    <w:tmpl w:val="36DA95B6"/>
    <w:lvl w:ilvl="0" w:tplc="8A12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78189C"/>
    <w:multiLevelType w:val="hybridMultilevel"/>
    <w:tmpl w:val="BD04F7A0"/>
    <w:lvl w:ilvl="0" w:tplc="11B01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95655A"/>
    <w:multiLevelType w:val="hybridMultilevel"/>
    <w:tmpl w:val="5F3C04A4"/>
    <w:lvl w:ilvl="0" w:tplc="32DA59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752F7F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A76AFB"/>
    <w:multiLevelType w:val="hybridMultilevel"/>
    <w:tmpl w:val="2E12DCB0"/>
    <w:lvl w:ilvl="0" w:tplc="FC3AE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3520DF"/>
    <w:multiLevelType w:val="hybridMultilevel"/>
    <w:tmpl w:val="B92AF848"/>
    <w:lvl w:ilvl="0" w:tplc="0C40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766E6E"/>
    <w:multiLevelType w:val="hybridMultilevel"/>
    <w:tmpl w:val="F3B6259A"/>
    <w:lvl w:ilvl="0" w:tplc="D2F0E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373417"/>
    <w:multiLevelType w:val="hybridMultilevel"/>
    <w:tmpl w:val="0C768A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73A94"/>
    <w:multiLevelType w:val="hybridMultilevel"/>
    <w:tmpl w:val="6F988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C15E0C"/>
    <w:multiLevelType w:val="hybridMultilevel"/>
    <w:tmpl w:val="1B90CF6E"/>
    <w:lvl w:ilvl="0" w:tplc="8786B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5013C7"/>
    <w:multiLevelType w:val="hybridMultilevel"/>
    <w:tmpl w:val="BDF28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27459"/>
    <w:multiLevelType w:val="hybridMultilevel"/>
    <w:tmpl w:val="6E424CD2"/>
    <w:lvl w:ilvl="0" w:tplc="A18E2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697E3F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277BEB"/>
    <w:multiLevelType w:val="hybridMultilevel"/>
    <w:tmpl w:val="716A57FE"/>
    <w:lvl w:ilvl="0" w:tplc="0C58C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A75AEA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CA5287"/>
    <w:multiLevelType w:val="hybridMultilevel"/>
    <w:tmpl w:val="6F988F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5349C"/>
    <w:multiLevelType w:val="hybridMultilevel"/>
    <w:tmpl w:val="2466A5AC"/>
    <w:lvl w:ilvl="0" w:tplc="049C4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69283D"/>
    <w:multiLevelType w:val="hybridMultilevel"/>
    <w:tmpl w:val="9460C68A"/>
    <w:lvl w:ilvl="0" w:tplc="E10E7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1E0F14"/>
    <w:multiLevelType w:val="hybridMultilevel"/>
    <w:tmpl w:val="9CDE60FC"/>
    <w:lvl w:ilvl="0" w:tplc="53985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D8022DA"/>
    <w:multiLevelType w:val="hybridMultilevel"/>
    <w:tmpl w:val="6B3C6ABA"/>
    <w:lvl w:ilvl="0" w:tplc="9E78D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2A2067"/>
    <w:multiLevelType w:val="hybridMultilevel"/>
    <w:tmpl w:val="B1208596"/>
    <w:lvl w:ilvl="0" w:tplc="DE481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7D1057"/>
    <w:multiLevelType w:val="hybridMultilevel"/>
    <w:tmpl w:val="FDD68BEE"/>
    <w:lvl w:ilvl="0" w:tplc="16ECB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2F6631"/>
    <w:multiLevelType w:val="hybridMultilevel"/>
    <w:tmpl w:val="7F42AB78"/>
    <w:lvl w:ilvl="0" w:tplc="D6E0F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F30955"/>
    <w:multiLevelType w:val="hybridMultilevel"/>
    <w:tmpl w:val="580E96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73EDE"/>
    <w:multiLevelType w:val="hybridMultilevel"/>
    <w:tmpl w:val="35903430"/>
    <w:lvl w:ilvl="0" w:tplc="A3CC5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B45103"/>
    <w:multiLevelType w:val="hybridMultilevel"/>
    <w:tmpl w:val="1B0CF2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A272CC"/>
    <w:multiLevelType w:val="hybridMultilevel"/>
    <w:tmpl w:val="35903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E4443C"/>
    <w:multiLevelType w:val="hybridMultilevel"/>
    <w:tmpl w:val="6E424C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1102230">
    <w:abstractNumId w:val="0"/>
  </w:num>
  <w:num w:numId="2" w16cid:durableId="1125074972">
    <w:abstractNumId w:val="1"/>
  </w:num>
  <w:num w:numId="3" w16cid:durableId="348264498">
    <w:abstractNumId w:val="2"/>
  </w:num>
  <w:num w:numId="4" w16cid:durableId="1950039597">
    <w:abstractNumId w:val="3"/>
  </w:num>
  <w:num w:numId="5" w16cid:durableId="2086342896">
    <w:abstractNumId w:val="4"/>
  </w:num>
  <w:num w:numId="6" w16cid:durableId="223302441">
    <w:abstractNumId w:val="27"/>
  </w:num>
  <w:num w:numId="7" w16cid:durableId="204172826">
    <w:abstractNumId w:val="39"/>
  </w:num>
  <w:num w:numId="8" w16cid:durableId="554318784">
    <w:abstractNumId w:val="11"/>
  </w:num>
  <w:num w:numId="9" w16cid:durableId="1773474538">
    <w:abstractNumId w:val="11"/>
  </w:num>
  <w:num w:numId="10" w16cid:durableId="230432165">
    <w:abstractNumId w:val="30"/>
  </w:num>
  <w:num w:numId="11" w16cid:durableId="62220263">
    <w:abstractNumId w:val="9"/>
  </w:num>
  <w:num w:numId="12" w16cid:durableId="1172187778">
    <w:abstractNumId w:val="24"/>
  </w:num>
  <w:num w:numId="13" w16cid:durableId="186021682">
    <w:abstractNumId w:val="5"/>
  </w:num>
  <w:num w:numId="14" w16cid:durableId="2101413518">
    <w:abstractNumId w:val="37"/>
  </w:num>
  <w:num w:numId="15" w16cid:durableId="412245603">
    <w:abstractNumId w:val="23"/>
  </w:num>
  <w:num w:numId="16" w16cid:durableId="1166941325">
    <w:abstractNumId w:val="10"/>
  </w:num>
  <w:num w:numId="17" w16cid:durableId="254435217">
    <w:abstractNumId w:val="19"/>
  </w:num>
  <w:num w:numId="18" w16cid:durableId="2017491764">
    <w:abstractNumId w:val="31"/>
  </w:num>
  <w:num w:numId="19" w16cid:durableId="1561405964">
    <w:abstractNumId w:val="43"/>
  </w:num>
  <w:num w:numId="20" w16cid:durableId="1489008511">
    <w:abstractNumId w:val="18"/>
  </w:num>
  <w:num w:numId="21" w16cid:durableId="88889487">
    <w:abstractNumId w:val="8"/>
  </w:num>
  <w:num w:numId="22" w16cid:durableId="932057363">
    <w:abstractNumId w:val="29"/>
  </w:num>
  <w:num w:numId="23" w16cid:durableId="985939438">
    <w:abstractNumId w:val="21"/>
  </w:num>
  <w:num w:numId="24" w16cid:durableId="591940708">
    <w:abstractNumId w:val="26"/>
  </w:num>
  <w:num w:numId="25" w16cid:durableId="1569413057">
    <w:abstractNumId w:val="41"/>
  </w:num>
  <w:num w:numId="26" w16cid:durableId="1017393678">
    <w:abstractNumId w:val="42"/>
  </w:num>
  <w:num w:numId="27" w16cid:durableId="41907049">
    <w:abstractNumId w:val="14"/>
  </w:num>
  <w:num w:numId="28" w16cid:durableId="1422682496">
    <w:abstractNumId w:val="38"/>
  </w:num>
  <w:num w:numId="29" w16cid:durableId="563568805">
    <w:abstractNumId w:val="33"/>
  </w:num>
  <w:num w:numId="30" w16cid:durableId="1754664231">
    <w:abstractNumId w:val="25"/>
  </w:num>
  <w:num w:numId="31" w16cid:durableId="1159929099">
    <w:abstractNumId w:val="12"/>
  </w:num>
  <w:num w:numId="32" w16cid:durableId="1951236024">
    <w:abstractNumId w:val="35"/>
  </w:num>
  <w:num w:numId="33" w16cid:durableId="294457915">
    <w:abstractNumId w:val="13"/>
  </w:num>
  <w:num w:numId="34" w16cid:durableId="163669811">
    <w:abstractNumId w:val="28"/>
  </w:num>
  <w:num w:numId="35" w16cid:durableId="1721637738">
    <w:abstractNumId w:val="40"/>
  </w:num>
  <w:num w:numId="36" w16cid:durableId="1983925084">
    <w:abstractNumId w:val="44"/>
  </w:num>
  <w:num w:numId="37" w16cid:durableId="1420562131">
    <w:abstractNumId w:val="36"/>
  </w:num>
  <w:num w:numId="38" w16cid:durableId="1558665638">
    <w:abstractNumId w:val="16"/>
  </w:num>
  <w:num w:numId="39" w16cid:durableId="72358551">
    <w:abstractNumId w:val="45"/>
  </w:num>
  <w:num w:numId="40" w16cid:durableId="1090541638">
    <w:abstractNumId w:val="20"/>
  </w:num>
  <w:num w:numId="41" w16cid:durableId="1079597960">
    <w:abstractNumId w:val="34"/>
  </w:num>
  <w:num w:numId="42" w16cid:durableId="478764714">
    <w:abstractNumId w:val="7"/>
  </w:num>
  <w:num w:numId="43" w16cid:durableId="1976831207">
    <w:abstractNumId w:val="6"/>
  </w:num>
  <w:num w:numId="44" w16cid:durableId="261452711">
    <w:abstractNumId w:val="32"/>
  </w:num>
  <w:num w:numId="45" w16cid:durableId="780992686">
    <w:abstractNumId w:val="17"/>
  </w:num>
  <w:num w:numId="46" w16cid:durableId="1604922216">
    <w:abstractNumId w:val="47"/>
  </w:num>
  <w:num w:numId="47" w16cid:durableId="1159611179">
    <w:abstractNumId w:val="22"/>
  </w:num>
  <w:num w:numId="48" w16cid:durableId="1164468194">
    <w:abstractNumId w:val="15"/>
  </w:num>
  <w:num w:numId="49" w16cid:durableId="929116816">
    <w:abstractNumId w:val="46"/>
  </w:num>
  <w:num w:numId="50" w16cid:durableId="186725216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13233"/>
    <w:rsid w:val="00027FE9"/>
    <w:rsid w:val="000519EB"/>
    <w:rsid w:val="00083F66"/>
    <w:rsid w:val="00093D9B"/>
    <w:rsid w:val="00093F57"/>
    <w:rsid w:val="0009418E"/>
    <w:rsid w:val="00095B7B"/>
    <w:rsid w:val="000A5632"/>
    <w:rsid w:val="000C04BA"/>
    <w:rsid w:val="000C7F7A"/>
    <w:rsid w:val="000D2800"/>
    <w:rsid w:val="000E6331"/>
    <w:rsid w:val="000F066C"/>
    <w:rsid w:val="000F12CD"/>
    <w:rsid w:val="0011075E"/>
    <w:rsid w:val="00125CF0"/>
    <w:rsid w:val="00142841"/>
    <w:rsid w:val="001478B4"/>
    <w:rsid w:val="0015016E"/>
    <w:rsid w:val="001765AE"/>
    <w:rsid w:val="001A029F"/>
    <w:rsid w:val="001B500F"/>
    <w:rsid w:val="001B6CE4"/>
    <w:rsid w:val="001B7269"/>
    <w:rsid w:val="001C6846"/>
    <w:rsid w:val="001D468E"/>
    <w:rsid w:val="001F3094"/>
    <w:rsid w:val="001F5201"/>
    <w:rsid w:val="002019EC"/>
    <w:rsid w:val="0020235E"/>
    <w:rsid w:val="00202BF4"/>
    <w:rsid w:val="00204DC0"/>
    <w:rsid w:val="002060CF"/>
    <w:rsid w:val="00206801"/>
    <w:rsid w:val="00230008"/>
    <w:rsid w:val="00254034"/>
    <w:rsid w:val="002713D8"/>
    <w:rsid w:val="0028449F"/>
    <w:rsid w:val="002855D4"/>
    <w:rsid w:val="00287E4C"/>
    <w:rsid w:val="00296C52"/>
    <w:rsid w:val="00297408"/>
    <w:rsid w:val="002C40DE"/>
    <w:rsid w:val="002D7EC7"/>
    <w:rsid w:val="003051FB"/>
    <w:rsid w:val="003102C0"/>
    <w:rsid w:val="00314296"/>
    <w:rsid w:val="00316123"/>
    <w:rsid w:val="003227DA"/>
    <w:rsid w:val="00324644"/>
    <w:rsid w:val="00356E8D"/>
    <w:rsid w:val="00361565"/>
    <w:rsid w:val="00393827"/>
    <w:rsid w:val="00396DA4"/>
    <w:rsid w:val="003C30D1"/>
    <w:rsid w:val="003D3155"/>
    <w:rsid w:val="003E00FB"/>
    <w:rsid w:val="003F240C"/>
    <w:rsid w:val="0044305B"/>
    <w:rsid w:val="00450F50"/>
    <w:rsid w:val="00454547"/>
    <w:rsid w:val="00456361"/>
    <w:rsid w:val="00461948"/>
    <w:rsid w:val="00462AF2"/>
    <w:rsid w:val="004646F8"/>
    <w:rsid w:val="004718E7"/>
    <w:rsid w:val="00473C3D"/>
    <w:rsid w:val="00486A05"/>
    <w:rsid w:val="004C0631"/>
    <w:rsid w:val="004D1EA6"/>
    <w:rsid w:val="004E04DA"/>
    <w:rsid w:val="004E7CE2"/>
    <w:rsid w:val="004F60B9"/>
    <w:rsid w:val="004F7067"/>
    <w:rsid w:val="00501C8E"/>
    <w:rsid w:val="005022D4"/>
    <w:rsid w:val="0051129E"/>
    <w:rsid w:val="0052127B"/>
    <w:rsid w:val="00532788"/>
    <w:rsid w:val="00557B0B"/>
    <w:rsid w:val="00557FB6"/>
    <w:rsid w:val="00567749"/>
    <w:rsid w:val="00594372"/>
    <w:rsid w:val="005A1BE9"/>
    <w:rsid w:val="005B5805"/>
    <w:rsid w:val="005F4FB1"/>
    <w:rsid w:val="005F70BE"/>
    <w:rsid w:val="00626574"/>
    <w:rsid w:val="006353D2"/>
    <w:rsid w:val="00644890"/>
    <w:rsid w:val="00660754"/>
    <w:rsid w:val="0066213B"/>
    <w:rsid w:val="006A6FD8"/>
    <w:rsid w:val="006B02EC"/>
    <w:rsid w:val="006B7540"/>
    <w:rsid w:val="006E5308"/>
    <w:rsid w:val="007137C9"/>
    <w:rsid w:val="00717EC8"/>
    <w:rsid w:val="007205E2"/>
    <w:rsid w:val="00740B3D"/>
    <w:rsid w:val="00760FDB"/>
    <w:rsid w:val="007614A1"/>
    <w:rsid w:val="00762B6E"/>
    <w:rsid w:val="00764530"/>
    <w:rsid w:val="00786C58"/>
    <w:rsid w:val="007A2E13"/>
    <w:rsid w:val="007B496E"/>
    <w:rsid w:val="007C49FE"/>
    <w:rsid w:val="007D3C56"/>
    <w:rsid w:val="007E22AC"/>
    <w:rsid w:val="007F64EA"/>
    <w:rsid w:val="0080514E"/>
    <w:rsid w:val="008451FC"/>
    <w:rsid w:val="00855E86"/>
    <w:rsid w:val="008604D2"/>
    <w:rsid w:val="00872AAF"/>
    <w:rsid w:val="00873CA0"/>
    <w:rsid w:val="00874E37"/>
    <w:rsid w:val="008879C1"/>
    <w:rsid w:val="00894D5E"/>
    <w:rsid w:val="008A6986"/>
    <w:rsid w:val="008B2768"/>
    <w:rsid w:val="008B36D5"/>
    <w:rsid w:val="008B6EF4"/>
    <w:rsid w:val="008E18F6"/>
    <w:rsid w:val="008F2541"/>
    <w:rsid w:val="00910B25"/>
    <w:rsid w:val="0091720A"/>
    <w:rsid w:val="00935355"/>
    <w:rsid w:val="009413C2"/>
    <w:rsid w:val="0095284C"/>
    <w:rsid w:val="00965405"/>
    <w:rsid w:val="00970C69"/>
    <w:rsid w:val="00974211"/>
    <w:rsid w:val="00977039"/>
    <w:rsid w:val="00981C2D"/>
    <w:rsid w:val="009B01B7"/>
    <w:rsid w:val="009B5AD4"/>
    <w:rsid w:val="009E19C3"/>
    <w:rsid w:val="00A157C8"/>
    <w:rsid w:val="00A64EED"/>
    <w:rsid w:val="00A7009C"/>
    <w:rsid w:val="00A73DC0"/>
    <w:rsid w:val="00A81B6F"/>
    <w:rsid w:val="00A8213F"/>
    <w:rsid w:val="00A90D53"/>
    <w:rsid w:val="00AA6A40"/>
    <w:rsid w:val="00AC0EE8"/>
    <w:rsid w:val="00AF0EEC"/>
    <w:rsid w:val="00B052E1"/>
    <w:rsid w:val="00B147EC"/>
    <w:rsid w:val="00B2611E"/>
    <w:rsid w:val="00B269E0"/>
    <w:rsid w:val="00B271AC"/>
    <w:rsid w:val="00B37B95"/>
    <w:rsid w:val="00B44534"/>
    <w:rsid w:val="00B51734"/>
    <w:rsid w:val="00B5473C"/>
    <w:rsid w:val="00B66099"/>
    <w:rsid w:val="00B6639D"/>
    <w:rsid w:val="00B9028A"/>
    <w:rsid w:val="00BB1D72"/>
    <w:rsid w:val="00BB22BD"/>
    <w:rsid w:val="00BB2B36"/>
    <w:rsid w:val="00BE0CBE"/>
    <w:rsid w:val="00BF28C1"/>
    <w:rsid w:val="00BF699D"/>
    <w:rsid w:val="00C040B7"/>
    <w:rsid w:val="00C075F6"/>
    <w:rsid w:val="00C15062"/>
    <w:rsid w:val="00C16027"/>
    <w:rsid w:val="00C2425D"/>
    <w:rsid w:val="00C37104"/>
    <w:rsid w:val="00C53D6E"/>
    <w:rsid w:val="00C6269D"/>
    <w:rsid w:val="00C76EC3"/>
    <w:rsid w:val="00CB0252"/>
    <w:rsid w:val="00CD0634"/>
    <w:rsid w:val="00CD46EE"/>
    <w:rsid w:val="00CF7420"/>
    <w:rsid w:val="00D0788D"/>
    <w:rsid w:val="00D1464E"/>
    <w:rsid w:val="00D15F88"/>
    <w:rsid w:val="00D16955"/>
    <w:rsid w:val="00D259FC"/>
    <w:rsid w:val="00D279C8"/>
    <w:rsid w:val="00D42ED4"/>
    <w:rsid w:val="00D51CAB"/>
    <w:rsid w:val="00D54275"/>
    <w:rsid w:val="00D8425C"/>
    <w:rsid w:val="00D84C1C"/>
    <w:rsid w:val="00D963DA"/>
    <w:rsid w:val="00D97A3A"/>
    <w:rsid w:val="00DE00DB"/>
    <w:rsid w:val="00E1332B"/>
    <w:rsid w:val="00E139B0"/>
    <w:rsid w:val="00E22A78"/>
    <w:rsid w:val="00E45F0D"/>
    <w:rsid w:val="00E5120F"/>
    <w:rsid w:val="00E62C92"/>
    <w:rsid w:val="00EA0F6A"/>
    <w:rsid w:val="00EB754C"/>
    <w:rsid w:val="00ED12AA"/>
    <w:rsid w:val="00ED4710"/>
    <w:rsid w:val="00EE2857"/>
    <w:rsid w:val="00F31A59"/>
    <w:rsid w:val="00F46AFA"/>
    <w:rsid w:val="00F52AF3"/>
    <w:rsid w:val="00F6283B"/>
    <w:rsid w:val="00F74600"/>
    <w:rsid w:val="00F82BAB"/>
    <w:rsid w:val="00F96D45"/>
    <w:rsid w:val="00FA7406"/>
    <w:rsid w:val="00FD16E0"/>
    <w:rsid w:val="00FD2CFC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B435F4"/>
  <w14:defaultImageDpi w14:val="300"/>
  <w15:chartTrackingRefBased/>
  <w15:docId w15:val="{82C77984-E424-6F4F-85D1-92BFB6D1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3233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4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Indice"/>
    <w:semiHidden/>
    <w:pPr>
      <w:suppressLineNumbers w:val="0"/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Indice"/>
    <w:semiHidden/>
    <w:pPr>
      <w:suppressLineNumbers w:val="0"/>
      <w:ind w:left="960"/>
    </w:pPr>
    <w:rPr>
      <w:rFonts w:asciiTheme="minorHAnsi" w:hAnsiTheme="minorHAnsi"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0235E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425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3827"/>
    <w:pPr>
      <w:widowControl/>
      <w:suppressAutoHyphens w:val="0"/>
      <w:spacing w:before="480" w:line="276" w:lineRule="auto"/>
      <w:outlineLvl w:val="9"/>
    </w:pPr>
    <w:rPr>
      <w:b/>
      <w:bCs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396DA4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872AA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5A0F3-AE06-0643-A072-301F63AC7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26</Pages>
  <Words>5589</Words>
  <Characters>31859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37374</CharactersWithSpaces>
  <SharedDoc>false</SharedDoc>
  <HLinks>
    <vt:vector size="246" baseType="variant"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_Toc118226199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_Toc118226198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_Toc118226197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_Toc118226196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_Toc118226195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_Toc118226194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_Toc118226193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_Toc118226192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_Toc118226191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_Toc118226190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_Toc118226189</vt:lpwstr>
      </vt:variant>
      <vt:variant>
        <vt:i4>1703994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_Toc118226188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_Toc118226187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_Toc118226186</vt:lpwstr>
      </vt:variant>
      <vt:variant>
        <vt:i4>1703994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_Toc118226185</vt:lpwstr>
      </vt:variant>
      <vt:variant>
        <vt:i4>1703994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_Toc118226184</vt:lpwstr>
      </vt:variant>
      <vt:variant>
        <vt:i4>1703994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_Toc118226183</vt:lpwstr>
      </vt:variant>
      <vt:variant>
        <vt:i4>1703994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_Toc118226182</vt:lpwstr>
      </vt:variant>
      <vt:variant>
        <vt:i4>1703994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_Toc118226181</vt:lpwstr>
      </vt:variant>
      <vt:variant>
        <vt:i4>1703994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_Toc118226180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_Toc118226179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_Toc118226178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_Toc118226177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_Toc118226176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_Toc118226175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_Toc118226174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_Toc118226173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_Toc118226172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_Toc118226171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_Toc118226170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_Toc118226169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_Toc118226168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_Toc118226167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_Toc118226166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_Toc118226165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_Toc118226164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_Toc118226163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_Toc118226162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_Toc118226161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_Toc118226160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_Toc118226159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Anna Saccardo</cp:lastModifiedBy>
  <cp:revision>177</cp:revision>
  <cp:lastPrinted>1900-01-01T08:00:00Z</cp:lastPrinted>
  <dcterms:created xsi:type="dcterms:W3CDTF">2022-10-19T17:46:00Z</dcterms:created>
  <dcterms:modified xsi:type="dcterms:W3CDTF">2022-11-16T14:44:00Z</dcterms:modified>
</cp:coreProperties>
</file>