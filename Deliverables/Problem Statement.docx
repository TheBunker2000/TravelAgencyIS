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730" w14:textId="6875AAAB" w:rsidR="008B36D5" w:rsidRDefault="00F37EF0">
      <w:r>
        <w:rPr>
          <w:noProof/>
        </w:rPr>
        <w:drawing>
          <wp:anchor distT="0" distB="0" distL="114300" distR="114300" simplePos="0" relativeHeight="251658240" behindDoc="0" locked="0" layoutInCell="1" allowOverlap="1" wp14:anchorId="0521610E" wp14:editId="4091F45E">
            <wp:simplePos x="0" y="0"/>
            <wp:positionH relativeFrom="column">
              <wp:posOffset>-1633</wp:posOffset>
            </wp:positionH>
            <wp:positionV relativeFrom="paragraph">
              <wp:posOffset>272</wp:posOffset>
            </wp:positionV>
            <wp:extent cx="1964872" cy="196487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1964872" cy="1964872"/>
                    </a:xfrm>
                    <a:prstGeom prst="rect">
                      <a:avLst/>
                    </a:prstGeom>
                  </pic:spPr>
                </pic:pic>
              </a:graphicData>
            </a:graphic>
          </wp:anchor>
        </w:drawing>
      </w:r>
    </w:p>
    <w:p w14:paraId="486A11EF" w14:textId="72D77639" w:rsidR="00F37EF0" w:rsidRDefault="00F37EF0" w:rsidP="00F37EF0">
      <w:pPr>
        <w:ind w:left="1418" w:firstLine="709"/>
        <w:jc w:val="right"/>
        <w:rPr>
          <w:rFonts w:ascii="Arial" w:hAnsi="Arial"/>
          <w:b/>
        </w:rPr>
      </w:pPr>
      <w:r>
        <w:rPr>
          <w:rFonts w:ascii="Arial" w:hAnsi="Arial"/>
          <w:b/>
          <w:sz w:val="40"/>
        </w:rPr>
        <w:t xml:space="preserve">     </w:t>
      </w:r>
    </w:p>
    <w:p w14:paraId="7FA5C3AD" w14:textId="55E8F16B" w:rsidR="008B36D5" w:rsidRDefault="008B36D5"/>
    <w:p w14:paraId="3A588587" w14:textId="77777777" w:rsidR="00F37EF0" w:rsidRDefault="00F37EF0" w:rsidP="00F37EF0">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1550C82D" w14:textId="5EFCF3D4" w:rsidR="008B36D5" w:rsidRDefault="008B36D5"/>
    <w:p w14:paraId="571C116E" w14:textId="77777777" w:rsidR="008B36D5" w:rsidRDefault="008B36D5"/>
    <w:p w14:paraId="6AD593CE" w14:textId="418BA119" w:rsidR="008B36D5" w:rsidRDefault="008B36D5"/>
    <w:p w14:paraId="7AB05624"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4B045B71"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63DAD108" w14:textId="77777777" w:rsidR="00F37EF0" w:rsidRPr="00F4310A" w:rsidRDefault="00F37EF0" w:rsidP="008F5014">
      <w:pPr>
        <w:tabs>
          <w:tab w:val="left" w:pos="3015"/>
          <w:tab w:val="left" w:pos="3195"/>
          <w:tab w:val="center" w:pos="4998"/>
          <w:tab w:val="center" w:pos="5359"/>
        </w:tabs>
        <w:jc w:val="right"/>
        <w:rPr>
          <w:rFonts w:ascii="Arial" w:hAnsi="Arial"/>
          <w:b/>
          <w:sz w:val="36"/>
        </w:rPr>
      </w:pPr>
    </w:p>
    <w:p w14:paraId="0749F5B8" w14:textId="7EEA8FD0" w:rsidR="001765AE" w:rsidRPr="008F5014" w:rsidRDefault="00803BA3" w:rsidP="008F5014">
      <w:pPr>
        <w:tabs>
          <w:tab w:val="left" w:pos="3015"/>
          <w:tab w:val="left" w:pos="3195"/>
          <w:tab w:val="center" w:pos="4998"/>
          <w:tab w:val="center" w:pos="5359"/>
        </w:tabs>
        <w:jc w:val="right"/>
        <w:rPr>
          <w:rFonts w:ascii="Arial" w:hAnsi="Arial"/>
          <w:b/>
          <w:sz w:val="36"/>
          <w:lang w:val="en-US"/>
        </w:rPr>
      </w:pPr>
      <w:r w:rsidRPr="00BA32E4">
        <w:rPr>
          <w:rFonts w:ascii="Arial" w:hAnsi="Arial"/>
          <w:b/>
          <w:sz w:val="36"/>
          <w:lang w:val="en-US"/>
        </w:rPr>
        <w:t>Travel Agency</w:t>
      </w:r>
      <w:r w:rsidR="008B36D5" w:rsidRPr="00BA32E4">
        <w:rPr>
          <w:rFonts w:ascii="Arial" w:hAnsi="Arial"/>
          <w:b/>
          <w:sz w:val="36"/>
          <w:lang w:val="en-US"/>
        </w:rPr>
        <w:br/>
      </w:r>
      <w:r w:rsidRPr="00BA32E4">
        <w:rPr>
          <w:rFonts w:ascii="Arial" w:hAnsi="Arial"/>
          <w:b/>
          <w:sz w:val="36"/>
          <w:lang w:val="en-US"/>
        </w:rPr>
        <w:t>Problem Statement</w:t>
      </w:r>
      <w:r w:rsidR="00D15F88" w:rsidRPr="00BA32E4">
        <w:rPr>
          <w:rFonts w:ascii="Arial" w:hAnsi="Arial"/>
          <w:b/>
          <w:sz w:val="36"/>
          <w:lang w:val="en-US"/>
        </w:rPr>
        <w:t xml:space="preserve"> </w:t>
      </w:r>
      <w:r w:rsidR="008B36D5" w:rsidRPr="00BA32E4">
        <w:rPr>
          <w:rFonts w:ascii="Arial" w:hAnsi="Arial"/>
          <w:b/>
          <w:sz w:val="36"/>
          <w:lang w:val="en-US"/>
        </w:rPr>
        <w:br/>
      </w:r>
      <w:proofErr w:type="spellStart"/>
      <w:r w:rsidR="008B36D5" w:rsidRPr="00BA32E4">
        <w:rPr>
          <w:rFonts w:ascii="Arial" w:hAnsi="Arial"/>
          <w:b/>
          <w:sz w:val="36"/>
          <w:lang w:val="en-US"/>
        </w:rPr>
        <w:t>Versione</w:t>
      </w:r>
      <w:proofErr w:type="spellEnd"/>
      <w:r w:rsidR="008B36D5" w:rsidRPr="00BA32E4">
        <w:rPr>
          <w:rFonts w:ascii="Arial" w:hAnsi="Arial"/>
          <w:b/>
          <w:sz w:val="36"/>
          <w:lang w:val="en-US"/>
        </w:rPr>
        <w:t xml:space="preserve"> </w:t>
      </w:r>
      <w:r w:rsidR="00BA32E4">
        <w:rPr>
          <w:rFonts w:ascii="Arial" w:hAnsi="Arial"/>
          <w:b/>
          <w:sz w:val="36"/>
          <w:lang w:val="en-US"/>
        </w:rPr>
        <w:t>1.</w:t>
      </w:r>
      <w:r w:rsidR="00F4310A">
        <w:rPr>
          <w:rFonts w:ascii="Arial" w:hAnsi="Arial"/>
          <w:b/>
          <w:sz w:val="36"/>
          <w:lang w:val="en-US"/>
        </w:rPr>
        <w:t>5</w:t>
      </w:r>
    </w:p>
    <w:p w14:paraId="486438AF" w14:textId="470D9B01" w:rsidR="008B36D5" w:rsidRPr="008F5014" w:rsidRDefault="008F5014" w:rsidP="008F5014">
      <w:pPr>
        <w:jc w:val="center"/>
        <w:rPr>
          <w:b/>
          <w:color w:val="FF0000"/>
          <w:sz w:val="28"/>
          <w:szCs w:val="28"/>
        </w:rPr>
      </w:pPr>
      <w:r>
        <w:rPr>
          <w:b/>
          <w:noProof/>
          <w:color w:val="FF0000"/>
          <w:sz w:val="28"/>
          <w:szCs w:val="28"/>
        </w:rPr>
        <w:drawing>
          <wp:inline distT="0" distB="0" distL="0" distR="0" wp14:anchorId="312F82EE" wp14:editId="1CCEA081">
            <wp:extent cx="4124415" cy="41244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stretch>
                      <a:fillRect/>
                    </a:stretch>
                  </pic:blipFill>
                  <pic:spPr>
                    <a:xfrm>
                      <a:off x="0" y="0"/>
                      <a:ext cx="4124415" cy="4124415"/>
                    </a:xfrm>
                    <a:prstGeom prst="rect">
                      <a:avLst/>
                    </a:prstGeom>
                  </pic:spPr>
                </pic:pic>
              </a:graphicData>
            </a:graphic>
          </wp:inline>
        </w:drawing>
      </w:r>
    </w:p>
    <w:p w14:paraId="47DF5B9A" w14:textId="77777777" w:rsidR="008B36D5" w:rsidRDefault="008B36D5">
      <w:pPr>
        <w:jc w:val="center"/>
      </w:pPr>
    </w:p>
    <w:p w14:paraId="5ECA0E77" w14:textId="09722CAE" w:rsidR="008B36D5" w:rsidRDefault="008B36D5" w:rsidP="001B500F">
      <w:pPr>
        <w:jc w:val="center"/>
        <w:rPr>
          <w:sz w:val="32"/>
        </w:rPr>
      </w:pPr>
      <w:r>
        <w:rPr>
          <w:sz w:val="32"/>
        </w:rPr>
        <w:t xml:space="preserve">Data: </w:t>
      </w:r>
      <w:r w:rsidR="00F4310A">
        <w:rPr>
          <w:sz w:val="32"/>
        </w:rPr>
        <w:t>2</w:t>
      </w:r>
      <w:r w:rsidR="003D5D01">
        <w:rPr>
          <w:sz w:val="32"/>
        </w:rPr>
        <w:t>9</w:t>
      </w:r>
      <w:r w:rsidR="001B6FED">
        <w:rPr>
          <w:sz w:val="32"/>
        </w:rPr>
        <w:t>/10/2022</w:t>
      </w:r>
    </w:p>
    <w:p w14:paraId="0899DE2D" w14:textId="77777777" w:rsidR="00B51734" w:rsidRDefault="00B51734" w:rsidP="001B500F">
      <w:pPr>
        <w:jc w:val="center"/>
        <w:rPr>
          <w:sz w:val="32"/>
        </w:rPr>
      </w:pPr>
    </w:p>
    <w:p w14:paraId="11ED09E4" w14:textId="77777777" w:rsidR="00B51734" w:rsidRDefault="00B51734" w:rsidP="001B500F">
      <w:pPr>
        <w:jc w:val="center"/>
        <w:rPr>
          <w:sz w:val="32"/>
        </w:rPr>
      </w:pPr>
    </w:p>
    <w:p w14:paraId="4DA12361" w14:textId="77777777" w:rsidR="00B51734" w:rsidRDefault="00B51734" w:rsidP="001B500F">
      <w:pPr>
        <w:jc w:val="center"/>
        <w:rPr>
          <w:sz w:val="32"/>
        </w:rPr>
      </w:pPr>
    </w:p>
    <w:p w14:paraId="39D718E1"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0BE24503" w14:textId="77777777" w:rsidR="008B36D5" w:rsidRDefault="008B36D5"/>
    <w:p w14:paraId="027E2C55" w14:textId="77777777" w:rsidR="008B36D5" w:rsidRDefault="008B36D5"/>
    <w:p w14:paraId="3D775ABF"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58F4A06" w14:textId="77777777">
        <w:trPr>
          <w:trHeight w:val="230"/>
        </w:trPr>
        <w:tc>
          <w:tcPr>
            <w:tcW w:w="6745" w:type="dxa"/>
            <w:vMerge w:val="restart"/>
            <w:tcBorders>
              <w:top w:val="single" w:sz="1" w:space="0" w:color="000000"/>
              <w:left w:val="single" w:sz="1" w:space="0" w:color="000000"/>
              <w:bottom w:val="single" w:sz="1" w:space="0" w:color="000000"/>
            </w:tcBorders>
          </w:tcPr>
          <w:p w14:paraId="26E12F20"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7D9B206" w14:textId="77777777" w:rsidR="008B36D5" w:rsidRDefault="008B36D5">
            <w:pPr>
              <w:pStyle w:val="Intestazionetabella"/>
              <w:jc w:val="left"/>
              <w:rPr>
                <w:sz w:val="20"/>
              </w:rPr>
            </w:pPr>
            <w:r>
              <w:rPr>
                <w:sz w:val="20"/>
              </w:rPr>
              <w:t xml:space="preserve"> Matricola</w:t>
            </w:r>
          </w:p>
        </w:tc>
      </w:tr>
      <w:tr w:rsidR="001765AE" w14:paraId="7AA36F1D" w14:textId="77777777">
        <w:trPr>
          <w:trHeight w:val="230"/>
        </w:trPr>
        <w:tc>
          <w:tcPr>
            <w:tcW w:w="6745" w:type="dxa"/>
            <w:tcBorders>
              <w:left w:val="single" w:sz="1" w:space="0" w:color="000000"/>
              <w:bottom w:val="single" w:sz="1" w:space="0" w:color="000000"/>
            </w:tcBorders>
          </w:tcPr>
          <w:p w14:paraId="4517AAB6" w14:textId="77777777" w:rsidR="001765AE" w:rsidRDefault="00F01122" w:rsidP="008B36D5">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37FCDC7D" w14:textId="77777777" w:rsidR="001765AE" w:rsidRDefault="00DE2075" w:rsidP="008B36D5">
            <w:pPr>
              <w:pStyle w:val="Contenutotabella"/>
              <w:rPr>
                <w:sz w:val="20"/>
              </w:rPr>
            </w:pPr>
            <w:r>
              <w:rPr>
                <w:sz w:val="20"/>
              </w:rPr>
              <w:t>05121</w:t>
            </w:r>
            <w:r w:rsidR="00F01122">
              <w:rPr>
                <w:sz w:val="20"/>
              </w:rPr>
              <w:t>07095</w:t>
            </w:r>
          </w:p>
        </w:tc>
      </w:tr>
      <w:tr w:rsidR="001765AE" w14:paraId="61F4F0DB" w14:textId="77777777">
        <w:trPr>
          <w:trHeight w:val="230"/>
        </w:trPr>
        <w:tc>
          <w:tcPr>
            <w:tcW w:w="6745" w:type="dxa"/>
            <w:vMerge w:val="restart"/>
            <w:tcBorders>
              <w:left w:val="single" w:sz="1" w:space="0" w:color="000000"/>
              <w:bottom w:val="single" w:sz="1" w:space="0" w:color="000000"/>
            </w:tcBorders>
          </w:tcPr>
          <w:p w14:paraId="6AEAA537" w14:textId="77777777" w:rsidR="001765AE" w:rsidRDefault="00F01122" w:rsidP="008B36D5">
            <w:pPr>
              <w:pStyle w:val="Contenutotabella"/>
              <w:rPr>
                <w:sz w:val="20"/>
              </w:rPr>
            </w:pPr>
            <w:r>
              <w:rPr>
                <w:sz w:val="20"/>
              </w:rPr>
              <w:t>Saccardo Anna</w:t>
            </w:r>
          </w:p>
        </w:tc>
        <w:tc>
          <w:tcPr>
            <w:tcW w:w="2892" w:type="dxa"/>
            <w:vMerge w:val="restart"/>
            <w:tcBorders>
              <w:left w:val="single" w:sz="1" w:space="0" w:color="000000"/>
              <w:bottom w:val="single" w:sz="1" w:space="0" w:color="000000"/>
              <w:right w:val="single" w:sz="1" w:space="0" w:color="000000"/>
            </w:tcBorders>
          </w:tcPr>
          <w:p w14:paraId="46D12E95" w14:textId="77777777" w:rsidR="001765AE" w:rsidRDefault="00DE2075" w:rsidP="008B36D5">
            <w:pPr>
              <w:pStyle w:val="Contenutotabella"/>
              <w:rPr>
                <w:sz w:val="20"/>
              </w:rPr>
            </w:pPr>
            <w:r>
              <w:rPr>
                <w:sz w:val="20"/>
              </w:rPr>
              <w:t>05121</w:t>
            </w:r>
            <w:r w:rsidR="00F01122">
              <w:rPr>
                <w:sz w:val="20"/>
              </w:rPr>
              <w:t>09285</w:t>
            </w:r>
          </w:p>
        </w:tc>
      </w:tr>
    </w:tbl>
    <w:p w14:paraId="0CC8DC86" w14:textId="77777777" w:rsidR="008B36D5" w:rsidRDefault="008B36D5">
      <w:pPr>
        <w:rPr>
          <w:b/>
        </w:rPr>
      </w:pPr>
    </w:p>
    <w:p w14:paraId="10C0C7CA"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3C21581" w14:textId="77777777">
        <w:trPr>
          <w:trHeight w:val="230"/>
        </w:trPr>
        <w:tc>
          <w:tcPr>
            <w:tcW w:w="6745" w:type="dxa"/>
            <w:vMerge w:val="restart"/>
            <w:tcBorders>
              <w:top w:val="single" w:sz="1" w:space="0" w:color="000000"/>
              <w:left w:val="single" w:sz="1" w:space="0" w:color="000000"/>
              <w:bottom w:val="single" w:sz="1" w:space="0" w:color="000000"/>
            </w:tcBorders>
          </w:tcPr>
          <w:p w14:paraId="4EBD5252"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500BE7A2" w14:textId="77777777" w:rsidR="008B36D5" w:rsidRDefault="008B36D5">
            <w:pPr>
              <w:pStyle w:val="Intestazionetabella"/>
              <w:jc w:val="left"/>
              <w:rPr>
                <w:sz w:val="20"/>
              </w:rPr>
            </w:pPr>
            <w:r>
              <w:rPr>
                <w:sz w:val="20"/>
              </w:rPr>
              <w:t xml:space="preserve"> Matricola</w:t>
            </w:r>
          </w:p>
        </w:tc>
      </w:tr>
      <w:tr w:rsidR="00D1464E" w14:paraId="510CA891" w14:textId="77777777">
        <w:trPr>
          <w:trHeight w:val="230"/>
        </w:trPr>
        <w:tc>
          <w:tcPr>
            <w:tcW w:w="6745" w:type="dxa"/>
            <w:tcBorders>
              <w:left w:val="single" w:sz="1" w:space="0" w:color="000000"/>
              <w:bottom w:val="single" w:sz="1" w:space="0" w:color="000000"/>
            </w:tcBorders>
          </w:tcPr>
          <w:p w14:paraId="77BFE607" w14:textId="77777777" w:rsidR="00D1464E" w:rsidRDefault="00474D7D" w:rsidP="000A5632">
            <w:pPr>
              <w:pStyle w:val="Contenutotabella"/>
              <w:rPr>
                <w:sz w:val="20"/>
              </w:rPr>
            </w:pPr>
            <w:r>
              <w:rPr>
                <w:sz w:val="20"/>
              </w:rPr>
              <w:t>Parisi Simone</w:t>
            </w:r>
          </w:p>
        </w:tc>
        <w:tc>
          <w:tcPr>
            <w:tcW w:w="2892" w:type="dxa"/>
            <w:tcBorders>
              <w:left w:val="single" w:sz="1" w:space="0" w:color="000000"/>
              <w:bottom w:val="single" w:sz="1" w:space="0" w:color="000000"/>
              <w:right w:val="single" w:sz="1" w:space="0" w:color="000000"/>
            </w:tcBorders>
          </w:tcPr>
          <w:p w14:paraId="17E8979A" w14:textId="77777777" w:rsidR="00D1464E" w:rsidRDefault="00783CC9" w:rsidP="000A5632">
            <w:pPr>
              <w:pStyle w:val="Contenutotabella"/>
              <w:rPr>
                <w:sz w:val="20"/>
              </w:rPr>
            </w:pPr>
            <w:r>
              <w:rPr>
                <w:sz w:val="20"/>
              </w:rPr>
              <w:t>05121</w:t>
            </w:r>
            <w:r w:rsidR="00474D7D">
              <w:rPr>
                <w:sz w:val="20"/>
              </w:rPr>
              <w:t>07095</w:t>
            </w:r>
          </w:p>
        </w:tc>
      </w:tr>
      <w:tr w:rsidR="002713D8" w:rsidRPr="0046342D" w14:paraId="47C67869" w14:textId="77777777">
        <w:trPr>
          <w:trHeight w:val="230"/>
        </w:trPr>
        <w:tc>
          <w:tcPr>
            <w:tcW w:w="6745" w:type="dxa"/>
            <w:tcBorders>
              <w:left w:val="single" w:sz="1" w:space="0" w:color="000000"/>
              <w:bottom w:val="single" w:sz="1" w:space="0" w:color="000000"/>
            </w:tcBorders>
          </w:tcPr>
          <w:p w14:paraId="6DAB904D" w14:textId="77777777" w:rsidR="002713D8" w:rsidRDefault="00474D7D" w:rsidP="000A5632">
            <w:pPr>
              <w:pStyle w:val="Contenutotabella"/>
              <w:rPr>
                <w:sz w:val="20"/>
              </w:rPr>
            </w:pPr>
            <w:r>
              <w:rPr>
                <w:sz w:val="20"/>
              </w:rPr>
              <w:t>Saccardo Anna</w:t>
            </w:r>
          </w:p>
        </w:tc>
        <w:tc>
          <w:tcPr>
            <w:tcW w:w="2892" w:type="dxa"/>
            <w:tcBorders>
              <w:left w:val="single" w:sz="1" w:space="0" w:color="000000"/>
              <w:bottom w:val="single" w:sz="1" w:space="0" w:color="000000"/>
              <w:right w:val="single" w:sz="1" w:space="0" w:color="000000"/>
            </w:tcBorders>
          </w:tcPr>
          <w:p w14:paraId="69CBBAB4" w14:textId="77777777" w:rsidR="002713D8" w:rsidRDefault="00783CC9" w:rsidP="000A5632">
            <w:pPr>
              <w:pStyle w:val="Contenutotabella"/>
              <w:rPr>
                <w:sz w:val="20"/>
              </w:rPr>
            </w:pPr>
            <w:r>
              <w:rPr>
                <w:sz w:val="20"/>
              </w:rPr>
              <w:t>05121</w:t>
            </w:r>
            <w:r w:rsidR="00474D7D">
              <w:rPr>
                <w:sz w:val="20"/>
              </w:rPr>
              <w:t>09285</w:t>
            </w:r>
          </w:p>
        </w:tc>
      </w:tr>
      <w:tr w:rsidR="002713D8" w:rsidRPr="0046342D" w14:paraId="3C1481A9" w14:textId="77777777">
        <w:trPr>
          <w:trHeight w:val="230"/>
        </w:trPr>
        <w:tc>
          <w:tcPr>
            <w:tcW w:w="6745" w:type="dxa"/>
            <w:tcBorders>
              <w:left w:val="single" w:sz="1" w:space="0" w:color="000000"/>
              <w:bottom w:val="single" w:sz="1" w:space="0" w:color="000000"/>
            </w:tcBorders>
          </w:tcPr>
          <w:p w14:paraId="24063900" w14:textId="77777777" w:rsidR="002713D8" w:rsidRDefault="002713D8"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1DC57B36" w14:textId="77777777" w:rsidR="002713D8" w:rsidRDefault="002713D8" w:rsidP="000A5632">
            <w:pPr>
              <w:pStyle w:val="Contenutotabella"/>
              <w:rPr>
                <w:sz w:val="20"/>
              </w:rPr>
            </w:pPr>
          </w:p>
        </w:tc>
      </w:tr>
      <w:tr w:rsidR="00D1464E" w:rsidRPr="0046342D" w14:paraId="10DA02B4" w14:textId="77777777">
        <w:trPr>
          <w:trHeight w:val="230"/>
        </w:trPr>
        <w:tc>
          <w:tcPr>
            <w:tcW w:w="6745" w:type="dxa"/>
            <w:tcBorders>
              <w:left w:val="single" w:sz="1" w:space="0" w:color="000000"/>
              <w:bottom w:val="single" w:sz="1" w:space="0" w:color="000000"/>
            </w:tcBorders>
          </w:tcPr>
          <w:p w14:paraId="79BF0F5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31BBE8AD" w14:textId="77777777" w:rsidR="00D1464E" w:rsidRDefault="00D1464E" w:rsidP="000A5632">
            <w:pPr>
              <w:pStyle w:val="Contenutotabella"/>
              <w:rPr>
                <w:sz w:val="20"/>
              </w:rPr>
            </w:pPr>
          </w:p>
        </w:tc>
      </w:tr>
      <w:tr w:rsidR="00D1464E" w:rsidRPr="0046342D" w14:paraId="5146E498" w14:textId="77777777">
        <w:trPr>
          <w:trHeight w:val="230"/>
        </w:trPr>
        <w:tc>
          <w:tcPr>
            <w:tcW w:w="6745" w:type="dxa"/>
            <w:vMerge w:val="restart"/>
            <w:tcBorders>
              <w:left w:val="single" w:sz="1" w:space="0" w:color="000000"/>
              <w:bottom w:val="single" w:sz="1" w:space="0" w:color="000000"/>
            </w:tcBorders>
          </w:tcPr>
          <w:p w14:paraId="16A65C4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72FD68F" w14:textId="77777777" w:rsidR="00D1464E" w:rsidRDefault="00D1464E" w:rsidP="000A5632">
            <w:pPr>
              <w:pStyle w:val="Contenutotabella"/>
              <w:rPr>
                <w:sz w:val="20"/>
              </w:rPr>
            </w:pPr>
          </w:p>
        </w:tc>
      </w:tr>
      <w:tr w:rsidR="001765AE" w:rsidRPr="0046342D" w14:paraId="71855EB8" w14:textId="77777777">
        <w:trPr>
          <w:trHeight w:val="230"/>
        </w:trPr>
        <w:tc>
          <w:tcPr>
            <w:tcW w:w="6745" w:type="dxa"/>
            <w:vMerge w:val="restart"/>
            <w:tcBorders>
              <w:left w:val="single" w:sz="1" w:space="0" w:color="000000"/>
              <w:bottom w:val="single" w:sz="1" w:space="0" w:color="000000"/>
            </w:tcBorders>
          </w:tcPr>
          <w:p w14:paraId="27BC8159"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05BAFCEA" w14:textId="77777777" w:rsidR="001765AE" w:rsidRPr="0046342D" w:rsidRDefault="001765AE" w:rsidP="008B36D5">
            <w:pPr>
              <w:pStyle w:val="Intestazionetabella"/>
              <w:jc w:val="left"/>
              <w:rPr>
                <w:b w:val="0"/>
                <w:sz w:val="20"/>
              </w:rPr>
            </w:pPr>
          </w:p>
        </w:tc>
      </w:tr>
    </w:tbl>
    <w:p w14:paraId="248F9E26" w14:textId="77777777" w:rsidR="008B36D5" w:rsidRDefault="008B36D5">
      <w:pPr>
        <w:rPr>
          <w:b/>
          <w:sz w:val="20"/>
        </w:rPr>
      </w:pPr>
    </w:p>
    <w:p w14:paraId="34B2E176"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49103006" w14:textId="77777777">
        <w:trPr>
          <w:trHeight w:val="230"/>
        </w:trPr>
        <w:tc>
          <w:tcPr>
            <w:tcW w:w="2891" w:type="dxa"/>
            <w:vMerge w:val="restart"/>
            <w:tcBorders>
              <w:top w:val="single" w:sz="1" w:space="0" w:color="000000"/>
              <w:left w:val="single" w:sz="1" w:space="0" w:color="000000"/>
              <w:bottom w:val="single" w:sz="1" w:space="0" w:color="000000"/>
            </w:tcBorders>
          </w:tcPr>
          <w:p w14:paraId="4D80348C"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A6CC00B" w14:textId="77777777" w:rsidR="008B36D5" w:rsidRDefault="00783CC9">
            <w:pPr>
              <w:pStyle w:val="Contenutotabella"/>
              <w:rPr>
                <w:sz w:val="20"/>
              </w:rPr>
            </w:pPr>
            <w:r>
              <w:rPr>
                <w:sz w:val="20"/>
              </w:rPr>
              <w:t>Saccardo Anna, Parisi Simone</w:t>
            </w:r>
          </w:p>
        </w:tc>
      </w:tr>
    </w:tbl>
    <w:p w14:paraId="0D0F41B5" w14:textId="77777777" w:rsidR="008B36D5" w:rsidRDefault="008B36D5">
      <w:pPr>
        <w:rPr>
          <w:b/>
          <w:sz w:val="20"/>
        </w:rPr>
      </w:pPr>
    </w:p>
    <w:p w14:paraId="1D5862F8" w14:textId="77777777" w:rsidR="008B36D5" w:rsidRDefault="008B36D5">
      <w:pPr>
        <w:rPr>
          <w:b/>
          <w:sz w:val="20"/>
        </w:rPr>
      </w:pPr>
    </w:p>
    <w:p w14:paraId="62D98FFF" w14:textId="77777777" w:rsidR="008B36D5" w:rsidRDefault="008B36D5">
      <w:pPr>
        <w:rPr>
          <w:b/>
          <w:sz w:val="20"/>
        </w:rPr>
      </w:pPr>
    </w:p>
    <w:p w14:paraId="4F76038D" w14:textId="77777777" w:rsidR="008B36D5" w:rsidRDefault="008B36D5">
      <w:pPr>
        <w:rPr>
          <w:b/>
          <w:sz w:val="20"/>
        </w:rPr>
      </w:pPr>
    </w:p>
    <w:p w14:paraId="7D7310DC"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593BDFB8" w14:textId="77777777">
        <w:trPr>
          <w:trHeight w:val="230"/>
        </w:trPr>
        <w:tc>
          <w:tcPr>
            <w:tcW w:w="1927" w:type="dxa"/>
            <w:vMerge w:val="restart"/>
            <w:tcBorders>
              <w:top w:val="single" w:sz="1" w:space="0" w:color="000000"/>
              <w:left w:val="single" w:sz="1" w:space="0" w:color="000000"/>
              <w:bottom w:val="single" w:sz="1" w:space="0" w:color="000000"/>
            </w:tcBorders>
          </w:tcPr>
          <w:p w14:paraId="425AC38E"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2F0CED5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9D26A"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409DBA4" w14:textId="77777777" w:rsidR="008B36D5" w:rsidRDefault="008B36D5">
            <w:pPr>
              <w:pStyle w:val="Intestazionetabella"/>
              <w:rPr>
                <w:sz w:val="20"/>
              </w:rPr>
            </w:pPr>
            <w:r>
              <w:rPr>
                <w:sz w:val="20"/>
              </w:rPr>
              <w:t>Autore</w:t>
            </w:r>
          </w:p>
        </w:tc>
      </w:tr>
      <w:tr w:rsidR="008B36D5" w14:paraId="71FF1EE5" w14:textId="77777777">
        <w:trPr>
          <w:trHeight w:val="230"/>
        </w:trPr>
        <w:tc>
          <w:tcPr>
            <w:tcW w:w="1927" w:type="dxa"/>
            <w:vMerge w:val="restart"/>
            <w:tcBorders>
              <w:left w:val="single" w:sz="1" w:space="0" w:color="000000"/>
              <w:bottom w:val="single" w:sz="1" w:space="0" w:color="000000"/>
            </w:tcBorders>
          </w:tcPr>
          <w:p w14:paraId="69027813" w14:textId="26CFBFC0" w:rsidR="008B36D5" w:rsidRDefault="00474D7D">
            <w:pPr>
              <w:pStyle w:val="Contenutotabella"/>
              <w:rPr>
                <w:sz w:val="20"/>
              </w:rPr>
            </w:pPr>
            <w:r>
              <w:rPr>
                <w:sz w:val="20"/>
              </w:rPr>
              <w:t>1</w:t>
            </w:r>
            <w:r w:rsidR="00D145DF">
              <w:rPr>
                <w:sz w:val="20"/>
              </w:rPr>
              <w:t>4</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1EC54FC4" w14:textId="77777777" w:rsidR="008B36D5" w:rsidRDefault="00474D7D">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291C409" w14:textId="701E72AD" w:rsidR="008B36D5" w:rsidRDefault="007E4C5F">
            <w:pPr>
              <w:pStyle w:val="Contenutotabella"/>
              <w:rPr>
                <w:sz w:val="20"/>
              </w:rPr>
            </w:pPr>
            <w:r>
              <w:rPr>
                <w:sz w:val="20"/>
              </w:rPr>
              <w:t xml:space="preserve">Aggiunta </w:t>
            </w:r>
            <w:proofErr w:type="spellStart"/>
            <w:r w:rsidR="007D7E03">
              <w:rPr>
                <w:sz w:val="20"/>
              </w:rPr>
              <w:t>Problem</w:t>
            </w:r>
            <w:proofErr w:type="spellEnd"/>
            <w:r w:rsidR="007D7E03">
              <w:rPr>
                <w:sz w:val="20"/>
              </w:rPr>
              <w:t xml:space="preserve"> domain</w:t>
            </w:r>
          </w:p>
        </w:tc>
        <w:tc>
          <w:tcPr>
            <w:tcW w:w="2410" w:type="dxa"/>
            <w:vMerge w:val="restart"/>
            <w:tcBorders>
              <w:left w:val="single" w:sz="1" w:space="0" w:color="000000"/>
              <w:bottom w:val="single" w:sz="1" w:space="0" w:color="000000"/>
              <w:right w:val="single" w:sz="1" w:space="0" w:color="000000"/>
            </w:tcBorders>
          </w:tcPr>
          <w:p w14:paraId="7D1A38B9" w14:textId="77777777" w:rsidR="008B36D5" w:rsidRDefault="00D145DF">
            <w:pPr>
              <w:pStyle w:val="Contenutotabella"/>
              <w:rPr>
                <w:sz w:val="20"/>
              </w:rPr>
            </w:pPr>
            <w:r>
              <w:rPr>
                <w:sz w:val="20"/>
              </w:rPr>
              <w:t>Saccardo Anna</w:t>
            </w:r>
          </w:p>
        </w:tc>
      </w:tr>
      <w:tr w:rsidR="008B36D5" w14:paraId="277A61F2" w14:textId="77777777">
        <w:trPr>
          <w:trHeight w:val="230"/>
        </w:trPr>
        <w:tc>
          <w:tcPr>
            <w:tcW w:w="1927" w:type="dxa"/>
            <w:vMerge w:val="restart"/>
            <w:tcBorders>
              <w:left w:val="single" w:sz="1" w:space="0" w:color="000000"/>
              <w:bottom w:val="single" w:sz="1" w:space="0" w:color="000000"/>
            </w:tcBorders>
          </w:tcPr>
          <w:p w14:paraId="6351239C" w14:textId="751B218E" w:rsidR="008B36D5" w:rsidRDefault="00FF57E4">
            <w:pPr>
              <w:pStyle w:val="Contenutotabella"/>
              <w:rPr>
                <w:sz w:val="20"/>
              </w:rPr>
            </w:pPr>
            <w:r>
              <w:rPr>
                <w:sz w:val="20"/>
              </w:rPr>
              <w:t>1</w:t>
            </w:r>
            <w:r w:rsidR="00190A7B">
              <w:rPr>
                <w:sz w:val="20"/>
              </w:rPr>
              <w:t>6</w:t>
            </w:r>
            <w:r>
              <w:rPr>
                <w:sz w:val="20"/>
              </w:rPr>
              <w:t>/10/</w:t>
            </w:r>
            <w:r w:rsidR="00EB2C63">
              <w:rPr>
                <w:sz w:val="20"/>
              </w:rPr>
              <w:t>20</w:t>
            </w:r>
            <w:r>
              <w:rPr>
                <w:sz w:val="20"/>
              </w:rPr>
              <w:t>22</w:t>
            </w:r>
          </w:p>
        </w:tc>
        <w:tc>
          <w:tcPr>
            <w:tcW w:w="964" w:type="dxa"/>
            <w:vMerge w:val="restart"/>
            <w:tcBorders>
              <w:left w:val="single" w:sz="1" w:space="0" w:color="000000"/>
              <w:bottom w:val="single" w:sz="1" w:space="0" w:color="000000"/>
            </w:tcBorders>
          </w:tcPr>
          <w:p w14:paraId="3AD01195" w14:textId="1E312460" w:rsidR="008B36D5" w:rsidRDefault="00FF57E4">
            <w:pPr>
              <w:pStyle w:val="Contenutotabella"/>
              <w:rPr>
                <w:sz w:val="20"/>
              </w:rPr>
            </w:pPr>
            <w:r>
              <w:rPr>
                <w:sz w:val="20"/>
              </w:rPr>
              <w:t>1.1</w:t>
            </w:r>
          </w:p>
        </w:tc>
        <w:tc>
          <w:tcPr>
            <w:tcW w:w="4336" w:type="dxa"/>
            <w:vMerge w:val="restart"/>
            <w:tcBorders>
              <w:left w:val="single" w:sz="1" w:space="0" w:color="000000"/>
              <w:bottom w:val="single" w:sz="1" w:space="0" w:color="000000"/>
            </w:tcBorders>
          </w:tcPr>
          <w:p w14:paraId="5B3F48E9" w14:textId="7FF2CBFE" w:rsidR="008B36D5" w:rsidRDefault="00FF57E4">
            <w:pPr>
              <w:pStyle w:val="Contenutotabella"/>
              <w:rPr>
                <w:sz w:val="20"/>
              </w:rPr>
            </w:pPr>
            <w:r>
              <w:rPr>
                <w:sz w:val="20"/>
              </w:rPr>
              <w:t>Aggiunta logo e Deadlines &amp; Deliverables</w:t>
            </w:r>
          </w:p>
        </w:tc>
        <w:tc>
          <w:tcPr>
            <w:tcW w:w="2410" w:type="dxa"/>
            <w:vMerge w:val="restart"/>
            <w:tcBorders>
              <w:left w:val="single" w:sz="1" w:space="0" w:color="000000"/>
              <w:bottom w:val="single" w:sz="1" w:space="0" w:color="000000"/>
              <w:right w:val="single" w:sz="1" w:space="0" w:color="000000"/>
            </w:tcBorders>
          </w:tcPr>
          <w:p w14:paraId="25DCECEF" w14:textId="096371CF" w:rsidR="008B36D5" w:rsidRDefault="00FF57E4">
            <w:pPr>
              <w:pStyle w:val="Contenutotabella"/>
              <w:rPr>
                <w:sz w:val="20"/>
              </w:rPr>
            </w:pPr>
            <w:r>
              <w:rPr>
                <w:sz w:val="20"/>
              </w:rPr>
              <w:t>Parisi Simone</w:t>
            </w:r>
          </w:p>
        </w:tc>
      </w:tr>
      <w:tr w:rsidR="008B36D5" w14:paraId="6D764127" w14:textId="77777777">
        <w:trPr>
          <w:trHeight w:val="230"/>
        </w:trPr>
        <w:tc>
          <w:tcPr>
            <w:tcW w:w="1927" w:type="dxa"/>
            <w:vMerge w:val="restart"/>
            <w:tcBorders>
              <w:left w:val="single" w:sz="1" w:space="0" w:color="000000"/>
              <w:bottom w:val="single" w:sz="1" w:space="0" w:color="000000"/>
            </w:tcBorders>
          </w:tcPr>
          <w:p w14:paraId="1D0C4194" w14:textId="22B2E1F3" w:rsidR="008B36D5" w:rsidRDefault="00B84535">
            <w:pPr>
              <w:pStyle w:val="Contenutotabella"/>
              <w:rPr>
                <w:sz w:val="20"/>
              </w:rPr>
            </w:pPr>
            <w:r>
              <w:rPr>
                <w:sz w:val="20"/>
              </w:rPr>
              <w:t>17/10/</w:t>
            </w:r>
            <w:r w:rsidR="00EB2C63">
              <w:rPr>
                <w:sz w:val="20"/>
              </w:rPr>
              <w:t>20</w:t>
            </w:r>
            <w:r>
              <w:rPr>
                <w:sz w:val="20"/>
              </w:rPr>
              <w:t>22</w:t>
            </w:r>
          </w:p>
        </w:tc>
        <w:tc>
          <w:tcPr>
            <w:tcW w:w="964" w:type="dxa"/>
            <w:vMerge w:val="restart"/>
            <w:tcBorders>
              <w:left w:val="single" w:sz="1" w:space="0" w:color="000000"/>
              <w:bottom w:val="single" w:sz="1" w:space="0" w:color="000000"/>
            </w:tcBorders>
          </w:tcPr>
          <w:p w14:paraId="7A3C9B3C" w14:textId="128236CF" w:rsidR="008B36D5" w:rsidRDefault="00190A7B">
            <w:pPr>
              <w:pStyle w:val="Contenutotabella"/>
              <w:rPr>
                <w:sz w:val="20"/>
              </w:rPr>
            </w:pPr>
            <w:r>
              <w:rPr>
                <w:sz w:val="20"/>
              </w:rPr>
              <w:t>1.2</w:t>
            </w:r>
          </w:p>
        </w:tc>
        <w:tc>
          <w:tcPr>
            <w:tcW w:w="4336" w:type="dxa"/>
            <w:vMerge w:val="restart"/>
            <w:tcBorders>
              <w:left w:val="single" w:sz="1" w:space="0" w:color="000000"/>
              <w:bottom w:val="single" w:sz="1" w:space="0" w:color="000000"/>
            </w:tcBorders>
          </w:tcPr>
          <w:p w14:paraId="021C5026" w14:textId="7FE648DF" w:rsidR="008B36D5" w:rsidRDefault="00190A7B">
            <w:pPr>
              <w:pStyle w:val="Contenutotabella"/>
              <w:rPr>
                <w:sz w:val="20"/>
              </w:rPr>
            </w:pPr>
            <w:r>
              <w:rPr>
                <w:sz w:val="20"/>
              </w:rPr>
              <w:t>Aggiunta scenari</w:t>
            </w:r>
          </w:p>
        </w:tc>
        <w:tc>
          <w:tcPr>
            <w:tcW w:w="2410" w:type="dxa"/>
            <w:vMerge w:val="restart"/>
            <w:tcBorders>
              <w:left w:val="single" w:sz="1" w:space="0" w:color="000000"/>
              <w:bottom w:val="single" w:sz="1" w:space="0" w:color="000000"/>
              <w:right w:val="single" w:sz="1" w:space="0" w:color="000000"/>
            </w:tcBorders>
          </w:tcPr>
          <w:p w14:paraId="133B8551" w14:textId="1C8F36AC" w:rsidR="008B36D5" w:rsidRDefault="00190A7B">
            <w:pPr>
              <w:pStyle w:val="Contenutotabella"/>
              <w:rPr>
                <w:sz w:val="20"/>
              </w:rPr>
            </w:pPr>
            <w:r>
              <w:rPr>
                <w:sz w:val="20"/>
              </w:rPr>
              <w:t>Parisi Simone</w:t>
            </w:r>
          </w:p>
        </w:tc>
      </w:tr>
      <w:tr w:rsidR="008B36D5" w14:paraId="7570CDC7" w14:textId="77777777">
        <w:trPr>
          <w:trHeight w:val="230"/>
        </w:trPr>
        <w:tc>
          <w:tcPr>
            <w:tcW w:w="1927" w:type="dxa"/>
            <w:vMerge w:val="restart"/>
            <w:tcBorders>
              <w:left w:val="single" w:sz="1" w:space="0" w:color="000000"/>
              <w:bottom w:val="single" w:sz="1" w:space="0" w:color="000000"/>
            </w:tcBorders>
          </w:tcPr>
          <w:p w14:paraId="6CAE6602" w14:textId="41F7FA32" w:rsidR="008B36D5" w:rsidRDefault="00AC6FB6">
            <w:pPr>
              <w:pStyle w:val="Contenutotabella"/>
              <w:rPr>
                <w:sz w:val="20"/>
              </w:rPr>
            </w:pPr>
            <w:r>
              <w:rPr>
                <w:sz w:val="20"/>
              </w:rPr>
              <w:t>18/10/2022</w:t>
            </w:r>
          </w:p>
        </w:tc>
        <w:tc>
          <w:tcPr>
            <w:tcW w:w="964" w:type="dxa"/>
            <w:vMerge w:val="restart"/>
            <w:tcBorders>
              <w:left w:val="single" w:sz="1" w:space="0" w:color="000000"/>
              <w:bottom w:val="single" w:sz="1" w:space="0" w:color="000000"/>
            </w:tcBorders>
          </w:tcPr>
          <w:p w14:paraId="798C49D8" w14:textId="0C1F59A1" w:rsidR="008B36D5" w:rsidRDefault="00AC6FB6">
            <w:pPr>
              <w:pStyle w:val="Contenutotabella"/>
              <w:rPr>
                <w:sz w:val="20"/>
              </w:rPr>
            </w:pPr>
            <w:r>
              <w:rPr>
                <w:sz w:val="20"/>
              </w:rPr>
              <w:t>1.3</w:t>
            </w:r>
          </w:p>
        </w:tc>
        <w:tc>
          <w:tcPr>
            <w:tcW w:w="4336" w:type="dxa"/>
            <w:vMerge w:val="restart"/>
            <w:tcBorders>
              <w:left w:val="single" w:sz="1" w:space="0" w:color="000000"/>
              <w:bottom w:val="single" w:sz="1" w:space="0" w:color="000000"/>
            </w:tcBorders>
          </w:tcPr>
          <w:p w14:paraId="15F9CBB2" w14:textId="7C55FD76" w:rsidR="008B36D5" w:rsidRDefault="00AC6FB6">
            <w:pPr>
              <w:pStyle w:val="Contenutotabella"/>
              <w:rPr>
                <w:sz w:val="20"/>
              </w:rPr>
            </w:pPr>
            <w:r>
              <w:rPr>
                <w:sz w:val="20"/>
              </w:rPr>
              <w:t>Aggiunta requisiti funzionali e non funzionali</w:t>
            </w:r>
          </w:p>
        </w:tc>
        <w:tc>
          <w:tcPr>
            <w:tcW w:w="2410" w:type="dxa"/>
            <w:vMerge w:val="restart"/>
            <w:tcBorders>
              <w:left w:val="single" w:sz="1" w:space="0" w:color="000000"/>
              <w:bottom w:val="single" w:sz="1" w:space="0" w:color="000000"/>
              <w:right w:val="single" w:sz="1" w:space="0" w:color="000000"/>
            </w:tcBorders>
          </w:tcPr>
          <w:p w14:paraId="2B08389E" w14:textId="7D96A18C" w:rsidR="008B36D5" w:rsidRDefault="00AC6FB6">
            <w:pPr>
              <w:pStyle w:val="Contenutotabella"/>
              <w:rPr>
                <w:sz w:val="20"/>
              </w:rPr>
            </w:pPr>
            <w:r>
              <w:rPr>
                <w:sz w:val="20"/>
              </w:rPr>
              <w:t>Saccardo Anna</w:t>
            </w:r>
          </w:p>
        </w:tc>
      </w:tr>
      <w:tr w:rsidR="008B36D5" w14:paraId="517AD77B" w14:textId="77777777">
        <w:trPr>
          <w:trHeight w:val="230"/>
        </w:trPr>
        <w:tc>
          <w:tcPr>
            <w:tcW w:w="1927" w:type="dxa"/>
            <w:vMerge w:val="restart"/>
            <w:tcBorders>
              <w:left w:val="single" w:sz="1" w:space="0" w:color="000000"/>
              <w:bottom w:val="single" w:sz="1" w:space="0" w:color="000000"/>
            </w:tcBorders>
          </w:tcPr>
          <w:p w14:paraId="039336F8" w14:textId="2F9750F1" w:rsidR="008B36D5" w:rsidRDefault="00AC6FB6">
            <w:pPr>
              <w:pStyle w:val="Contenutotabella"/>
              <w:rPr>
                <w:sz w:val="20"/>
              </w:rPr>
            </w:pPr>
            <w:r>
              <w:rPr>
                <w:sz w:val="20"/>
              </w:rPr>
              <w:t>19/10/2022</w:t>
            </w:r>
          </w:p>
        </w:tc>
        <w:tc>
          <w:tcPr>
            <w:tcW w:w="964" w:type="dxa"/>
            <w:vMerge w:val="restart"/>
            <w:tcBorders>
              <w:left w:val="single" w:sz="1" w:space="0" w:color="000000"/>
              <w:bottom w:val="single" w:sz="1" w:space="0" w:color="000000"/>
            </w:tcBorders>
          </w:tcPr>
          <w:p w14:paraId="41B07C52" w14:textId="5ACC264D" w:rsidR="008B36D5" w:rsidRDefault="00AC6FB6">
            <w:pPr>
              <w:pStyle w:val="Contenutotabella"/>
              <w:rPr>
                <w:sz w:val="20"/>
              </w:rPr>
            </w:pPr>
            <w:r>
              <w:rPr>
                <w:sz w:val="20"/>
              </w:rPr>
              <w:t>1.4</w:t>
            </w:r>
          </w:p>
        </w:tc>
        <w:tc>
          <w:tcPr>
            <w:tcW w:w="4336" w:type="dxa"/>
            <w:vMerge w:val="restart"/>
            <w:tcBorders>
              <w:left w:val="single" w:sz="1" w:space="0" w:color="000000"/>
              <w:bottom w:val="single" w:sz="1" w:space="0" w:color="000000"/>
            </w:tcBorders>
          </w:tcPr>
          <w:p w14:paraId="2A9E206B" w14:textId="63605639" w:rsidR="008B36D5" w:rsidRDefault="00AC6FB6">
            <w:pPr>
              <w:pStyle w:val="Contenutotabella"/>
              <w:rPr>
                <w:sz w:val="20"/>
              </w:rPr>
            </w:pPr>
            <w:r>
              <w:rPr>
                <w:sz w:val="20"/>
              </w:rPr>
              <w:t>Raffinamenti formali</w:t>
            </w:r>
          </w:p>
        </w:tc>
        <w:tc>
          <w:tcPr>
            <w:tcW w:w="2410" w:type="dxa"/>
            <w:vMerge w:val="restart"/>
            <w:tcBorders>
              <w:left w:val="single" w:sz="1" w:space="0" w:color="000000"/>
              <w:bottom w:val="single" w:sz="1" w:space="0" w:color="000000"/>
              <w:right w:val="single" w:sz="1" w:space="0" w:color="000000"/>
            </w:tcBorders>
          </w:tcPr>
          <w:p w14:paraId="0F4E7F6B" w14:textId="66F1A1AC" w:rsidR="008B36D5" w:rsidRDefault="00AC6FB6">
            <w:pPr>
              <w:pStyle w:val="Contenutotabella"/>
              <w:rPr>
                <w:sz w:val="20"/>
              </w:rPr>
            </w:pPr>
            <w:r>
              <w:rPr>
                <w:sz w:val="20"/>
              </w:rPr>
              <w:t>Parisi Simone</w:t>
            </w:r>
          </w:p>
        </w:tc>
      </w:tr>
      <w:tr w:rsidR="008B36D5" w14:paraId="3DAEA539" w14:textId="77777777">
        <w:trPr>
          <w:trHeight w:val="230"/>
        </w:trPr>
        <w:tc>
          <w:tcPr>
            <w:tcW w:w="1927" w:type="dxa"/>
            <w:vMerge w:val="restart"/>
            <w:tcBorders>
              <w:left w:val="single" w:sz="1" w:space="0" w:color="000000"/>
              <w:bottom w:val="single" w:sz="1" w:space="0" w:color="000000"/>
            </w:tcBorders>
          </w:tcPr>
          <w:p w14:paraId="70A95895" w14:textId="2B87E853" w:rsidR="008B36D5" w:rsidRDefault="00F80788">
            <w:pPr>
              <w:pStyle w:val="Contenutotabella"/>
              <w:rPr>
                <w:sz w:val="20"/>
              </w:rPr>
            </w:pPr>
            <w:r>
              <w:rPr>
                <w:sz w:val="20"/>
              </w:rPr>
              <w:t>29/10/2022</w:t>
            </w:r>
          </w:p>
        </w:tc>
        <w:tc>
          <w:tcPr>
            <w:tcW w:w="964" w:type="dxa"/>
            <w:vMerge w:val="restart"/>
            <w:tcBorders>
              <w:left w:val="single" w:sz="1" w:space="0" w:color="000000"/>
              <w:bottom w:val="single" w:sz="1" w:space="0" w:color="000000"/>
            </w:tcBorders>
          </w:tcPr>
          <w:p w14:paraId="2BB8303C" w14:textId="4D500E40" w:rsidR="008B36D5" w:rsidRDefault="00F80788">
            <w:pPr>
              <w:pStyle w:val="Contenutotabella"/>
              <w:rPr>
                <w:sz w:val="20"/>
              </w:rPr>
            </w:pPr>
            <w:r>
              <w:rPr>
                <w:sz w:val="20"/>
              </w:rPr>
              <w:t>1.5</w:t>
            </w:r>
          </w:p>
        </w:tc>
        <w:tc>
          <w:tcPr>
            <w:tcW w:w="4336" w:type="dxa"/>
            <w:vMerge w:val="restart"/>
            <w:tcBorders>
              <w:left w:val="single" w:sz="1" w:space="0" w:color="000000"/>
              <w:bottom w:val="single" w:sz="1" w:space="0" w:color="000000"/>
            </w:tcBorders>
          </w:tcPr>
          <w:p w14:paraId="541F3B0C" w14:textId="31E950CA" w:rsidR="008B36D5" w:rsidRDefault="00F80788">
            <w:pPr>
              <w:pStyle w:val="Contenutotabella"/>
              <w:rPr>
                <w:sz w:val="20"/>
              </w:rPr>
            </w:pPr>
            <w:r>
              <w:rPr>
                <w:sz w:val="20"/>
              </w:rPr>
              <w:t>Revisione scenari</w:t>
            </w:r>
          </w:p>
        </w:tc>
        <w:tc>
          <w:tcPr>
            <w:tcW w:w="2410" w:type="dxa"/>
            <w:vMerge w:val="restart"/>
            <w:tcBorders>
              <w:left w:val="single" w:sz="1" w:space="0" w:color="000000"/>
              <w:bottom w:val="single" w:sz="1" w:space="0" w:color="000000"/>
              <w:right w:val="single" w:sz="1" w:space="0" w:color="000000"/>
            </w:tcBorders>
          </w:tcPr>
          <w:p w14:paraId="4D291F9D" w14:textId="1D38AD29" w:rsidR="008B36D5" w:rsidRDefault="00F80788">
            <w:pPr>
              <w:pStyle w:val="Contenutotabella"/>
              <w:rPr>
                <w:sz w:val="20"/>
              </w:rPr>
            </w:pPr>
            <w:r>
              <w:rPr>
                <w:sz w:val="20"/>
              </w:rPr>
              <w:t>Saccardo Anna</w:t>
            </w:r>
          </w:p>
        </w:tc>
      </w:tr>
      <w:tr w:rsidR="008B36D5" w14:paraId="00194997" w14:textId="77777777">
        <w:trPr>
          <w:trHeight w:val="230"/>
        </w:trPr>
        <w:tc>
          <w:tcPr>
            <w:tcW w:w="1927" w:type="dxa"/>
            <w:vMerge w:val="restart"/>
            <w:tcBorders>
              <w:left w:val="single" w:sz="1" w:space="0" w:color="000000"/>
              <w:bottom w:val="single" w:sz="1" w:space="0" w:color="000000"/>
            </w:tcBorders>
          </w:tcPr>
          <w:p w14:paraId="700557B7"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80309C9"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79B12B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3293D16" w14:textId="77777777" w:rsidR="008B36D5" w:rsidRDefault="008B36D5">
            <w:pPr>
              <w:pStyle w:val="Contenutotabella"/>
              <w:rPr>
                <w:sz w:val="20"/>
              </w:rPr>
            </w:pPr>
          </w:p>
        </w:tc>
      </w:tr>
    </w:tbl>
    <w:p w14:paraId="6528DC1A" w14:textId="77777777" w:rsidR="00B51734" w:rsidRDefault="00B51734" w:rsidP="00B84535">
      <w:pPr>
        <w:rPr>
          <w:rFonts w:ascii="Arial" w:hAnsi="Arial"/>
          <w:b/>
          <w:sz w:val="32"/>
        </w:rPr>
        <w:sectPr w:rsidR="00B5173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6B90BEC4" w14:textId="77777777" w:rsidR="00B51734" w:rsidRDefault="00B51734" w:rsidP="00B51734">
      <w:pPr>
        <w:pStyle w:val="Intestazioneindice"/>
      </w:pPr>
    </w:p>
    <w:p w14:paraId="5E0972B2" w14:textId="77777777" w:rsidR="00B51734" w:rsidRDefault="00B51734" w:rsidP="00B51734">
      <w:pPr>
        <w:pStyle w:val="Intestazioneindice"/>
      </w:pPr>
    </w:p>
    <w:p w14:paraId="1BFF0F4D" w14:textId="77777777" w:rsidR="006C6D71" w:rsidRDefault="006C6D71" w:rsidP="00B51734">
      <w:pPr>
        <w:pStyle w:val="Intestazioneindice"/>
      </w:pPr>
    </w:p>
    <w:p w14:paraId="52E5A239" w14:textId="22FACD13" w:rsidR="006C6D71" w:rsidRDefault="006C6D71" w:rsidP="00B51734">
      <w:pPr>
        <w:pStyle w:val="Intestazioneindice"/>
        <w:sectPr w:rsidR="006C6D71"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14:paraId="1D95334E" w14:textId="12194D6D" w:rsidR="006C6D71" w:rsidRPr="006C6D71" w:rsidRDefault="006C6D71">
      <w:pPr>
        <w:pStyle w:val="Sommario1"/>
        <w:tabs>
          <w:tab w:val="right" w:leader="dot" w:pos="9627"/>
        </w:tabs>
        <w:rPr>
          <w:sz w:val="32"/>
          <w:szCs w:val="32"/>
        </w:rPr>
      </w:pPr>
      <w:r w:rsidRPr="006C6D71">
        <w:rPr>
          <w:sz w:val="32"/>
          <w:szCs w:val="32"/>
        </w:rPr>
        <w:lastRenderedPageBreak/>
        <w:t>Indice:</w:t>
      </w:r>
    </w:p>
    <w:p w14:paraId="664D9299" w14:textId="378A619C" w:rsidR="006C6D71" w:rsidRDefault="006C6D71">
      <w:pPr>
        <w:pStyle w:val="Sommario1"/>
        <w:tabs>
          <w:tab w:val="right" w:leader="dot" w:pos="9627"/>
        </w:tabs>
        <w:rPr>
          <w:rFonts w:eastAsiaTheme="minorEastAsia" w:cstheme="minorBidi"/>
          <w:b w:val="0"/>
          <w:bCs w:val="0"/>
          <w:i w:val="0"/>
          <w:iCs w:val="0"/>
          <w:noProof/>
          <w:kern w:val="0"/>
        </w:rPr>
      </w:pPr>
      <w:r>
        <w:fldChar w:fldCharType="begin"/>
      </w:r>
      <w:r>
        <w:instrText xml:space="preserve"> TOC \o "1-3" \h \z \u </w:instrText>
      </w:r>
      <w:r>
        <w:fldChar w:fldCharType="separate"/>
      </w:r>
      <w:hyperlink w:anchor="_Toc116902556" w:history="1">
        <w:r w:rsidRPr="003C3CFC">
          <w:rPr>
            <w:rStyle w:val="Collegamentoipertestuale"/>
            <w:rFonts w:ascii="Arial" w:hAnsi="Arial" w:cs="Arial"/>
            <w:noProof/>
          </w:rPr>
          <w:t>1.0 Problem domain</w:t>
        </w:r>
        <w:r>
          <w:rPr>
            <w:noProof/>
            <w:webHidden/>
          </w:rPr>
          <w:tab/>
        </w:r>
        <w:r>
          <w:rPr>
            <w:noProof/>
            <w:webHidden/>
          </w:rPr>
          <w:fldChar w:fldCharType="begin"/>
        </w:r>
        <w:r>
          <w:rPr>
            <w:noProof/>
            <w:webHidden/>
          </w:rPr>
          <w:instrText xml:space="preserve"> PAGEREF _Toc116902556 \h </w:instrText>
        </w:r>
        <w:r>
          <w:rPr>
            <w:noProof/>
            <w:webHidden/>
          </w:rPr>
        </w:r>
        <w:r>
          <w:rPr>
            <w:noProof/>
            <w:webHidden/>
          </w:rPr>
          <w:fldChar w:fldCharType="separate"/>
        </w:r>
        <w:r w:rsidR="00DA4008">
          <w:rPr>
            <w:noProof/>
            <w:webHidden/>
          </w:rPr>
          <w:t>4</w:t>
        </w:r>
        <w:r>
          <w:rPr>
            <w:noProof/>
            <w:webHidden/>
          </w:rPr>
          <w:fldChar w:fldCharType="end"/>
        </w:r>
      </w:hyperlink>
    </w:p>
    <w:p w14:paraId="48FDEE91" w14:textId="218BE117" w:rsidR="006C6D71" w:rsidRDefault="00000000">
      <w:pPr>
        <w:pStyle w:val="Sommario1"/>
        <w:tabs>
          <w:tab w:val="right" w:leader="dot" w:pos="9627"/>
        </w:tabs>
        <w:rPr>
          <w:rFonts w:eastAsiaTheme="minorEastAsia" w:cstheme="minorBidi"/>
          <w:b w:val="0"/>
          <w:bCs w:val="0"/>
          <w:i w:val="0"/>
          <w:iCs w:val="0"/>
          <w:noProof/>
          <w:kern w:val="0"/>
        </w:rPr>
      </w:pPr>
      <w:hyperlink w:anchor="_Toc116902557" w:history="1">
        <w:r w:rsidR="006C6D71" w:rsidRPr="003C3CFC">
          <w:rPr>
            <w:rStyle w:val="Collegamentoipertestuale"/>
            <w:rFonts w:ascii="Arial" w:hAnsi="Arial" w:cs="Arial"/>
            <w:noProof/>
          </w:rPr>
          <w:t>2.0 Scenari</w:t>
        </w:r>
        <w:r w:rsidR="006C6D71">
          <w:rPr>
            <w:noProof/>
            <w:webHidden/>
          </w:rPr>
          <w:tab/>
        </w:r>
        <w:r w:rsidR="006C6D71">
          <w:rPr>
            <w:noProof/>
            <w:webHidden/>
          </w:rPr>
          <w:fldChar w:fldCharType="begin"/>
        </w:r>
        <w:r w:rsidR="006C6D71">
          <w:rPr>
            <w:noProof/>
            <w:webHidden/>
          </w:rPr>
          <w:instrText xml:space="preserve"> PAGEREF _Toc116902557 \h </w:instrText>
        </w:r>
        <w:r w:rsidR="006C6D71">
          <w:rPr>
            <w:noProof/>
            <w:webHidden/>
          </w:rPr>
        </w:r>
        <w:r w:rsidR="006C6D71">
          <w:rPr>
            <w:noProof/>
            <w:webHidden/>
          </w:rPr>
          <w:fldChar w:fldCharType="separate"/>
        </w:r>
        <w:r w:rsidR="00DA4008">
          <w:rPr>
            <w:noProof/>
            <w:webHidden/>
          </w:rPr>
          <w:t>4</w:t>
        </w:r>
        <w:r w:rsidR="006C6D71">
          <w:rPr>
            <w:noProof/>
            <w:webHidden/>
          </w:rPr>
          <w:fldChar w:fldCharType="end"/>
        </w:r>
      </w:hyperlink>
    </w:p>
    <w:p w14:paraId="50B61B99" w14:textId="6323D0F3" w:rsidR="006C6D71" w:rsidRDefault="00000000">
      <w:pPr>
        <w:pStyle w:val="Sommario1"/>
        <w:tabs>
          <w:tab w:val="right" w:leader="dot" w:pos="9627"/>
        </w:tabs>
        <w:rPr>
          <w:rFonts w:eastAsiaTheme="minorEastAsia" w:cstheme="minorBidi"/>
          <w:b w:val="0"/>
          <w:bCs w:val="0"/>
          <w:i w:val="0"/>
          <w:iCs w:val="0"/>
          <w:noProof/>
          <w:kern w:val="0"/>
        </w:rPr>
      </w:pPr>
      <w:hyperlink w:anchor="_Toc116902558" w:history="1">
        <w:r w:rsidR="006C6D71" w:rsidRPr="003C3CFC">
          <w:rPr>
            <w:rStyle w:val="Collegamentoipertestuale"/>
            <w:rFonts w:ascii="Arial" w:hAnsi="Arial" w:cs="Arial"/>
            <w:noProof/>
            <w:lang w:val="en-US"/>
          </w:rPr>
          <w:t>3.0 Requi</w:t>
        </w:r>
        <w:r w:rsidR="006C6D71" w:rsidRPr="003C3CFC">
          <w:rPr>
            <w:rStyle w:val="Collegamentoipertestuale"/>
            <w:rFonts w:ascii="Arial" w:hAnsi="Arial" w:cs="Arial"/>
            <w:noProof/>
            <w:lang w:val="en-US"/>
          </w:rPr>
          <w:t>s</w:t>
        </w:r>
        <w:r w:rsidR="006C6D71" w:rsidRPr="003C3CFC">
          <w:rPr>
            <w:rStyle w:val="Collegamentoipertestuale"/>
            <w:rFonts w:ascii="Arial" w:hAnsi="Arial" w:cs="Arial"/>
            <w:noProof/>
            <w:lang w:val="en-US"/>
          </w:rPr>
          <w:t>iti Funzionali</w:t>
        </w:r>
        <w:r w:rsidR="006C6D71">
          <w:rPr>
            <w:noProof/>
            <w:webHidden/>
          </w:rPr>
          <w:tab/>
        </w:r>
        <w:r w:rsidR="006C6D71">
          <w:rPr>
            <w:noProof/>
            <w:webHidden/>
          </w:rPr>
          <w:fldChar w:fldCharType="begin"/>
        </w:r>
        <w:r w:rsidR="006C6D71">
          <w:rPr>
            <w:noProof/>
            <w:webHidden/>
          </w:rPr>
          <w:instrText xml:space="preserve"> PAGEREF _Toc116902558 \h </w:instrText>
        </w:r>
        <w:r w:rsidR="006C6D71">
          <w:rPr>
            <w:noProof/>
            <w:webHidden/>
          </w:rPr>
        </w:r>
        <w:r w:rsidR="006C6D71">
          <w:rPr>
            <w:noProof/>
            <w:webHidden/>
          </w:rPr>
          <w:fldChar w:fldCharType="separate"/>
        </w:r>
        <w:r w:rsidR="00DA4008">
          <w:rPr>
            <w:noProof/>
            <w:webHidden/>
          </w:rPr>
          <w:t>7</w:t>
        </w:r>
        <w:r w:rsidR="006C6D71">
          <w:rPr>
            <w:noProof/>
            <w:webHidden/>
          </w:rPr>
          <w:fldChar w:fldCharType="end"/>
        </w:r>
      </w:hyperlink>
    </w:p>
    <w:p w14:paraId="754D9E23" w14:textId="41078FED" w:rsidR="006C6D71" w:rsidRDefault="00000000">
      <w:pPr>
        <w:pStyle w:val="Sommario1"/>
        <w:tabs>
          <w:tab w:val="right" w:leader="dot" w:pos="9627"/>
        </w:tabs>
        <w:rPr>
          <w:rFonts w:eastAsiaTheme="minorEastAsia" w:cstheme="minorBidi"/>
          <w:b w:val="0"/>
          <w:bCs w:val="0"/>
          <w:i w:val="0"/>
          <w:iCs w:val="0"/>
          <w:noProof/>
          <w:kern w:val="0"/>
        </w:rPr>
      </w:pPr>
      <w:hyperlink w:anchor="_Toc116902559" w:history="1">
        <w:r w:rsidR="006C6D71" w:rsidRPr="003C3CFC">
          <w:rPr>
            <w:rStyle w:val="Collegamentoipertestuale"/>
            <w:rFonts w:ascii="Arial" w:hAnsi="Arial" w:cs="Arial"/>
            <w:noProof/>
          </w:rPr>
          <w:t>4.0 Requisiti non funzionali</w:t>
        </w:r>
        <w:r w:rsidR="006C6D71">
          <w:rPr>
            <w:noProof/>
            <w:webHidden/>
          </w:rPr>
          <w:tab/>
        </w:r>
        <w:r w:rsidR="006C6D71">
          <w:rPr>
            <w:noProof/>
            <w:webHidden/>
          </w:rPr>
          <w:fldChar w:fldCharType="begin"/>
        </w:r>
        <w:r w:rsidR="006C6D71">
          <w:rPr>
            <w:noProof/>
            <w:webHidden/>
          </w:rPr>
          <w:instrText xml:space="preserve"> PAGEREF _Toc116902559 \h </w:instrText>
        </w:r>
        <w:r w:rsidR="006C6D71">
          <w:rPr>
            <w:noProof/>
            <w:webHidden/>
          </w:rPr>
        </w:r>
        <w:r w:rsidR="006C6D71">
          <w:rPr>
            <w:noProof/>
            <w:webHidden/>
          </w:rPr>
          <w:fldChar w:fldCharType="separate"/>
        </w:r>
        <w:r w:rsidR="00DA4008">
          <w:rPr>
            <w:noProof/>
            <w:webHidden/>
          </w:rPr>
          <w:t>8</w:t>
        </w:r>
        <w:r w:rsidR="006C6D71">
          <w:rPr>
            <w:noProof/>
            <w:webHidden/>
          </w:rPr>
          <w:fldChar w:fldCharType="end"/>
        </w:r>
      </w:hyperlink>
    </w:p>
    <w:p w14:paraId="3DB89196" w14:textId="17D25BAF" w:rsidR="006C6D71" w:rsidRDefault="00000000">
      <w:pPr>
        <w:pStyle w:val="Sommario1"/>
        <w:tabs>
          <w:tab w:val="right" w:leader="dot" w:pos="9627"/>
        </w:tabs>
        <w:rPr>
          <w:rFonts w:eastAsiaTheme="minorEastAsia" w:cstheme="minorBidi"/>
          <w:b w:val="0"/>
          <w:bCs w:val="0"/>
          <w:i w:val="0"/>
          <w:iCs w:val="0"/>
          <w:noProof/>
          <w:kern w:val="0"/>
        </w:rPr>
      </w:pPr>
      <w:hyperlink w:anchor="_Toc116902560" w:history="1">
        <w:r w:rsidR="006C6D71" w:rsidRPr="003C3CFC">
          <w:rPr>
            <w:rStyle w:val="Collegamentoipertestuale"/>
            <w:rFonts w:ascii="Arial" w:hAnsi="Arial" w:cs="Arial"/>
            <w:noProof/>
          </w:rPr>
          <w:t>4.0 Target Environment</w:t>
        </w:r>
        <w:r w:rsidR="006C6D71">
          <w:rPr>
            <w:noProof/>
            <w:webHidden/>
          </w:rPr>
          <w:tab/>
        </w:r>
        <w:r w:rsidR="006C6D71">
          <w:rPr>
            <w:noProof/>
            <w:webHidden/>
          </w:rPr>
          <w:fldChar w:fldCharType="begin"/>
        </w:r>
        <w:r w:rsidR="006C6D71">
          <w:rPr>
            <w:noProof/>
            <w:webHidden/>
          </w:rPr>
          <w:instrText xml:space="preserve"> PAGEREF _Toc116902560 \h </w:instrText>
        </w:r>
        <w:r w:rsidR="006C6D71">
          <w:rPr>
            <w:noProof/>
            <w:webHidden/>
          </w:rPr>
        </w:r>
        <w:r w:rsidR="006C6D71">
          <w:rPr>
            <w:noProof/>
            <w:webHidden/>
          </w:rPr>
          <w:fldChar w:fldCharType="separate"/>
        </w:r>
        <w:r w:rsidR="00DA4008">
          <w:rPr>
            <w:noProof/>
            <w:webHidden/>
          </w:rPr>
          <w:t>9</w:t>
        </w:r>
        <w:r w:rsidR="006C6D71">
          <w:rPr>
            <w:noProof/>
            <w:webHidden/>
          </w:rPr>
          <w:fldChar w:fldCharType="end"/>
        </w:r>
      </w:hyperlink>
    </w:p>
    <w:p w14:paraId="6CB5FE7B" w14:textId="1F073D89" w:rsidR="006C6D71" w:rsidRDefault="00000000">
      <w:pPr>
        <w:pStyle w:val="Sommario1"/>
        <w:tabs>
          <w:tab w:val="right" w:leader="dot" w:pos="9627"/>
        </w:tabs>
        <w:rPr>
          <w:rFonts w:eastAsiaTheme="minorEastAsia" w:cstheme="minorBidi"/>
          <w:b w:val="0"/>
          <w:bCs w:val="0"/>
          <w:i w:val="0"/>
          <w:iCs w:val="0"/>
          <w:noProof/>
          <w:kern w:val="0"/>
        </w:rPr>
      </w:pPr>
      <w:hyperlink w:anchor="_Toc116902561" w:history="1">
        <w:r w:rsidR="006C6D71" w:rsidRPr="003C3CFC">
          <w:rPr>
            <w:rStyle w:val="Collegamentoipertestuale"/>
            <w:rFonts w:ascii="Arial" w:hAnsi="Arial" w:cs="Arial"/>
            <w:noProof/>
            <w:lang w:val="en-US"/>
          </w:rPr>
          <w:t>5.0 Deliverables &amp; Deadlines</w:t>
        </w:r>
        <w:r w:rsidR="006C6D71">
          <w:rPr>
            <w:noProof/>
            <w:webHidden/>
          </w:rPr>
          <w:tab/>
        </w:r>
        <w:r w:rsidR="006C6D71">
          <w:rPr>
            <w:noProof/>
            <w:webHidden/>
          </w:rPr>
          <w:fldChar w:fldCharType="begin"/>
        </w:r>
        <w:r w:rsidR="006C6D71">
          <w:rPr>
            <w:noProof/>
            <w:webHidden/>
          </w:rPr>
          <w:instrText xml:space="preserve"> PAGEREF _Toc116902561 \h </w:instrText>
        </w:r>
        <w:r w:rsidR="006C6D71">
          <w:rPr>
            <w:noProof/>
            <w:webHidden/>
          </w:rPr>
        </w:r>
        <w:r w:rsidR="006C6D71">
          <w:rPr>
            <w:noProof/>
            <w:webHidden/>
          </w:rPr>
          <w:fldChar w:fldCharType="separate"/>
        </w:r>
        <w:r w:rsidR="00DA4008">
          <w:rPr>
            <w:noProof/>
            <w:webHidden/>
          </w:rPr>
          <w:t>9</w:t>
        </w:r>
        <w:r w:rsidR="006C6D71">
          <w:rPr>
            <w:noProof/>
            <w:webHidden/>
          </w:rPr>
          <w:fldChar w:fldCharType="end"/>
        </w:r>
      </w:hyperlink>
    </w:p>
    <w:p w14:paraId="1BB04D83" w14:textId="1CF0B078" w:rsidR="003E00FB" w:rsidRDefault="006C6D71" w:rsidP="006C6D71">
      <w:pPr>
        <w:pStyle w:val="Sommario5"/>
        <w:ind w:left="0"/>
      </w:pPr>
      <w:r>
        <w:fldChar w:fldCharType="end"/>
      </w:r>
    </w:p>
    <w:p w14:paraId="559A5A0E" w14:textId="24CE9A8F" w:rsidR="00484831" w:rsidRDefault="00484831" w:rsidP="00484831">
      <w:pPr>
        <w:pStyle w:val="Sommario5"/>
        <w:ind w:left="0"/>
        <w:sectPr w:rsidR="00484831" w:rsidSect="00B51734">
          <w:footnotePr>
            <w:pos w:val="beneathText"/>
          </w:footnotePr>
          <w:pgSz w:w="11905" w:h="16837"/>
          <w:pgMar w:top="1560" w:right="1134" w:bottom="1798" w:left="1134" w:header="1134" w:footer="1134" w:gutter="0"/>
          <w:cols w:space="720"/>
          <w:formProt w:val="0"/>
          <w:docGrid w:linePitch="312" w:charSpace="-6145"/>
        </w:sectPr>
      </w:pPr>
    </w:p>
    <w:p w14:paraId="774F93B9" w14:textId="759FC492" w:rsidR="00AF79E7" w:rsidRPr="00E20B0F" w:rsidRDefault="00FC38F8" w:rsidP="00484831">
      <w:pPr>
        <w:pStyle w:val="Titolo1"/>
        <w:spacing w:before="0"/>
        <w:rPr>
          <w:rFonts w:ascii="Arial" w:hAnsi="Arial" w:cs="Arial"/>
          <w:b/>
          <w:bCs/>
          <w:i/>
          <w:iCs/>
          <w:sz w:val="28"/>
          <w:szCs w:val="28"/>
        </w:rPr>
      </w:pPr>
      <w:bookmarkStart w:id="0" w:name="_Toc116902556"/>
      <w:r w:rsidRPr="00E20B0F">
        <w:rPr>
          <w:rFonts w:ascii="Arial" w:hAnsi="Arial" w:cs="Arial"/>
          <w:b/>
          <w:bCs/>
          <w:i/>
          <w:iCs/>
          <w:sz w:val="28"/>
          <w:szCs w:val="28"/>
        </w:rPr>
        <w:lastRenderedPageBreak/>
        <w:t xml:space="preserve">1.0 </w:t>
      </w:r>
      <w:proofErr w:type="spellStart"/>
      <w:r w:rsidRPr="00E20B0F">
        <w:rPr>
          <w:rFonts w:ascii="Arial" w:hAnsi="Arial" w:cs="Arial"/>
          <w:b/>
          <w:bCs/>
          <w:i/>
          <w:iCs/>
          <w:sz w:val="28"/>
          <w:szCs w:val="28"/>
        </w:rPr>
        <w:t>Problem</w:t>
      </w:r>
      <w:proofErr w:type="spellEnd"/>
      <w:r w:rsidRPr="00E20B0F">
        <w:rPr>
          <w:rFonts w:ascii="Arial" w:hAnsi="Arial" w:cs="Arial"/>
          <w:b/>
          <w:bCs/>
          <w:i/>
          <w:iCs/>
          <w:sz w:val="28"/>
          <w:szCs w:val="28"/>
        </w:rPr>
        <w:t xml:space="preserve"> </w:t>
      </w:r>
      <w:r w:rsidR="007D7E03" w:rsidRPr="00E20B0F">
        <w:rPr>
          <w:rFonts w:ascii="Arial" w:hAnsi="Arial" w:cs="Arial"/>
          <w:b/>
          <w:bCs/>
          <w:i/>
          <w:iCs/>
          <w:sz w:val="28"/>
          <w:szCs w:val="28"/>
        </w:rPr>
        <w:t>domain</w:t>
      </w:r>
      <w:bookmarkEnd w:id="0"/>
    </w:p>
    <w:p w14:paraId="5C6D11D3" w14:textId="77777777"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Negli ultimi anni il turismo ha avuto una crescita esponenziale. Sono sempre di più i viaggiatori che decidono di programmare le loro vacanze online. La maggior parte degli utenti riscontrano molteplici difficoltà nell’elaborare non soltanto un itinerario di viaggio logico, ma anche per completare l'acquisto del volo e la prenotazione di una camera al minor costo.  Una possibile soluzione a questo problema è offrire al potenziale cliente un “pacchetto viaggio”, ovvero la combinazione di più servizi come trasporto, alloggio, pensione e itinerario ad un costo vantaggioso. Travel Agency è un portale online che permette a un operatore turistico di aiutare i clienti nella programmazione della prossima vacanza, rendendo il processo di prenotazione più veloce e piacevole.</w:t>
      </w:r>
    </w:p>
    <w:p w14:paraId="5F51C45C" w14:textId="07B8DF1C"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operatore turistico, attraverso la piattaforma, deve poter creare uno o più pacchetti viaggio, modificarli ed eventualmente eliminarli. </w:t>
      </w:r>
      <w:r w:rsidR="00133AD0">
        <w:rPr>
          <w:rFonts w:ascii="Arial" w:hAnsi="Arial" w:cs="Arial"/>
        </w:rPr>
        <w:t>Inoltre,</w:t>
      </w:r>
      <w:r>
        <w:rPr>
          <w:rFonts w:ascii="Arial" w:hAnsi="Arial" w:cs="Arial"/>
        </w:rPr>
        <w:t xml:space="preserve"> Travel Agency prevede la figura di un amministratore, il quale deve</w:t>
      </w:r>
      <w:r w:rsidRPr="00FC38F8">
        <w:rPr>
          <w:rFonts w:ascii="Arial" w:hAnsi="Arial" w:cs="Arial"/>
        </w:rPr>
        <w:t xml:space="preserve"> essere </w:t>
      </w:r>
      <w:r>
        <w:rPr>
          <w:rFonts w:ascii="Arial" w:hAnsi="Arial" w:cs="Arial"/>
        </w:rPr>
        <w:t xml:space="preserve">in </w:t>
      </w:r>
      <w:r w:rsidRPr="00FC38F8">
        <w:rPr>
          <w:rFonts w:ascii="Arial" w:hAnsi="Arial" w:cs="Arial"/>
        </w:rPr>
        <w:t>grado di consultare tutti gli ordini effettuati sulla piattaforma e filtrarli per cliente o per data di prenotazione.</w:t>
      </w:r>
      <w:r>
        <w:rPr>
          <w:rFonts w:ascii="Arial" w:hAnsi="Arial" w:cs="Arial"/>
        </w:rPr>
        <w:t xml:space="preserve"> L’amministratore deve poter visualizzare i pacchetti con maggiore numero di vendita.</w:t>
      </w:r>
      <w:r w:rsidRPr="00FC38F8">
        <w:rPr>
          <w:rFonts w:ascii="Arial" w:hAnsi="Arial" w:cs="Arial"/>
        </w:rPr>
        <w:t xml:space="preserve"> </w:t>
      </w:r>
      <w:r>
        <w:rPr>
          <w:rFonts w:ascii="Arial" w:hAnsi="Arial" w:cs="Arial"/>
        </w:rPr>
        <w:t xml:space="preserve">Entrambi i gestori </w:t>
      </w:r>
      <w:r w:rsidRPr="00FC38F8">
        <w:rPr>
          <w:rFonts w:ascii="Arial" w:hAnsi="Arial" w:cs="Arial"/>
        </w:rPr>
        <w:t>dev</w:t>
      </w:r>
      <w:r>
        <w:rPr>
          <w:rFonts w:ascii="Arial" w:hAnsi="Arial" w:cs="Arial"/>
        </w:rPr>
        <w:t>ono</w:t>
      </w:r>
      <w:r w:rsidRPr="00FC38F8">
        <w:rPr>
          <w:rFonts w:ascii="Arial" w:hAnsi="Arial" w:cs="Arial"/>
        </w:rPr>
        <w:t xml:space="preserve"> avere la possibilità di navigare nell’intera piattaforma come se fosse</w:t>
      </w:r>
      <w:r>
        <w:rPr>
          <w:rFonts w:ascii="Arial" w:hAnsi="Arial" w:cs="Arial"/>
        </w:rPr>
        <w:t>ro</w:t>
      </w:r>
      <w:r w:rsidRPr="00FC38F8">
        <w:rPr>
          <w:rFonts w:ascii="Arial" w:hAnsi="Arial" w:cs="Arial"/>
        </w:rPr>
        <w:t xml:space="preserve"> un cliente, avendo la possibilità di eseguire un acquisto, inserire pacchetti nel carrello, etc.</w:t>
      </w:r>
    </w:p>
    <w:p w14:paraId="5EE6EF29" w14:textId="77777777" w:rsidR="00BE1F8A" w:rsidRPr="00FC38F8"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I pacchetti devono contenere tutte le informazioni inerenti ad un viaggio, come trasporto, durata, </w:t>
      </w:r>
      <w:proofErr w:type="gramStart"/>
      <w:r w:rsidRPr="00FC38F8">
        <w:rPr>
          <w:rFonts w:ascii="Arial" w:hAnsi="Arial" w:cs="Arial"/>
        </w:rPr>
        <w:t>location</w:t>
      </w:r>
      <w:proofErr w:type="gramEnd"/>
      <w:r w:rsidRPr="00FC38F8">
        <w:rPr>
          <w:rFonts w:ascii="Arial" w:hAnsi="Arial" w:cs="Arial"/>
        </w:rPr>
        <w:t>, etc. I pacchetti acquistati da un utente non possono subire modifiche da parte di operatori turistici.</w:t>
      </w:r>
    </w:p>
    <w:p w14:paraId="5C71EDC1" w14:textId="77777777" w:rsidR="00BE1F8A" w:rsidRDefault="00BE1F8A" w:rsidP="00BE1F8A">
      <w:pPr>
        <w:pStyle w:val="NormaleWeb"/>
        <w:shd w:val="clear" w:color="auto" w:fill="FFFFFF"/>
        <w:spacing w:before="0" w:beforeAutospacing="0" w:after="0" w:afterAutospacing="0"/>
        <w:ind w:left="360"/>
        <w:textAlignment w:val="baseline"/>
        <w:rPr>
          <w:rFonts w:ascii="Arial" w:hAnsi="Arial" w:cs="Arial"/>
        </w:rPr>
      </w:pPr>
      <w:r w:rsidRPr="00FC38F8">
        <w:rPr>
          <w:rFonts w:ascii="Arial" w:hAnsi="Arial" w:cs="Arial"/>
        </w:rPr>
        <w:t xml:space="preserve">Un utente guest deve avere la possibilità di aggiungere o eliminare pacchetti dal carrello ed effettuare ricerche in base alla destinazione. </w:t>
      </w:r>
      <w:bookmarkStart w:id="1" w:name="_Hlk116598182"/>
      <w:r w:rsidRPr="00FC38F8">
        <w:rPr>
          <w:rFonts w:ascii="Arial" w:hAnsi="Arial" w:cs="Arial"/>
        </w:rPr>
        <w:t>Per poter procedere all’acquisto di un pacchetto, occorre eseguire la registrazione come cliente e successivamente effettuare l’accesso.</w:t>
      </w:r>
      <w:bookmarkEnd w:id="1"/>
      <w:r w:rsidRPr="00FC38F8">
        <w:rPr>
          <w:rFonts w:ascii="Arial" w:hAnsi="Arial" w:cs="Arial"/>
        </w:rPr>
        <w:t xml:space="preserve"> Il cliente, oltre ad avere le stesse funzionalità dell’utente guest, deve poter finalizzare un acquisto, visualizzare la cronologia degli ordini eseguiti (eventualmente eliminandoli) e modificare le sue informazioni nella scheda anagrafica: nome, cognome, mail etc. </w:t>
      </w:r>
    </w:p>
    <w:p w14:paraId="28FBE780" w14:textId="77777777" w:rsid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62ECD4C4" w14:textId="77777777" w:rsidR="00FC38F8" w:rsidRPr="00FC38F8" w:rsidRDefault="00FC38F8" w:rsidP="00AF79E7">
      <w:pPr>
        <w:pStyle w:val="NormaleWeb"/>
        <w:shd w:val="clear" w:color="auto" w:fill="FFFFFF"/>
        <w:spacing w:before="0" w:beforeAutospacing="0" w:after="0" w:afterAutospacing="0"/>
        <w:ind w:left="360"/>
        <w:textAlignment w:val="baseline"/>
        <w:rPr>
          <w:rFonts w:ascii="Arial" w:hAnsi="Arial" w:cs="Arial"/>
        </w:rPr>
      </w:pPr>
    </w:p>
    <w:p w14:paraId="32AB570B" w14:textId="76F5804C" w:rsidR="00AF79E7" w:rsidRDefault="00FC38F8" w:rsidP="00E20B0F">
      <w:pPr>
        <w:pStyle w:val="Titolo1"/>
        <w:rPr>
          <w:rFonts w:ascii="Arial" w:hAnsi="Arial" w:cs="Arial"/>
          <w:b/>
          <w:bCs/>
          <w:i/>
          <w:iCs/>
          <w:sz w:val="28"/>
          <w:szCs w:val="28"/>
        </w:rPr>
      </w:pPr>
      <w:bookmarkStart w:id="2" w:name="_Toc116902557"/>
      <w:r w:rsidRPr="00E20B0F">
        <w:rPr>
          <w:rFonts w:ascii="Arial" w:hAnsi="Arial" w:cs="Arial"/>
          <w:b/>
          <w:bCs/>
          <w:i/>
          <w:iCs/>
          <w:sz w:val="28"/>
          <w:szCs w:val="28"/>
        </w:rPr>
        <w:t>2.0 Scenari</w:t>
      </w:r>
      <w:bookmarkEnd w:id="2"/>
    </w:p>
    <w:p w14:paraId="4347EE27" w14:textId="41008683" w:rsidR="0057295D" w:rsidRPr="0057295D" w:rsidRDefault="00F37EF0" w:rsidP="0057295D">
      <w:r>
        <w:rPr>
          <w:noProof/>
        </w:rPr>
        <mc:AlternateContent>
          <mc:Choice Requires="wps">
            <w:drawing>
              <wp:anchor distT="0" distB="0" distL="114300" distR="114300" simplePos="0" relativeHeight="251659264" behindDoc="0" locked="0" layoutInCell="1" allowOverlap="1" wp14:anchorId="4C351CEA" wp14:editId="7B5EA3DF">
                <wp:simplePos x="0" y="0"/>
                <wp:positionH relativeFrom="column">
                  <wp:posOffset>-137705</wp:posOffset>
                </wp:positionH>
                <wp:positionV relativeFrom="paragraph">
                  <wp:posOffset>82641</wp:posOffset>
                </wp:positionV>
                <wp:extent cx="6536871"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53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190F" id="Connettore dirit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5pt,6.5pt" to="503.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" strokecolor="black [3200]" strokeweight=".5pt">
                <v:stroke joinstyle="miter"/>
              </v:line>
            </w:pict>
          </mc:Fallback>
        </mc:AlternateContent>
      </w:r>
    </w:p>
    <w:p w14:paraId="4AA16F2B" w14:textId="77777777" w:rsidR="007E1181" w:rsidRDefault="007E1181" w:rsidP="007E1181">
      <w:pPr>
        <w:ind w:left="60"/>
        <w:rPr>
          <w:rFonts w:ascii="Arial" w:hAnsi="Arial" w:cs="Arial"/>
          <w:b/>
          <w:bCs/>
          <w:sz w:val="28"/>
          <w:szCs w:val="28"/>
        </w:rPr>
      </w:pPr>
    </w:p>
    <w:p w14:paraId="3C16CC70" w14:textId="34ADCE48" w:rsidR="007E1181" w:rsidRPr="00B84535" w:rsidRDefault="007E1181" w:rsidP="007E1181">
      <w:pPr>
        <w:ind w:left="60"/>
        <w:rPr>
          <w:rFonts w:ascii="Arial" w:hAnsi="Arial" w:cs="Arial"/>
          <w:b/>
          <w:bCs/>
          <w:sz w:val="28"/>
          <w:szCs w:val="28"/>
        </w:rPr>
      </w:pPr>
      <w:r w:rsidRPr="00B84535">
        <w:rPr>
          <w:rFonts w:ascii="Arial" w:hAnsi="Arial" w:cs="Arial"/>
          <w:b/>
          <w:bCs/>
          <w:sz w:val="28"/>
          <w:szCs w:val="28"/>
        </w:rPr>
        <w:t>Scenario:</w:t>
      </w:r>
      <w:r w:rsidR="00D61ECC">
        <w:rPr>
          <w:rFonts w:ascii="Arial" w:hAnsi="Arial" w:cs="Arial"/>
          <w:b/>
          <w:bCs/>
          <w:sz w:val="28"/>
          <w:szCs w:val="28"/>
        </w:rPr>
        <w:t xml:space="preserve"> A</w:t>
      </w:r>
      <w:r>
        <w:rPr>
          <w:rFonts w:ascii="Arial" w:hAnsi="Arial" w:cs="Arial"/>
          <w:b/>
          <w:bCs/>
          <w:sz w:val="28"/>
          <w:szCs w:val="28"/>
        </w:rPr>
        <w:t>cquisto pacchetto viaggio</w:t>
      </w:r>
      <w:r w:rsidR="00D61ECC">
        <w:rPr>
          <w:rFonts w:ascii="Arial" w:hAnsi="Arial" w:cs="Arial"/>
          <w:b/>
          <w:bCs/>
          <w:sz w:val="28"/>
          <w:szCs w:val="28"/>
        </w:rPr>
        <w:t xml:space="preserve"> come guest</w:t>
      </w:r>
    </w:p>
    <w:p w14:paraId="51ADAF9D" w14:textId="77777777" w:rsidR="007E1181" w:rsidRDefault="007E1181" w:rsidP="007E118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Utente non autenticato: Giovanni Storti</w:t>
      </w:r>
    </w:p>
    <w:p w14:paraId="21DB0699" w14:textId="123D243E" w:rsidR="007E1181" w:rsidRDefault="007E1181" w:rsidP="0057295D">
      <w:pPr>
        <w:ind w:left="60"/>
        <w:rPr>
          <w:rFonts w:ascii="Arial" w:hAnsi="Arial" w:cs="Arial"/>
          <w:b/>
          <w:bCs/>
          <w:sz w:val="28"/>
          <w:szCs w:val="28"/>
        </w:rPr>
      </w:pPr>
      <w:r>
        <w:rPr>
          <w:rFonts w:ascii="Arial" w:hAnsi="Arial" w:cs="Arial"/>
          <w:b/>
          <w:bCs/>
          <w:sz w:val="28"/>
          <w:szCs w:val="28"/>
        </w:rPr>
        <w:tab/>
      </w:r>
    </w:p>
    <w:p w14:paraId="7C23A1F3" w14:textId="1223FB93" w:rsidR="007E1181" w:rsidRDefault="007E1181" w:rsidP="00FC4B5C">
      <w:pPr>
        <w:pStyle w:val="Paragrafoelenco"/>
        <w:ind w:left="780"/>
        <w:rPr>
          <w:rFonts w:ascii="Arial" w:hAnsi="Arial" w:cs="Arial"/>
        </w:rPr>
      </w:pPr>
      <w:r w:rsidRPr="007E1181">
        <w:rPr>
          <w:rFonts w:ascii="Arial" w:hAnsi="Arial" w:cs="Arial"/>
        </w:rPr>
        <w:t>L</w:t>
      </w:r>
      <w:r>
        <w:rPr>
          <w:rFonts w:ascii="Arial" w:hAnsi="Arial" w:cs="Arial"/>
        </w:rPr>
        <w:t xml:space="preserve">’utente </w:t>
      </w:r>
      <w:r w:rsidRPr="00B84535">
        <w:rPr>
          <w:rFonts w:ascii="Arial" w:hAnsi="Arial" w:cs="Arial"/>
        </w:rPr>
        <w:t>guest si trova nella homepage del sito</w:t>
      </w:r>
      <w:r>
        <w:rPr>
          <w:rFonts w:ascii="Arial" w:hAnsi="Arial" w:cs="Arial"/>
        </w:rPr>
        <w:t xml:space="preserve"> e decide di voler visualizzare pacchetti viaggio per Lisbona. Attraverso la barra di ricerca inserisce “Lisbona” e </w:t>
      </w:r>
      <w:r w:rsidR="00AD154C">
        <w:rPr>
          <w:rFonts w:ascii="Arial" w:hAnsi="Arial" w:cs="Arial"/>
        </w:rPr>
        <w:t>clicca il pulsante di</w:t>
      </w:r>
      <w:r w:rsidR="00CD3FAC">
        <w:rPr>
          <w:rFonts w:ascii="Arial" w:hAnsi="Arial" w:cs="Arial"/>
        </w:rPr>
        <w:t xml:space="preserve"> ricerca</w:t>
      </w:r>
      <w:r>
        <w:rPr>
          <w:rFonts w:ascii="Arial" w:hAnsi="Arial" w:cs="Arial"/>
        </w:rPr>
        <w:t xml:space="preserve">. Il sistema mostra a Giovanni tutti i pacchetti disponibili per Lisbona. Giovanni seleziona </w:t>
      </w:r>
      <w:r w:rsidR="00897ABA">
        <w:rPr>
          <w:rFonts w:ascii="Arial" w:hAnsi="Arial" w:cs="Arial"/>
        </w:rPr>
        <w:t>uno dei pacchetti e visualizza la pagina del pacchetto. I</w:t>
      </w:r>
      <w:r w:rsidRPr="00B252A1">
        <w:rPr>
          <w:rFonts w:ascii="Arial" w:hAnsi="Arial" w:cs="Arial"/>
        </w:rPr>
        <w:t>nserisce il numero di persone che prenderanno parte al viaggio insieme alla data di partenza</w:t>
      </w:r>
      <w:r w:rsidR="00897ABA">
        <w:rPr>
          <w:rFonts w:ascii="Arial" w:hAnsi="Arial" w:cs="Arial"/>
        </w:rPr>
        <w:t xml:space="preserve"> e </w:t>
      </w:r>
      <w:r w:rsidRPr="00B252A1">
        <w:rPr>
          <w:rFonts w:ascii="Arial" w:hAnsi="Arial" w:cs="Arial"/>
        </w:rPr>
        <w:t>aggiunge il pacchetto al carrello</w:t>
      </w:r>
      <w:r w:rsidR="00897ABA">
        <w:rPr>
          <w:rFonts w:ascii="Arial" w:hAnsi="Arial" w:cs="Arial"/>
        </w:rPr>
        <w:t>. Giovanni decide di completare l’acquisto e accede al carrello cliccando sull’icona carrello. I</w:t>
      </w:r>
      <w:r w:rsidR="00897ABA" w:rsidRPr="00B252A1">
        <w:rPr>
          <w:rFonts w:ascii="Arial" w:hAnsi="Arial" w:cs="Arial"/>
        </w:rPr>
        <w:t>l sistema mostra il carrello a schermo</w:t>
      </w:r>
      <w:r w:rsidR="00897ABA">
        <w:rPr>
          <w:rFonts w:ascii="Arial" w:hAnsi="Arial" w:cs="Arial"/>
        </w:rPr>
        <w:t xml:space="preserve">. Giovanni clicca su “Acquista” ma non essendo registrato il sistema </w:t>
      </w:r>
      <w:r w:rsidR="009A41F9">
        <w:rPr>
          <w:rFonts w:ascii="Arial" w:hAnsi="Arial" w:cs="Arial"/>
        </w:rPr>
        <w:t xml:space="preserve">reindirizza </w:t>
      </w:r>
      <w:r w:rsidR="00897ABA">
        <w:rPr>
          <w:rFonts w:ascii="Arial" w:hAnsi="Arial" w:cs="Arial"/>
        </w:rPr>
        <w:t>l</w:t>
      </w:r>
      <w:r w:rsidR="009A41F9">
        <w:rPr>
          <w:rFonts w:ascii="Arial" w:hAnsi="Arial" w:cs="Arial"/>
        </w:rPr>
        <w:t>’utente alla pagina di autenticazione</w:t>
      </w:r>
      <w:r w:rsidR="009F046B">
        <w:rPr>
          <w:rFonts w:ascii="Arial" w:hAnsi="Arial" w:cs="Arial"/>
        </w:rPr>
        <w:t>.</w:t>
      </w:r>
      <w:r w:rsidR="009A41F9">
        <w:rPr>
          <w:rFonts w:ascii="Arial" w:hAnsi="Arial" w:cs="Arial"/>
        </w:rPr>
        <w:t xml:space="preserve"> </w:t>
      </w:r>
      <w:r w:rsidR="00897ABA">
        <w:rPr>
          <w:rFonts w:ascii="Arial" w:hAnsi="Arial" w:cs="Arial"/>
        </w:rPr>
        <w:t>Giovanni</w:t>
      </w:r>
      <w:r w:rsidR="009A41F9">
        <w:rPr>
          <w:rFonts w:ascii="Arial" w:hAnsi="Arial" w:cs="Arial"/>
        </w:rPr>
        <w:t>, non disponendo di un account, s</w:t>
      </w:r>
      <w:r w:rsidR="000A4473">
        <w:rPr>
          <w:rFonts w:ascii="Arial" w:hAnsi="Arial" w:cs="Arial"/>
        </w:rPr>
        <w:t xml:space="preserve">ceglie di registrarsi </w:t>
      </w:r>
      <w:r w:rsidR="00234772">
        <w:rPr>
          <w:rFonts w:ascii="Arial" w:hAnsi="Arial" w:cs="Arial"/>
        </w:rPr>
        <w:t xml:space="preserve">e il sistema lo reindirizza alla schermata di registrazione. </w:t>
      </w:r>
      <w:r w:rsidR="00234772" w:rsidRPr="00B252A1">
        <w:rPr>
          <w:rFonts w:ascii="Arial" w:hAnsi="Arial" w:cs="Arial"/>
        </w:rPr>
        <w:t xml:space="preserve">L’utente inserisce le credenziali con cui vuole </w:t>
      </w:r>
      <w:r w:rsidR="00A22719">
        <w:rPr>
          <w:rFonts w:ascii="Arial" w:hAnsi="Arial" w:cs="Arial"/>
        </w:rPr>
        <w:lastRenderedPageBreak/>
        <w:t>registrarsi</w:t>
      </w:r>
      <w:r w:rsidR="00234772" w:rsidRPr="00B252A1">
        <w:rPr>
          <w:rFonts w:ascii="Arial" w:hAnsi="Arial" w:cs="Arial"/>
        </w:rPr>
        <w:t xml:space="preserve">, username: </w:t>
      </w:r>
      <w:proofErr w:type="spellStart"/>
      <w:r w:rsidR="00234772" w:rsidRPr="00B252A1">
        <w:rPr>
          <w:rFonts w:ascii="Arial" w:hAnsi="Arial" w:cs="Arial"/>
        </w:rPr>
        <w:t>GiovanniS</w:t>
      </w:r>
      <w:proofErr w:type="spellEnd"/>
      <w:r w:rsidR="00234772" w:rsidRPr="00B252A1">
        <w:rPr>
          <w:rFonts w:ascii="Arial" w:hAnsi="Arial" w:cs="Arial"/>
        </w:rPr>
        <w:t xml:space="preserve"> e password: Pluto123 e inserisce il suo nome: Giovanni, il cognome: Storti e l’e-mail: </w:t>
      </w:r>
      <w:hyperlink r:id="rId20" w:history="1">
        <w:r w:rsidR="00234772" w:rsidRPr="00B252A1">
          <w:rPr>
            <w:rStyle w:val="Collegamentoipertestuale"/>
            <w:rFonts w:ascii="Arial" w:hAnsi="Arial" w:cs="Arial"/>
          </w:rPr>
          <w:t>giovannis@gmail.com</w:t>
        </w:r>
      </w:hyperlink>
      <w:r w:rsidR="00234772" w:rsidRPr="00B252A1">
        <w:rPr>
          <w:rFonts w:ascii="Arial" w:hAnsi="Arial" w:cs="Arial"/>
        </w:rPr>
        <w:t>. L’utente clicca sul pulsante di creazione account e il sistema chiede all’utente se vuole registrarsi come cliente o come operatore turistico. Il cliente sceglie di registrarsi come cliente e il sistema lo riporta al</w:t>
      </w:r>
      <w:r w:rsidR="00C131EB">
        <w:rPr>
          <w:rFonts w:ascii="Arial" w:hAnsi="Arial" w:cs="Arial"/>
        </w:rPr>
        <w:t xml:space="preserve"> carrello</w:t>
      </w:r>
      <w:r w:rsidR="000A338C">
        <w:rPr>
          <w:rFonts w:ascii="Arial" w:hAnsi="Arial" w:cs="Arial"/>
        </w:rPr>
        <w:t xml:space="preserve">. Giovanni </w:t>
      </w:r>
      <w:r w:rsidR="00AF7428">
        <w:rPr>
          <w:rFonts w:ascii="Arial" w:hAnsi="Arial" w:cs="Arial"/>
        </w:rPr>
        <w:t xml:space="preserve">non ha ancora un metodo di pagamento registrato sul </w:t>
      </w:r>
      <w:proofErr w:type="gramStart"/>
      <w:r w:rsidR="00AF7428">
        <w:rPr>
          <w:rFonts w:ascii="Arial" w:hAnsi="Arial" w:cs="Arial"/>
        </w:rPr>
        <w:t>sistema</w:t>
      </w:r>
      <w:r w:rsidR="00A21293">
        <w:rPr>
          <w:rFonts w:ascii="Arial" w:hAnsi="Arial" w:cs="Arial"/>
        </w:rPr>
        <w:t>, quindi</w:t>
      </w:r>
      <w:proofErr w:type="gramEnd"/>
      <w:r w:rsidR="00A21293">
        <w:rPr>
          <w:rFonts w:ascii="Arial" w:hAnsi="Arial" w:cs="Arial"/>
        </w:rPr>
        <w:t xml:space="preserve"> </w:t>
      </w:r>
      <w:r w:rsidR="0089409E">
        <w:rPr>
          <w:rFonts w:ascii="Arial" w:hAnsi="Arial" w:cs="Arial"/>
        </w:rPr>
        <w:t>aggiunge un metodo di pagamento</w:t>
      </w:r>
      <w:r w:rsidR="00187802">
        <w:rPr>
          <w:rFonts w:ascii="Arial" w:hAnsi="Arial" w:cs="Arial"/>
        </w:rPr>
        <w:t xml:space="preserve"> inserendo </w:t>
      </w:r>
      <w:r w:rsidR="00E155AF">
        <w:rPr>
          <w:rFonts w:ascii="Arial" w:hAnsi="Arial" w:cs="Arial"/>
        </w:rPr>
        <w:t xml:space="preserve">il numero di carta: </w:t>
      </w:r>
      <w:r w:rsidR="009503B0">
        <w:rPr>
          <w:rFonts w:ascii="Arial" w:hAnsi="Arial" w:cs="Arial"/>
        </w:rPr>
        <w:t>5333 1234 5678 9123, la data di scadenza</w:t>
      </w:r>
      <w:r w:rsidR="00F52E11">
        <w:rPr>
          <w:rFonts w:ascii="Arial" w:hAnsi="Arial" w:cs="Arial"/>
        </w:rPr>
        <w:t xml:space="preserve">: </w:t>
      </w:r>
      <w:r w:rsidR="000665BF">
        <w:rPr>
          <w:rFonts w:ascii="Arial" w:hAnsi="Arial" w:cs="Arial"/>
        </w:rPr>
        <w:t xml:space="preserve">12/27 e il </w:t>
      </w:r>
      <w:proofErr w:type="spellStart"/>
      <w:r w:rsidR="000665BF">
        <w:rPr>
          <w:rFonts w:ascii="Arial" w:hAnsi="Arial" w:cs="Arial"/>
        </w:rPr>
        <w:t>cvv</w:t>
      </w:r>
      <w:proofErr w:type="spellEnd"/>
      <w:r w:rsidR="000665BF">
        <w:rPr>
          <w:rFonts w:ascii="Arial" w:hAnsi="Arial" w:cs="Arial"/>
        </w:rPr>
        <w:t>: 123</w:t>
      </w:r>
      <w:r w:rsidR="001C1E0C">
        <w:rPr>
          <w:rFonts w:ascii="Arial" w:hAnsi="Arial" w:cs="Arial"/>
        </w:rPr>
        <w:t>. Il sistema controlla la validità dei dati inseriti, il controllo ha esito positivo e Giovanni finalizza l’acquisto del pacchetto viaggio</w:t>
      </w:r>
      <w:r w:rsidR="00D555AA">
        <w:rPr>
          <w:rFonts w:ascii="Arial" w:hAnsi="Arial" w:cs="Arial"/>
        </w:rPr>
        <w:t xml:space="preserve">. </w:t>
      </w:r>
      <w:r w:rsidR="00D555AA" w:rsidRPr="00B252A1">
        <w:rPr>
          <w:rFonts w:ascii="Arial" w:hAnsi="Arial" w:cs="Arial"/>
        </w:rPr>
        <w:t xml:space="preserve">Il sistema chiede conferma al cliente, che conferma la volontà di procedere all’acquisto. </w:t>
      </w:r>
      <w:r w:rsidR="00880777">
        <w:rPr>
          <w:rFonts w:ascii="Arial" w:hAnsi="Arial" w:cs="Arial"/>
        </w:rPr>
        <w:t xml:space="preserve">Il sistema reindirizza l’utente </w:t>
      </w:r>
      <w:r w:rsidR="00A21293">
        <w:rPr>
          <w:rFonts w:ascii="Arial" w:hAnsi="Arial" w:cs="Arial"/>
        </w:rPr>
        <w:t>alla pagina di visualizzazione degli ordini</w:t>
      </w:r>
      <w:r w:rsidR="00FC4B5C">
        <w:rPr>
          <w:rFonts w:ascii="Arial" w:hAnsi="Arial" w:cs="Arial"/>
        </w:rPr>
        <w:t xml:space="preserve"> effettuati.</w:t>
      </w:r>
    </w:p>
    <w:p w14:paraId="3C8FF7CC" w14:textId="77777777" w:rsidR="00DA701B" w:rsidRPr="00FC4B5C" w:rsidRDefault="00DA701B" w:rsidP="00FC4B5C">
      <w:pPr>
        <w:pStyle w:val="Paragrafoelenco"/>
        <w:ind w:left="780"/>
        <w:rPr>
          <w:rFonts w:ascii="Arial" w:hAnsi="Arial" w:cs="Arial"/>
        </w:rPr>
      </w:pPr>
    </w:p>
    <w:p w14:paraId="6A927C75" w14:textId="30668D6F" w:rsidR="00B252A1" w:rsidRPr="00DA701B" w:rsidRDefault="0068403B" w:rsidP="00B252A1">
      <w:pPr>
        <w:rPr>
          <w:rFonts w:ascii="Arial" w:hAnsi="Arial" w:cs="Arial"/>
          <w:b/>
          <w:bCs/>
          <w:sz w:val="28"/>
          <w:szCs w:val="28"/>
        </w:rPr>
      </w:pPr>
      <w:r>
        <w:rPr>
          <w:noProof/>
        </w:rPr>
        <mc:AlternateContent>
          <mc:Choice Requires="wps">
            <w:drawing>
              <wp:anchor distT="0" distB="0" distL="114300" distR="114300" simplePos="0" relativeHeight="251687936" behindDoc="0" locked="0" layoutInCell="1" allowOverlap="1" wp14:anchorId="5EDE4444" wp14:editId="6EF971B5">
                <wp:simplePos x="0" y="0"/>
                <wp:positionH relativeFrom="column">
                  <wp:posOffset>2399</wp:posOffset>
                </wp:positionH>
                <wp:positionV relativeFrom="paragraph">
                  <wp:posOffset>51223</wp:posOffset>
                </wp:positionV>
                <wp:extent cx="6332855" cy="0"/>
                <wp:effectExtent l="0" t="0" r="17145" b="12700"/>
                <wp:wrapNone/>
                <wp:docPr id="18" name="Connettore diritto 18"/>
                <wp:cNvGraphicFramePr/>
                <a:graphic xmlns:a="http://schemas.openxmlformats.org/drawingml/2006/main">
                  <a:graphicData uri="http://schemas.microsoft.com/office/word/2010/wordprocessingShape">
                    <wps:wsp>
                      <wps:cNvCnPr/>
                      <wps:spPr>
                        <a:xfrm>
                          <a:off x="0" y="0"/>
                          <a:ext cx="6332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0A083" id="Connettore diritto 1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05pt" to="498.85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" strokecolor="black [3200]" strokeweight=".5pt">
                <v:stroke joinstyle="miter"/>
              </v:line>
            </w:pict>
          </mc:Fallback>
        </mc:AlternateContent>
      </w:r>
    </w:p>
    <w:p w14:paraId="23CB3CA0" w14:textId="7B233E8F"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 xml:space="preserve">Scenario: </w:t>
      </w:r>
      <w:r w:rsidR="00A9261B">
        <w:rPr>
          <w:rFonts w:ascii="Arial" w:hAnsi="Arial" w:cs="Arial"/>
          <w:b/>
          <w:bCs/>
          <w:sz w:val="28"/>
          <w:szCs w:val="28"/>
        </w:rPr>
        <w:t>A</w:t>
      </w:r>
      <w:r w:rsidRPr="00B84535">
        <w:rPr>
          <w:rFonts w:ascii="Arial" w:hAnsi="Arial" w:cs="Arial"/>
          <w:b/>
          <w:bCs/>
          <w:sz w:val="28"/>
          <w:szCs w:val="28"/>
        </w:rPr>
        <w:t>cquisto pacchetto viaggio</w:t>
      </w:r>
      <w:r w:rsidR="00A9261B">
        <w:rPr>
          <w:rFonts w:ascii="Arial" w:hAnsi="Arial" w:cs="Arial"/>
          <w:b/>
          <w:bCs/>
          <w:sz w:val="28"/>
          <w:szCs w:val="28"/>
        </w:rPr>
        <w:t xml:space="preserve"> come cliente</w:t>
      </w:r>
    </w:p>
    <w:p w14:paraId="46E187C3" w14:textId="4FDFDBE4" w:rsidR="00B84535" w:rsidRDefault="00B84535" w:rsidP="00AB5421">
      <w:pPr>
        <w:ind w:left="60" w:firstLine="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5A039A69" w14:textId="77777777" w:rsidR="00B252A1" w:rsidRPr="00B84535" w:rsidRDefault="00B252A1" w:rsidP="00AB5421">
      <w:pPr>
        <w:ind w:left="60" w:firstLine="60"/>
        <w:rPr>
          <w:rFonts w:ascii="Arial" w:hAnsi="Arial" w:cs="Arial"/>
        </w:rPr>
      </w:pPr>
    </w:p>
    <w:p w14:paraId="20885782" w14:textId="716B7CCD" w:rsidR="00B84535" w:rsidRDefault="00B84535" w:rsidP="00B252A1">
      <w:pPr>
        <w:pStyle w:val="Paragrafoelenco"/>
        <w:ind w:left="480"/>
        <w:rPr>
          <w:rFonts w:ascii="Arial" w:hAnsi="Arial" w:cs="Arial"/>
        </w:rPr>
      </w:pPr>
      <w:r w:rsidRPr="00B84535">
        <w:rPr>
          <w:rFonts w:ascii="Arial" w:hAnsi="Arial" w:cs="Arial"/>
        </w:rPr>
        <w:t xml:space="preserve">Il cliente Mario Rossi si autentica sulla piattaforma TravelAgency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w:t>
      </w:r>
      <w:r w:rsidRPr="00B252A1">
        <w:rPr>
          <w:rFonts w:ascii="Arial" w:hAnsi="Arial" w:cs="Arial"/>
        </w:rPr>
        <w:t xml:space="preserve"> Il cliente Mario Rossi scorre nella homepage del sito fino a trovare un pacchetto viaggio di suo interesse: “Barcellona in arte”. Il cliente seleziona il pacchetto e inserisce il numero di persone che prenderanno parte al viaggio, insieme alla data di partenza. Il cliente aggiunge il pacchetto al carrello, il sistema mostra il carrello a schermo. Il</w:t>
      </w:r>
      <w:r w:rsidR="00D555AA">
        <w:rPr>
          <w:rFonts w:ascii="Arial" w:hAnsi="Arial" w:cs="Arial"/>
        </w:rPr>
        <w:t xml:space="preserve"> cliente ha già un metodo di pagamento salvato nel sistema</w:t>
      </w:r>
      <w:r w:rsidR="001F63C9">
        <w:rPr>
          <w:rFonts w:ascii="Arial" w:hAnsi="Arial" w:cs="Arial"/>
        </w:rPr>
        <w:t>, ma decide di cambiarlo selezionando la funzionalità corrispondente</w:t>
      </w:r>
      <w:r w:rsidRPr="00B252A1">
        <w:rPr>
          <w:rFonts w:ascii="Arial" w:hAnsi="Arial" w:cs="Arial"/>
        </w:rPr>
        <w:t>.</w:t>
      </w:r>
      <w:r w:rsidR="001F63C9">
        <w:rPr>
          <w:rFonts w:ascii="Arial" w:hAnsi="Arial" w:cs="Arial"/>
        </w:rPr>
        <w:t xml:space="preserve"> Inserisc</w:t>
      </w:r>
      <w:r w:rsidR="00A82994">
        <w:rPr>
          <w:rFonts w:ascii="Arial" w:hAnsi="Arial" w:cs="Arial"/>
        </w:rPr>
        <w:t xml:space="preserve">e </w:t>
      </w:r>
      <w:r w:rsidR="001F63C9">
        <w:rPr>
          <w:rFonts w:ascii="Arial" w:hAnsi="Arial" w:cs="Arial"/>
        </w:rPr>
        <w:t>i dati del nuovo metodo di pagamento quali</w:t>
      </w:r>
      <w:r w:rsidR="00A82994">
        <w:rPr>
          <w:rFonts w:ascii="Arial" w:hAnsi="Arial" w:cs="Arial"/>
        </w:rPr>
        <w:t xml:space="preserve"> numero di carta: 5333 1234 5678 9123, la data di scadenza: 12/27 e il </w:t>
      </w:r>
      <w:proofErr w:type="spellStart"/>
      <w:r w:rsidR="00A82994">
        <w:rPr>
          <w:rFonts w:ascii="Arial" w:hAnsi="Arial" w:cs="Arial"/>
        </w:rPr>
        <w:t>cvv</w:t>
      </w:r>
      <w:proofErr w:type="spellEnd"/>
      <w:r w:rsidR="00A82994">
        <w:rPr>
          <w:rFonts w:ascii="Arial" w:hAnsi="Arial" w:cs="Arial"/>
        </w:rPr>
        <w:t>: 123.</w:t>
      </w:r>
      <w:r w:rsidR="007921F7">
        <w:rPr>
          <w:rFonts w:ascii="Arial" w:hAnsi="Arial" w:cs="Arial"/>
        </w:rPr>
        <w:t xml:space="preserve"> Il sistema controlla i dati, il controllo ha esito positivo e il nuovo metodo di pagamento viene salvato. Il cliente procede quindi all’acquisto </w:t>
      </w:r>
      <w:r w:rsidR="00ED633D">
        <w:rPr>
          <w:rFonts w:ascii="Arial" w:hAnsi="Arial" w:cs="Arial"/>
        </w:rPr>
        <w:t xml:space="preserve">e </w:t>
      </w:r>
      <w:r w:rsidRPr="00B252A1">
        <w:rPr>
          <w:rFonts w:ascii="Arial" w:hAnsi="Arial" w:cs="Arial"/>
        </w:rPr>
        <w:t>Il sistema chiede conferma al cliente, che conferma la volontà di procedere all’acquisto. Il sistema dopo l’acquisto torna sulla schermata di riepilogo degli ordini. Il cliente visualizza i suoi ordini, controllando il numero del suo ultimo ordine, che risulta: #ORD-153235.</w:t>
      </w:r>
      <w:r w:rsidR="00A9261B">
        <w:rPr>
          <w:rFonts w:ascii="Arial" w:hAnsi="Arial" w:cs="Arial"/>
        </w:rPr>
        <w:t xml:space="preserve"> Il cliente </w:t>
      </w:r>
      <w:r w:rsidR="00D75BF0">
        <w:rPr>
          <w:rFonts w:ascii="Arial" w:hAnsi="Arial" w:cs="Arial"/>
        </w:rPr>
        <w:t xml:space="preserve">Mario Rossi clicca sull’ordine #ORD-15325 e il sistema lo reindirizza alla schermata di visualizzazione di dettagli ordini. Il cliente controlla </w:t>
      </w:r>
      <w:r w:rsidR="00A3064D">
        <w:rPr>
          <w:rFonts w:ascii="Arial" w:hAnsi="Arial" w:cs="Arial"/>
        </w:rPr>
        <w:t xml:space="preserve">i dati inseriti in fase di </w:t>
      </w:r>
      <w:r w:rsidR="00532F13">
        <w:rPr>
          <w:rFonts w:ascii="Arial" w:hAnsi="Arial" w:cs="Arial"/>
        </w:rPr>
        <w:t xml:space="preserve">registrazione, </w:t>
      </w:r>
      <w:r w:rsidR="00E25D51">
        <w:rPr>
          <w:rFonts w:ascii="Arial" w:hAnsi="Arial" w:cs="Arial"/>
        </w:rPr>
        <w:t>pacchetto viaggio per due persone, data di partenza: 02/</w:t>
      </w:r>
      <w:r w:rsidR="00C466BC">
        <w:rPr>
          <w:rFonts w:ascii="Arial" w:hAnsi="Arial" w:cs="Arial"/>
        </w:rPr>
        <w:t>12/2022 ed esegue la disconnessione dal sistema.</w:t>
      </w:r>
    </w:p>
    <w:p w14:paraId="2057F014" w14:textId="4F68ECDD" w:rsidR="00F37EF0" w:rsidRPr="00B84535" w:rsidRDefault="0068403B" w:rsidP="00B252A1">
      <w:pPr>
        <w:pStyle w:val="Paragrafoelenco"/>
        <w:ind w:left="480"/>
        <w:rPr>
          <w:rFonts w:ascii="Arial" w:hAnsi="Arial" w:cs="Arial"/>
        </w:rPr>
      </w:pPr>
      <w:r>
        <w:rPr>
          <w:noProof/>
        </w:rPr>
        <mc:AlternateContent>
          <mc:Choice Requires="wps">
            <w:drawing>
              <wp:anchor distT="0" distB="0" distL="114300" distR="114300" simplePos="0" relativeHeight="251677696" behindDoc="0" locked="0" layoutInCell="1" allowOverlap="1" wp14:anchorId="671B3313" wp14:editId="0857FE43">
                <wp:simplePos x="0" y="0"/>
                <wp:positionH relativeFrom="column">
                  <wp:posOffset>2399</wp:posOffset>
                </wp:positionH>
                <wp:positionV relativeFrom="paragraph">
                  <wp:posOffset>178647</wp:posOffset>
                </wp:positionV>
                <wp:extent cx="6264698" cy="0"/>
                <wp:effectExtent l="0" t="0" r="9525" b="12700"/>
                <wp:wrapNone/>
                <wp:docPr id="13" name="Connettore diritto 13"/>
                <wp:cNvGraphicFramePr/>
                <a:graphic xmlns:a="http://schemas.openxmlformats.org/drawingml/2006/main">
                  <a:graphicData uri="http://schemas.microsoft.com/office/word/2010/wordprocessingShape">
                    <wps:wsp>
                      <wps:cNvCnPr/>
                      <wps:spPr>
                        <a:xfrm>
                          <a:off x="0" y="0"/>
                          <a:ext cx="6264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CF06" id="Connettore diritto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05pt" to="493.5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" strokecolor="black [3200]" strokeweight=".5pt">
                <v:stroke joinstyle="miter"/>
              </v:line>
            </w:pict>
          </mc:Fallback>
        </mc:AlternateContent>
      </w:r>
    </w:p>
    <w:p w14:paraId="2991D611" w14:textId="0E90430C" w:rsidR="00B84535" w:rsidRPr="00B84535" w:rsidRDefault="00B84535" w:rsidP="00AB5421">
      <w:pPr>
        <w:ind w:left="60"/>
        <w:rPr>
          <w:rFonts w:ascii="Arial" w:hAnsi="Arial" w:cs="Arial"/>
        </w:rPr>
      </w:pPr>
    </w:p>
    <w:p w14:paraId="5ACE1AB9"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ordine.</w:t>
      </w:r>
    </w:p>
    <w:p w14:paraId="2FE40F2A" w14:textId="3E2F9468" w:rsidR="00B84535" w:rsidRDefault="00B84535" w:rsidP="00AB5421">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425D423B" w14:textId="77777777" w:rsidR="00B252A1" w:rsidRPr="00B84535" w:rsidRDefault="00B252A1" w:rsidP="00AB5421">
      <w:pPr>
        <w:ind w:left="60" w:firstLine="360"/>
        <w:rPr>
          <w:rFonts w:ascii="Arial" w:hAnsi="Arial" w:cs="Arial"/>
        </w:rPr>
      </w:pPr>
    </w:p>
    <w:p w14:paraId="5FB50035" w14:textId="0314CD21" w:rsidR="00B84535" w:rsidRPr="00B252A1" w:rsidRDefault="00B84535" w:rsidP="00B252A1">
      <w:pPr>
        <w:pStyle w:val="Paragrafoelenco"/>
        <w:ind w:left="780"/>
        <w:rPr>
          <w:rFonts w:ascii="Arial" w:hAnsi="Arial" w:cs="Arial"/>
        </w:rPr>
      </w:pPr>
      <w:r w:rsidRPr="00B84535">
        <w:rPr>
          <w:rFonts w:ascii="Arial" w:hAnsi="Arial" w:cs="Arial"/>
        </w:rPr>
        <w:t xml:space="preserve">Il cliente Mario Rossi si autentica sulla piattaforma TravelAgency inserendo le sue 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 homepage del sito. </w:t>
      </w:r>
      <w:r w:rsidRPr="00B252A1">
        <w:rPr>
          <w:rFonts w:ascii="Arial" w:hAnsi="Arial" w:cs="Arial"/>
        </w:rPr>
        <w:t>Il cliente porta il mouse sull’icona del suo account e accede alla funzionalità di visualizzazione degli ordini. Il cliente scorre la lista degli ordini fino a trovare l’ordine #ORD-153235 e lo seleziona. Il cliente visualizza la schermata di riepilogo dell’ordine, contenente il nome del pacchetto, il costo totale, il costo a persona, la data di partenza e il numero di persone e seleziona la funzionalità di eliminazione dell’ordine. Il sistema chiede conferma della scelta</w:t>
      </w:r>
      <w:r w:rsidR="003773B3">
        <w:rPr>
          <w:rFonts w:ascii="Arial" w:hAnsi="Arial" w:cs="Arial"/>
        </w:rPr>
        <w:t xml:space="preserve">, </w:t>
      </w:r>
      <w:r w:rsidRPr="00B252A1">
        <w:rPr>
          <w:rFonts w:ascii="Arial" w:hAnsi="Arial" w:cs="Arial"/>
        </w:rPr>
        <w:t>il cliente la conferma e ritorna sulla pagina di elenco ordini.</w:t>
      </w:r>
    </w:p>
    <w:p w14:paraId="3DD5D462" w14:textId="6373EEEB" w:rsidR="00B84535" w:rsidRDefault="0068403B" w:rsidP="00AB5421">
      <w:pPr>
        <w:ind w:left="60"/>
        <w:rPr>
          <w:rFonts w:ascii="Arial" w:hAnsi="Arial" w:cs="Arial"/>
        </w:rPr>
      </w:pPr>
      <w:r>
        <w:rPr>
          <w:noProof/>
        </w:rPr>
        <mc:AlternateContent>
          <mc:Choice Requires="wps">
            <w:drawing>
              <wp:anchor distT="0" distB="0" distL="114300" distR="114300" simplePos="0" relativeHeight="251675648" behindDoc="0" locked="0" layoutInCell="1" allowOverlap="1" wp14:anchorId="6AB9A20E" wp14:editId="362FA238">
                <wp:simplePos x="0" y="0"/>
                <wp:positionH relativeFrom="column">
                  <wp:posOffset>2399</wp:posOffset>
                </wp:positionH>
                <wp:positionV relativeFrom="paragraph">
                  <wp:posOffset>172720</wp:posOffset>
                </wp:positionV>
                <wp:extent cx="6264698" cy="0"/>
                <wp:effectExtent l="0" t="0" r="9525" b="12700"/>
                <wp:wrapNone/>
                <wp:docPr id="12" name="Connettore diritto 12"/>
                <wp:cNvGraphicFramePr/>
                <a:graphic xmlns:a="http://schemas.openxmlformats.org/drawingml/2006/main">
                  <a:graphicData uri="http://schemas.microsoft.com/office/word/2010/wordprocessingShape">
                    <wps:wsp>
                      <wps:cNvCnPr/>
                      <wps:spPr>
                        <a:xfrm>
                          <a:off x="0" y="0"/>
                          <a:ext cx="6264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C4ED8" id="Connettore diritto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6pt" to="493.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" strokecolor="black [3200]" strokeweight=".5pt">
                <v:stroke joinstyle="miter"/>
              </v:line>
            </w:pict>
          </mc:Fallback>
        </mc:AlternateContent>
      </w:r>
    </w:p>
    <w:p w14:paraId="4EA01DD9" w14:textId="09858CB7" w:rsidR="00F37EF0" w:rsidRPr="00B84535" w:rsidRDefault="00F37EF0" w:rsidP="00AB5421">
      <w:pPr>
        <w:ind w:left="60"/>
        <w:rPr>
          <w:rFonts w:ascii="Arial" w:hAnsi="Arial" w:cs="Arial"/>
        </w:rPr>
      </w:pPr>
    </w:p>
    <w:p w14:paraId="6E6C26D0" w14:textId="47638375" w:rsidR="009A3FF5" w:rsidRPr="00B84535" w:rsidRDefault="009A3FF5" w:rsidP="009A3FF5">
      <w:pPr>
        <w:ind w:left="60"/>
        <w:rPr>
          <w:rFonts w:ascii="Arial" w:hAnsi="Arial" w:cs="Arial"/>
          <w:b/>
          <w:bCs/>
          <w:sz w:val="28"/>
          <w:szCs w:val="28"/>
        </w:rPr>
      </w:pPr>
      <w:r w:rsidRPr="00B84535">
        <w:rPr>
          <w:rFonts w:ascii="Arial" w:hAnsi="Arial" w:cs="Arial"/>
          <w:b/>
          <w:bCs/>
          <w:sz w:val="28"/>
          <w:szCs w:val="28"/>
        </w:rPr>
        <w:t>Scenario:</w:t>
      </w:r>
      <w:r>
        <w:rPr>
          <w:rFonts w:ascii="Arial" w:hAnsi="Arial" w:cs="Arial"/>
          <w:b/>
          <w:bCs/>
          <w:sz w:val="28"/>
          <w:szCs w:val="28"/>
        </w:rPr>
        <w:t xml:space="preserve"> modifica profilo</w:t>
      </w:r>
      <w:r w:rsidRPr="00B84535">
        <w:rPr>
          <w:rFonts w:ascii="Arial" w:hAnsi="Arial" w:cs="Arial"/>
          <w:b/>
          <w:bCs/>
          <w:sz w:val="28"/>
          <w:szCs w:val="28"/>
        </w:rPr>
        <w:t>.</w:t>
      </w:r>
    </w:p>
    <w:p w14:paraId="4619E250" w14:textId="4C6FC18C" w:rsidR="009A3FF5" w:rsidRDefault="009A3FF5" w:rsidP="009A3FF5">
      <w:pPr>
        <w:ind w:left="60" w:firstLine="3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Cliente: Mario Rossi</w:t>
      </w:r>
    </w:p>
    <w:p w14:paraId="1C21C8C3" w14:textId="77777777" w:rsidR="00441F19" w:rsidRDefault="00441F19" w:rsidP="009A3FF5">
      <w:pPr>
        <w:ind w:left="60" w:firstLine="360"/>
        <w:rPr>
          <w:rFonts w:ascii="Arial" w:hAnsi="Arial" w:cs="Arial"/>
        </w:rPr>
      </w:pPr>
    </w:p>
    <w:p w14:paraId="57EE866C" w14:textId="77777777" w:rsidR="00441F19" w:rsidRDefault="00441F19" w:rsidP="009A3FF5">
      <w:pPr>
        <w:ind w:left="60" w:firstLine="360"/>
        <w:rPr>
          <w:rFonts w:ascii="Arial" w:hAnsi="Arial" w:cs="Arial"/>
        </w:rPr>
      </w:pPr>
      <w:r w:rsidRPr="00B84535">
        <w:rPr>
          <w:rFonts w:ascii="Arial" w:hAnsi="Arial" w:cs="Arial"/>
        </w:rPr>
        <w:t>Il cliente Mario Rossi si autentica sulla piattaforma TravelAgency inserendo le</w:t>
      </w:r>
    </w:p>
    <w:p w14:paraId="7660FB10" w14:textId="0F4ED886" w:rsidR="00441F19" w:rsidRDefault="00441F19" w:rsidP="00441F19">
      <w:pPr>
        <w:ind w:left="420"/>
        <w:rPr>
          <w:rFonts w:ascii="Arial" w:hAnsi="Arial" w:cs="Arial"/>
        </w:rPr>
      </w:pPr>
      <w:r>
        <w:rPr>
          <w:rFonts w:ascii="Arial" w:hAnsi="Arial" w:cs="Arial"/>
        </w:rPr>
        <w:t>s</w:t>
      </w:r>
      <w:r w:rsidRPr="00B84535">
        <w:rPr>
          <w:rFonts w:ascii="Arial" w:hAnsi="Arial" w:cs="Arial"/>
        </w:rPr>
        <w:t>u</w:t>
      </w:r>
      <w:r>
        <w:rPr>
          <w:rFonts w:ascii="Arial" w:hAnsi="Arial" w:cs="Arial"/>
        </w:rPr>
        <w:t xml:space="preserve">e </w:t>
      </w:r>
      <w:r w:rsidRPr="00B84535">
        <w:rPr>
          <w:rFonts w:ascii="Arial" w:hAnsi="Arial" w:cs="Arial"/>
        </w:rPr>
        <w:t xml:space="preserve">credenziali, username </w:t>
      </w:r>
      <w:proofErr w:type="spellStart"/>
      <w:r w:rsidRPr="00B84535">
        <w:rPr>
          <w:rFonts w:ascii="Arial" w:hAnsi="Arial" w:cs="Arial"/>
        </w:rPr>
        <w:t>MarioRoss</w:t>
      </w:r>
      <w:proofErr w:type="spellEnd"/>
      <w:r w:rsidRPr="00B84535">
        <w:rPr>
          <w:rFonts w:ascii="Arial" w:hAnsi="Arial" w:cs="Arial"/>
        </w:rPr>
        <w:t xml:space="preserve"> e password Topolino123 e accede alla</w:t>
      </w:r>
      <w:r>
        <w:rPr>
          <w:rFonts w:ascii="Arial" w:hAnsi="Arial" w:cs="Arial"/>
        </w:rPr>
        <w:t xml:space="preserve"> </w:t>
      </w:r>
      <w:r w:rsidRPr="00B84535">
        <w:rPr>
          <w:rFonts w:ascii="Arial" w:hAnsi="Arial" w:cs="Arial"/>
        </w:rPr>
        <w:t>homepage del sito.</w:t>
      </w:r>
      <w:r>
        <w:rPr>
          <w:rFonts w:ascii="Arial" w:hAnsi="Arial" w:cs="Arial"/>
        </w:rPr>
        <w:t xml:space="preserve"> Il cliente decide di modificare l’indirizzo mail, quindi, clicca sull’icona del suo account e accede al suo profilo. Visualizza la schermata dei suoi dati, individua l’indirizzo mail </w:t>
      </w:r>
      <w:hyperlink r:id="rId21" w:history="1">
        <w:r w:rsidR="003773B3" w:rsidRPr="00B1688F">
          <w:rPr>
            <w:rStyle w:val="Collegamentoipertestuale"/>
            <w:rFonts w:ascii="Arial" w:hAnsi="Arial" w:cs="Arial"/>
          </w:rPr>
          <w:t>marioross22@gmail.com</w:t>
        </w:r>
      </w:hyperlink>
      <w:r w:rsidR="003773B3">
        <w:rPr>
          <w:rFonts w:ascii="Arial" w:hAnsi="Arial" w:cs="Arial"/>
        </w:rPr>
        <w:t xml:space="preserve"> </w:t>
      </w:r>
      <w:r>
        <w:rPr>
          <w:rFonts w:ascii="Arial" w:hAnsi="Arial" w:cs="Arial"/>
        </w:rPr>
        <w:t>lo sostituisce</w:t>
      </w:r>
      <w:r w:rsidR="003773B3">
        <w:rPr>
          <w:rFonts w:ascii="Arial" w:hAnsi="Arial" w:cs="Arial"/>
        </w:rPr>
        <w:t xml:space="preserve"> con </w:t>
      </w:r>
      <w:hyperlink r:id="rId22" w:history="1">
        <w:r w:rsidR="003773B3" w:rsidRPr="00B1688F">
          <w:rPr>
            <w:rStyle w:val="Collegamentoipertestuale"/>
            <w:rFonts w:ascii="Arial" w:hAnsi="Arial" w:cs="Arial"/>
          </w:rPr>
          <w:t>mario.rossi@gmail.com</w:t>
        </w:r>
      </w:hyperlink>
      <w:r w:rsidR="003773B3">
        <w:rPr>
          <w:rFonts w:ascii="Arial" w:hAnsi="Arial" w:cs="Arial"/>
        </w:rPr>
        <w:t xml:space="preserve"> </w:t>
      </w:r>
      <w:r>
        <w:rPr>
          <w:rFonts w:ascii="Arial" w:hAnsi="Arial" w:cs="Arial"/>
        </w:rPr>
        <w:t xml:space="preserve">. Il cliente conferma la modifica e </w:t>
      </w:r>
      <w:r w:rsidR="003773B3">
        <w:rPr>
          <w:rFonts w:ascii="Arial" w:hAnsi="Arial" w:cs="Arial"/>
        </w:rPr>
        <w:t>visualizza nuovamente la schermata del suo profilo con le modifiche apportate.</w:t>
      </w:r>
    </w:p>
    <w:p w14:paraId="2C3C70BE" w14:textId="1AE03DA2" w:rsidR="00B84535" w:rsidRPr="00B84535" w:rsidRDefault="0068403B" w:rsidP="00AB5421">
      <w:pPr>
        <w:ind w:left="60"/>
        <w:rPr>
          <w:rFonts w:ascii="Arial" w:hAnsi="Arial" w:cs="Arial"/>
        </w:rPr>
      </w:pPr>
      <w:r>
        <w:rPr>
          <w:noProof/>
        </w:rPr>
        <mc:AlternateContent>
          <mc:Choice Requires="wps">
            <w:drawing>
              <wp:anchor distT="0" distB="0" distL="114300" distR="114300" simplePos="0" relativeHeight="251673600" behindDoc="0" locked="0" layoutInCell="1" allowOverlap="1" wp14:anchorId="5283B232" wp14:editId="07E25CB5">
                <wp:simplePos x="0" y="0"/>
                <wp:positionH relativeFrom="column">
                  <wp:posOffset>2398</wp:posOffset>
                </wp:positionH>
                <wp:positionV relativeFrom="paragraph">
                  <wp:posOffset>171521</wp:posOffset>
                </wp:positionV>
                <wp:extent cx="6129867" cy="0"/>
                <wp:effectExtent l="0" t="0" r="17145" b="12700"/>
                <wp:wrapNone/>
                <wp:docPr id="11" name="Connettore diritto 11"/>
                <wp:cNvGraphicFramePr/>
                <a:graphic xmlns:a="http://schemas.openxmlformats.org/drawingml/2006/main">
                  <a:graphicData uri="http://schemas.microsoft.com/office/word/2010/wordprocessingShape">
                    <wps:wsp>
                      <wps:cNvCnPr/>
                      <wps:spPr>
                        <a:xfrm>
                          <a:off x="0" y="0"/>
                          <a:ext cx="6129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2DB93" id="Connettore dirit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5pt" to="482.8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" strokecolor="black [3200]" strokeweight=".5pt">
                <v:stroke joinstyle="miter"/>
              </v:line>
            </w:pict>
          </mc:Fallback>
        </mc:AlternateContent>
      </w:r>
    </w:p>
    <w:p w14:paraId="25BE00D7" w14:textId="4E07C368" w:rsidR="00B84535" w:rsidRPr="00B84535" w:rsidRDefault="00B84535" w:rsidP="00AB5421">
      <w:pPr>
        <w:ind w:left="60"/>
        <w:rPr>
          <w:rFonts w:ascii="Arial" w:hAnsi="Arial" w:cs="Arial"/>
        </w:rPr>
      </w:pPr>
    </w:p>
    <w:p w14:paraId="05330D74"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Inserimento pacchetto viaggio.</w:t>
      </w:r>
    </w:p>
    <w:p w14:paraId="1297CA59" w14:textId="77777777" w:rsidR="00B84535" w:rsidRP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5B559BA8" w14:textId="0D672387" w:rsidR="00B84535" w:rsidRPr="00B252A1" w:rsidRDefault="00B84535" w:rsidP="00B252A1">
      <w:pPr>
        <w:pStyle w:val="Paragrafoelenco"/>
        <w:ind w:left="780"/>
        <w:rPr>
          <w:rFonts w:ascii="Arial" w:hAnsi="Arial" w:cs="Arial"/>
        </w:rPr>
      </w:pPr>
      <w:r w:rsidRPr="00B84535">
        <w:rPr>
          <w:rFonts w:ascii="Arial" w:hAnsi="Arial" w:cs="Arial"/>
        </w:rPr>
        <w:t>L’operatore turistico Simone Parisi si autentica sulla piattaforma TravelAgency inserendo le sue credenziali, WorldTourer00 e password Pippo123</w:t>
      </w:r>
      <w:r w:rsidRPr="00B252A1">
        <w:rPr>
          <w:rFonts w:ascii="Arial" w:hAnsi="Arial" w:cs="Arial"/>
        </w:rPr>
        <w:t xml:space="preserve"> e seleziona di voler operare come operatore turistico, accede quindi alla homepage del sito. L’operatore accede alla funzionalità di creazione pacchetto viaggio e visualizza la schermata di creazione. L’operatore inserisce il titolo “Roma romantica” e inserisce la descrizione del pacchetto, il numero di giorni di pernottamento, il trasporto, il costo ed inserisce tre immagini. L’operatore clicca sul pulsante di creazione pacchetto e il sistema mostra a schermo un messaggio di avvenuta creazione. Il sistema riporta l’operatore sulla homepage del sito.</w:t>
      </w:r>
    </w:p>
    <w:p w14:paraId="7E415F9C" w14:textId="17F3A7EC" w:rsidR="00B84535" w:rsidRPr="00B84535" w:rsidRDefault="00F37EF0" w:rsidP="00AB5421">
      <w:pPr>
        <w:ind w:left="60"/>
        <w:rPr>
          <w:rFonts w:ascii="Arial" w:hAnsi="Arial" w:cs="Arial"/>
          <w:b/>
          <w:bCs/>
          <w:sz w:val="28"/>
          <w:szCs w:val="28"/>
        </w:rPr>
      </w:pPr>
      <w:r>
        <w:rPr>
          <w:noProof/>
        </w:rPr>
        <mc:AlternateContent>
          <mc:Choice Requires="wps">
            <w:drawing>
              <wp:anchor distT="0" distB="0" distL="114300" distR="114300" simplePos="0" relativeHeight="251671552" behindDoc="0" locked="0" layoutInCell="1" allowOverlap="1" wp14:anchorId="4F35C488" wp14:editId="5832E8DF">
                <wp:simplePos x="0" y="0"/>
                <wp:positionH relativeFrom="column">
                  <wp:posOffset>2398</wp:posOffset>
                </wp:positionH>
                <wp:positionV relativeFrom="paragraph">
                  <wp:posOffset>205387</wp:posOffset>
                </wp:positionV>
                <wp:extent cx="6129655" cy="0"/>
                <wp:effectExtent l="0" t="0" r="17145" b="12700"/>
                <wp:wrapNone/>
                <wp:docPr id="10" name="Connettore diritto 10"/>
                <wp:cNvGraphicFramePr/>
                <a:graphic xmlns:a="http://schemas.openxmlformats.org/drawingml/2006/main">
                  <a:graphicData uri="http://schemas.microsoft.com/office/word/2010/wordprocessingShape">
                    <wps:wsp>
                      <wps:cNvCnPr/>
                      <wps:spPr>
                        <a:xfrm>
                          <a:off x="0" y="0"/>
                          <a:ext cx="6129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3F537" id="Connettore diritto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15pt" to="482.8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" strokecolor="black [3200]" strokeweight=".5pt">
                <v:stroke joinstyle="miter"/>
              </v:line>
            </w:pict>
          </mc:Fallback>
        </mc:AlternateContent>
      </w:r>
    </w:p>
    <w:p w14:paraId="2CFDCCDF" w14:textId="5E7DB773" w:rsidR="00B84535" w:rsidRPr="00B84535" w:rsidRDefault="00B84535" w:rsidP="00AB5421">
      <w:pPr>
        <w:ind w:left="60"/>
        <w:rPr>
          <w:rFonts w:ascii="Arial" w:hAnsi="Arial" w:cs="Arial"/>
          <w:b/>
          <w:bCs/>
          <w:sz w:val="28"/>
          <w:szCs w:val="28"/>
        </w:rPr>
      </w:pPr>
    </w:p>
    <w:p w14:paraId="1FA961C1"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modifica pacchetto viaggio.</w:t>
      </w:r>
    </w:p>
    <w:p w14:paraId="4017DB51" w14:textId="48CAAFDC" w:rsid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22C95F25" w14:textId="77777777" w:rsidR="00B252A1" w:rsidRPr="00B84535" w:rsidRDefault="00B252A1" w:rsidP="00AB5421">
      <w:pPr>
        <w:ind w:left="60"/>
        <w:rPr>
          <w:rFonts w:ascii="Arial" w:hAnsi="Arial" w:cs="Arial"/>
        </w:rPr>
      </w:pPr>
    </w:p>
    <w:p w14:paraId="304C7F43" w14:textId="55211490" w:rsidR="00B84535" w:rsidRPr="00B252A1" w:rsidRDefault="00B84535" w:rsidP="00B252A1">
      <w:pPr>
        <w:pStyle w:val="Paragrafoelenco"/>
        <w:ind w:left="780"/>
        <w:rPr>
          <w:rFonts w:ascii="Arial" w:hAnsi="Arial" w:cs="Arial"/>
        </w:rPr>
      </w:pPr>
      <w:r w:rsidRPr="00B84535">
        <w:rPr>
          <w:rFonts w:ascii="Arial" w:hAnsi="Arial" w:cs="Arial"/>
        </w:rPr>
        <w:t xml:space="preserve">L’operatore turistico Simone Parisi si autentica sulla piattaforma TravelAgency inserendo le sue credenziali, WorldTourer00 e password Pippo123 </w:t>
      </w:r>
      <w:r w:rsidRPr="00B252A1">
        <w:rPr>
          <w:rFonts w:ascii="Arial" w:hAnsi="Arial" w:cs="Arial"/>
        </w:rPr>
        <w:t>e seleziona di voler operare come operatore turistico, accede quindi alla homepage del sito. L’operatore accede alla funzionalità di modifica pa</w:t>
      </w:r>
      <w:r w:rsidR="00B252A1" w:rsidRPr="00B252A1">
        <w:rPr>
          <w:rFonts w:ascii="Arial" w:hAnsi="Arial" w:cs="Arial"/>
        </w:rPr>
        <w:t>c</w:t>
      </w:r>
      <w:r w:rsidRPr="00B252A1">
        <w:rPr>
          <w:rFonts w:ascii="Arial" w:hAnsi="Arial" w:cs="Arial"/>
        </w:rPr>
        <w:t xml:space="preserve">chetto viaggio e visualizza una schermata con l’elenco dei pacchetti viaggio disponibili sul sito. L’operatore scorre nella pagina fino a trovare il pacchetto “Dubai esotica” e clicca il pulsante di modifica corrispondente. Il sistema porta l’operatore nella schermata di modifica. L’operatore modifica il costo, da 2.999€ a 3.999€ e la durata del viaggio, da 7 a 12 giorni. L’operatore clicca sul pulsante di modifica pacchetto e il sistema chiede conferma all’operatore e l’operatore conferma e ritorna alla homepage. </w:t>
      </w:r>
    </w:p>
    <w:p w14:paraId="01BAEA43" w14:textId="5C6DC102" w:rsidR="00B84535" w:rsidRPr="00B84535" w:rsidRDefault="0068403B" w:rsidP="00AB5421">
      <w:pPr>
        <w:ind w:left="60"/>
        <w:rPr>
          <w:rFonts w:ascii="Arial" w:hAnsi="Arial" w:cs="Arial"/>
        </w:rPr>
      </w:pPr>
      <w:r>
        <w:rPr>
          <w:noProof/>
        </w:rPr>
        <mc:AlternateContent>
          <mc:Choice Requires="wps">
            <w:drawing>
              <wp:anchor distT="0" distB="0" distL="114300" distR="114300" simplePos="0" relativeHeight="251681792" behindDoc="0" locked="0" layoutInCell="1" allowOverlap="1" wp14:anchorId="12F238F8" wp14:editId="19CF405A">
                <wp:simplePos x="0" y="0"/>
                <wp:positionH relativeFrom="column">
                  <wp:posOffset>2399</wp:posOffset>
                </wp:positionH>
                <wp:positionV relativeFrom="paragraph">
                  <wp:posOffset>180904</wp:posOffset>
                </wp:positionV>
                <wp:extent cx="6050844" cy="0"/>
                <wp:effectExtent l="0" t="0" r="7620" b="12700"/>
                <wp:wrapNone/>
                <wp:docPr id="15" name="Connettore diritto 15"/>
                <wp:cNvGraphicFramePr/>
                <a:graphic xmlns:a="http://schemas.openxmlformats.org/drawingml/2006/main">
                  <a:graphicData uri="http://schemas.microsoft.com/office/word/2010/wordprocessingShape">
                    <wps:wsp>
                      <wps:cNvCnPr/>
                      <wps:spPr>
                        <a:xfrm>
                          <a:off x="0" y="0"/>
                          <a:ext cx="60508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3ADE9" id="Connettore diritto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25pt" to="476.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" strokecolor="black [3200]" strokeweight=".5pt">
                <v:stroke joinstyle="miter"/>
              </v:line>
            </w:pict>
          </mc:Fallback>
        </mc:AlternateContent>
      </w:r>
    </w:p>
    <w:p w14:paraId="7AB9B34D" w14:textId="45EAD157" w:rsidR="00B84535" w:rsidRPr="00B84535" w:rsidRDefault="00B84535" w:rsidP="00AB5421">
      <w:pPr>
        <w:ind w:left="60"/>
        <w:rPr>
          <w:rFonts w:ascii="Arial" w:hAnsi="Arial" w:cs="Arial"/>
        </w:rPr>
      </w:pPr>
    </w:p>
    <w:p w14:paraId="41207C33" w14:textId="77777777" w:rsidR="00B84535" w:rsidRPr="00B84535" w:rsidRDefault="00B84535" w:rsidP="00AB5421">
      <w:pPr>
        <w:ind w:left="60"/>
        <w:rPr>
          <w:rFonts w:ascii="Arial" w:hAnsi="Arial" w:cs="Arial"/>
          <w:b/>
          <w:bCs/>
          <w:sz w:val="28"/>
          <w:szCs w:val="28"/>
        </w:rPr>
      </w:pPr>
      <w:r w:rsidRPr="00B84535">
        <w:rPr>
          <w:rFonts w:ascii="Arial" w:hAnsi="Arial" w:cs="Arial"/>
          <w:b/>
          <w:bCs/>
          <w:sz w:val="28"/>
          <w:szCs w:val="28"/>
        </w:rPr>
        <w:t>Scenario: eliminazione pacchetto viaggio.</w:t>
      </w:r>
    </w:p>
    <w:p w14:paraId="1649783D" w14:textId="3C5626E4" w:rsidR="00B84535" w:rsidRDefault="00B84535" w:rsidP="00AB5421">
      <w:pPr>
        <w:ind w:left="60"/>
        <w:rPr>
          <w:rFonts w:ascii="Arial" w:hAnsi="Arial" w:cs="Arial"/>
        </w:rPr>
      </w:pPr>
      <w:r w:rsidRPr="00B84535">
        <w:rPr>
          <w:rFonts w:ascii="Arial" w:hAnsi="Arial" w:cs="Arial"/>
          <w:b/>
          <w:bCs/>
          <w:sz w:val="28"/>
          <w:szCs w:val="28"/>
        </w:rPr>
        <w:t xml:space="preserve">Attori partecipanti: </w:t>
      </w:r>
      <w:r w:rsidRPr="00B84535">
        <w:rPr>
          <w:rFonts w:ascii="Arial" w:hAnsi="Arial" w:cs="Arial"/>
        </w:rPr>
        <w:t>Operatore turistico: Simone Parisi</w:t>
      </w:r>
    </w:p>
    <w:p w14:paraId="501ED66A" w14:textId="77777777" w:rsidR="00B252A1" w:rsidRPr="00B84535" w:rsidRDefault="00B252A1" w:rsidP="00AB5421">
      <w:pPr>
        <w:ind w:left="60"/>
        <w:rPr>
          <w:rFonts w:ascii="Arial" w:hAnsi="Arial" w:cs="Arial"/>
        </w:rPr>
      </w:pPr>
    </w:p>
    <w:p w14:paraId="0F0C8E5F" w14:textId="69249ADE" w:rsidR="00B84535" w:rsidRPr="00B252A1" w:rsidRDefault="00B84535" w:rsidP="00B252A1">
      <w:pPr>
        <w:pStyle w:val="Paragrafoelenco"/>
        <w:ind w:left="780"/>
        <w:rPr>
          <w:rFonts w:ascii="Arial" w:hAnsi="Arial" w:cs="Arial"/>
        </w:rPr>
      </w:pPr>
      <w:r w:rsidRPr="00B84535">
        <w:rPr>
          <w:rFonts w:ascii="Arial" w:hAnsi="Arial" w:cs="Arial"/>
        </w:rPr>
        <w:t>L’operatore turistico Simone Parisi si autentica sulla piattaforma TravelAgency inserendo le sue credenziali, WorldTourer00 e password Pippo123</w:t>
      </w:r>
      <w:r w:rsidRPr="00B252A1">
        <w:rPr>
          <w:rFonts w:ascii="Arial" w:hAnsi="Arial" w:cs="Arial"/>
        </w:rPr>
        <w:t xml:space="preserve"> e seleziona di voler operare come operatore turistico, accede quindi alla homepage del sito. L’operatore scorre nella schermata principale fino a trovare il pacchetto “Barcellona </w:t>
      </w:r>
      <w:r w:rsidRPr="00B252A1">
        <w:rPr>
          <w:rFonts w:ascii="Arial" w:hAnsi="Arial" w:cs="Arial"/>
        </w:rPr>
        <w:lastRenderedPageBreak/>
        <w:t>in arte” e clicca il pulsante di eliminazione pacchetto corrispondente. Il sistema chiede conferma all’operatore e l’operatore conferma e ritorno alla homepage.</w:t>
      </w:r>
    </w:p>
    <w:p w14:paraId="4CDD9E22" w14:textId="77777777" w:rsidR="009F046B" w:rsidRDefault="009F046B" w:rsidP="00BE1F8A">
      <w:pPr>
        <w:rPr>
          <w:rFonts w:ascii="Arial" w:hAnsi="Arial" w:cs="Arial"/>
          <w:b/>
          <w:bCs/>
          <w:sz w:val="28"/>
          <w:szCs w:val="28"/>
        </w:rPr>
      </w:pPr>
    </w:p>
    <w:p w14:paraId="44428AC1" w14:textId="47D1EFE5" w:rsidR="009F046B" w:rsidRDefault="009F046B" w:rsidP="00BE1F8A">
      <w:pPr>
        <w:rPr>
          <w:rFonts w:ascii="Arial" w:hAnsi="Arial" w:cs="Arial"/>
          <w:b/>
          <w:bCs/>
          <w:sz w:val="28"/>
          <w:szCs w:val="28"/>
        </w:rPr>
      </w:pPr>
      <w:r>
        <w:rPr>
          <w:noProof/>
        </w:rPr>
        <mc:AlternateContent>
          <mc:Choice Requires="wps">
            <w:drawing>
              <wp:anchor distT="0" distB="0" distL="114300" distR="114300" simplePos="0" relativeHeight="251689984" behindDoc="0" locked="0" layoutInCell="1" allowOverlap="1" wp14:anchorId="5BECFF9A" wp14:editId="5CA1AB13">
                <wp:simplePos x="0" y="0"/>
                <wp:positionH relativeFrom="column">
                  <wp:posOffset>2398</wp:posOffset>
                </wp:positionH>
                <wp:positionV relativeFrom="paragraph">
                  <wp:posOffset>3316</wp:posOffset>
                </wp:positionV>
                <wp:extent cx="6163733" cy="0"/>
                <wp:effectExtent l="0" t="0" r="8890" b="12700"/>
                <wp:wrapNone/>
                <wp:docPr id="16" name="Connettore diritto 16"/>
                <wp:cNvGraphicFramePr/>
                <a:graphic xmlns:a="http://schemas.openxmlformats.org/drawingml/2006/main">
                  <a:graphicData uri="http://schemas.microsoft.com/office/word/2010/wordprocessingShape">
                    <wps:wsp>
                      <wps:cNvCnPr/>
                      <wps:spPr>
                        <a:xfrm>
                          <a:off x="0" y="0"/>
                          <a:ext cx="61637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D80EF" id="Connettore diritto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5pt" to="485.5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" strokecolor="black [3200]" strokeweight=".5pt">
                <v:stroke joinstyle="miter"/>
              </v:line>
            </w:pict>
          </mc:Fallback>
        </mc:AlternateContent>
      </w:r>
    </w:p>
    <w:p w14:paraId="1A71CD82" w14:textId="2DFFAAA7" w:rsidR="00BE1F8A" w:rsidRDefault="00BE1F8A" w:rsidP="00BE1F8A">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visualizzazione ordini</w:t>
      </w:r>
      <w:r w:rsidR="003773B3">
        <w:rPr>
          <w:rFonts w:ascii="Arial" w:hAnsi="Arial" w:cs="Arial"/>
          <w:b/>
          <w:bCs/>
          <w:sz w:val="28"/>
          <w:szCs w:val="28"/>
        </w:rPr>
        <w:t>.</w:t>
      </w:r>
    </w:p>
    <w:p w14:paraId="1350BC28" w14:textId="4A147554" w:rsidR="006879FA" w:rsidRDefault="00BE1F8A" w:rsidP="00BE1F8A">
      <w:pPr>
        <w:rPr>
          <w:rFonts w:ascii="Arial" w:hAnsi="Arial" w:cs="Arial"/>
        </w:rPr>
      </w:pPr>
      <w:r>
        <w:rPr>
          <w:rFonts w:ascii="Arial" w:hAnsi="Arial" w:cs="Arial"/>
          <w:b/>
          <w:bCs/>
          <w:sz w:val="28"/>
          <w:szCs w:val="28"/>
        </w:rPr>
        <w:t xml:space="preserve">Attori partecipanti: </w:t>
      </w:r>
      <w:r w:rsidR="006879FA">
        <w:rPr>
          <w:rFonts w:ascii="Arial" w:hAnsi="Arial" w:cs="Arial"/>
        </w:rPr>
        <w:t>Amministratore: Anna Saccardo</w:t>
      </w:r>
    </w:p>
    <w:p w14:paraId="0DE5E2AC" w14:textId="77777777" w:rsidR="00B252A1" w:rsidRPr="006879FA" w:rsidRDefault="00B252A1" w:rsidP="00BE1F8A">
      <w:pPr>
        <w:rPr>
          <w:rFonts w:ascii="Arial" w:hAnsi="Arial" w:cs="Arial"/>
        </w:rPr>
      </w:pPr>
    </w:p>
    <w:p w14:paraId="29801901" w14:textId="04D712EB" w:rsidR="00A00C22" w:rsidRDefault="006879FA" w:rsidP="00B252A1">
      <w:pPr>
        <w:pStyle w:val="Paragrafoelenco"/>
        <w:rPr>
          <w:rFonts w:ascii="Arial" w:hAnsi="Arial" w:cs="Arial"/>
        </w:rPr>
      </w:pPr>
      <w:r w:rsidRPr="006879FA">
        <w:rPr>
          <w:rFonts w:ascii="Arial" w:hAnsi="Arial" w:cs="Arial"/>
        </w:rPr>
        <w:t>L’amministratore Anna Saccardo si autentica sulla piattaforma TravelAgency inserendo le sue credenziali username gestore1 e password Anna123</w:t>
      </w:r>
      <w:r w:rsidR="00B252A1">
        <w:rPr>
          <w:rFonts w:ascii="Arial" w:hAnsi="Arial" w:cs="Arial"/>
        </w:rPr>
        <w:t xml:space="preserve"> e </w:t>
      </w:r>
      <w:r w:rsidRPr="00B252A1">
        <w:rPr>
          <w:rFonts w:ascii="Arial" w:hAnsi="Arial" w:cs="Arial"/>
        </w:rPr>
        <w:t xml:space="preserve">seleziona </w:t>
      </w:r>
      <w:r w:rsidR="00B252A1" w:rsidRPr="00B252A1">
        <w:rPr>
          <w:rFonts w:ascii="Arial" w:hAnsi="Arial" w:cs="Arial"/>
        </w:rPr>
        <w:t xml:space="preserve">di </w:t>
      </w:r>
      <w:r w:rsidR="00B252A1">
        <w:rPr>
          <w:rFonts w:ascii="Arial" w:hAnsi="Arial" w:cs="Arial"/>
        </w:rPr>
        <w:t>voler</w:t>
      </w:r>
      <w:r w:rsidRPr="00B252A1">
        <w:rPr>
          <w:rFonts w:ascii="Arial" w:hAnsi="Arial" w:cs="Arial"/>
        </w:rPr>
        <w:t xml:space="preserve"> operare come amministratore e accede quindi alla homepage del sito.</w:t>
      </w:r>
      <w:r w:rsidR="00B252A1">
        <w:rPr>
          <w:rFonts w:ascii="Arial" w:hAnsi="Arial" w:cs="Arial"/>
        </w:rPr>
        <w:t xml:space="preserve"> </w:t>
      </w:r>
      <w:r w:rsidRPr="00B252A1">
        <w:rPr>
          <w:rFonts w:ascii="Arial" w:hAnsi="Arial" w:cs="Arial"/>
        </w:rPr>
        <w:t>L’amministratore accede alla funzionalità di visualizza ordini e visualizza una schermata con l’elenco degli ordini effettuati dagli utenti.</w:t>
      </w:r>
      <w:r w:rsidR="00B252A1">
        <w:rPr>
          <w:rFonts w:ascii="Arial" w:hAnsi="Arial" w:cs="Arial"/>
        </w:rPr>
        <w:t xml:space="preserve"> </w:t>
      </w:r>
      <w:r w:rsidR="00A00C22" w:rsidRPr="00B252A1">
        <w:rPr>
          <w:rFonts w:ascii="Arial" w:hAnsi="Arial" w:cs="Arial"/>
        </w:rPr>
        <w:t>L’amministratore decide di filtrare gli ordini per cliente, inserisce l’username MarioRossi e visualizza in una schermata tutti gli ordini effettuati da MarioRossi.</w:t>
      </w:r>
      <w:r w:rsidR="003773B3">
        <w:rPr>
          <w:rFonts w:ascii="Arial" w:hAnsi="Arial" w:cs="Arial"/>
        </w:rPr>
        <w:t xml:space="preserve"> </w:t>
      </w:r>
      <w:r w:rsidR="00EE749F">
        <w:rPr>
          <w:rFonts w:ascii="Arial" w:hAnsi="Arial" w:cs="Arial"/>
        </w:rPr>
        <w:t>Dopodiché</w:t>
      </w:r>
      <w:r w:rsidR="00AD4B4B">
        <w:rPr>
          <w:rFonts w:ascii="Arial" w:hAnsi="Arial" w:cs="Arial"/>
        </w:rPr>
        <w:t xml:space="preserve"> l’amministratore decide di filtrare gli ordini per data di prenotazione. Seleziona la funzionalità di filtro ordini e seleziona la data di inizio</w:t>
      </w:r>
      <w:r w:rsidR="00EE749F">
        <w:rPr>
          <w:rFonts w:ascii="Arial" w:hAnsi="Arial" w:cs="Arial"/>
        </w:rPr>
        <w:t>: 15/10/22</w:t>
      </w:r>
      <w:r w:rsidR="00AD4B4B">
        <w:rPr>
          <w:rFonts w:ascii="Arial" w:hAnsi="Arial" w:cs="Arial"/>
        </w:rPr>
        <w:t xml:space="preserve"> e la data di fine</w:t>
      </w:r>
      <w:r w:rsidR="00EE749F">
        <w:rPr>
          <w:rFonts w:ascii="Arial" w:hAnsi="Arial" w:cs="Arial"/>
        </w:rPr>
        <w:t>: 25/10/22</w:t>
      </w:r>
      <w:r w:rsidR="006E2300">
        <w:rPr>
          <w:rFonts w:ascii="Arial" w:hAnsi="Arial" w:cs="Arial"/>
        </w:rPr>
        <w:t xml:space="preserve"> e visualizza una schermata con l’elenco </w:t>
      </w:r>
      <w:r w:rsidR="00F22D20">
        <w:rPr>
          <w:rFonts w:ascii="Arial" w:hAnsi="Arial" w:cs="Arial"/>
        </w:rPr>
        <w:t xml:space="preserve">degli ordini effettuati tra il 15/10/22 e il 25/10/22. </w:t>
      </w:r>
    </w:p>
    <w:p w14:paraId="75B2FED7" w14:textId="749202AB" w:rsidR="003773B3" w:rsidRDefault="0068403B" w:rsidP="003773B3">
      <w:pPr>
        <w:rPr>
          <w:rFonts w:ascii="Arial" w:hAnsi="Arial" w:cs="Arial"/>
        </w:rPr>
      </w:pPr>
      <w:r>
        <w:rPr>
          <w:noProof/>
        </w:rPr>
        <mc:AlternateContent>
          <mc:Choice Requires="wps">
            <w:drawing>
              <wp:anchor distT="0" distB="0" distL="114300" distR="114300" simplePos="0" relativeHeight="251685888" behindDoc="0" locked="0" layoutInCell="1" allowOverlap="1" wp14:anchorId="2C147434" wp14:editId="68CC0213">
                <wp:simplePos x="0" y="0"/>
                <wp:positionH relativeFrom="column">
                  <wp:posOffset>2398</wp:posOffset>
                </wp:positionH>
                <wp:positionV relativeFrom="paragraph">
                  <wp:posOffset>177871</wp:posOffset>
                </wp:positionV>
                <wp:extent cx="6231467" cy="0"/>
                <wp:effectExtent l="0" t="0" r="17145" b="12700"/>
                <wp:wrapNone/>
                <wp:docPr id="17" name="Connettore diritto 17"/>
                <wp:cNvGraphicFramePr/>
                <a:graphic xmlns:a="http://schemas.openxmlformats.org/drawingml/2006/main">
                  <a:graphicData uri="http://schemas.microsoft.com/office/word/2010/wordprocessingShape">
                    <wps:wsp>
                      <wps:cNvCnPr/>
                      <wps:spPr>
                        <a:xfrm>
                          <a:off x="0" y="0"/>
                          <a:ext cx="6231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7A2C9" id="Connettore diritto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pt" to="490.8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" strokecolor="black [3200]" strokeweight=".5pt">
                <v:stroke joinstyle="miter"/>
              </v:line>
            </w:pict>
          </mc:Fallback>
        </mc:AlternateContent>
      </w:r>
    </w:p>
    <w:p w14:paraId="02703519" w14:textId="10003F88" w:rsidR="00484831" w:rsidRDefault="00484831" w:rsidP="003773B3">
      <w:pPr>
        <w:rPr>
          <w:rFonts w:ascii="Arial" w:hAnsi="Arial" w:cs="Arial"/>
        </w:rPr>
      </w:pPr>
    </w:p>
    <w:p w14:paraId="4C8EFEB7" w14:textId="77777777" w:rsidR="00484831" w:rsidRDefault="003773B3" w:rsidP="003773B3">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visualizzazione pacchetti venduti.</w:t>
      </w:r>
    </w:p>
    <w:p w14:paraId="3449F109" w14:textId="563F117E" w:rsidR="003773B3" w:rsidRPr="00484831" w:rsidRDefault="003773B3" w:rsidP="003773B3">
      <w:pPr>
        <w:rPr>
          <w:rFonts w:ascii="Arial" w:hAnsi="Arial" w:cs="Arial"/>
          <w:b/>
          <w:bCs/>
          <w:sz w:val="28"/>
          <w:szCs w:val="28"/>
        </w:rPr>
      </w:pPr>
      <w:r>
        <w:rPr>
          <w:rFonts w:ascii="Arial" w:hAnsi="Arial" w:cs="Arial"/>
          <w:b/>
          <w:bCs/>
          <w:sz w:val="28"/>
          <w:szCs w:val="28"/>
        </w:rPr>
        <w:t xml:space="preserve">Attori partecipanti: </w:t>
      </w:r>
      <w:r>
        <w:rPr>
          <w:rFonts w:ascii="Arial" w:hAnsi="Arial" w:cs="Arial"/>
        </w:rPr>
        <w:t>Amministratore: Anna Saccardo</w:t>
      </w:r>
    </w:p>
    <w:p w14:paraId="535D0F87" w14:textId="77777777" w:rsidR="003773B3" w:rsidRPr="006879FA" w:rsidRDefault="003773B3" w:rsidP="003773B3">
      <w:pPr>
        <w:rPr>
          <w:rFonts w:ascii="Arial" w:hAnsi="Arial" w:cs="Arial"/>
        </w:rPr>
      </w:pPr>
    </w:p>
    <w:p w14:paraId="584CC369" w14:textId="68CB6367" w:rsidR="003773B3" w:rsidRDefault="003773B3" w:rsidP="003773B3">
      <w:pPr>
        <w:rPr>
          <w:rFonts w:ascii="Arial" w:hAnsi="Arial" w:cs="Arial"/>
        </w:rPr>
      </w:pPr>
      <w:r w:rsidRPr="006879FA">
        <w:rPr>
          <w:rFonts w:ascii="Arial" w:hAnsi="Arial" w:cs="Arial"/>
        </w:rPr>
        <w:t xml:space="preserve">L’amministratore Anna Saccardo si autentica sulla piattaforma TravelAgency inserendo le sue credenziali username </w:t>
      </w:r>
      <w:r>
        <w:rPr>
          <w:rFonts w:ascii="Arial" w:hAnsi="Arial" w:cs="Arial"/>
        </w:rPr>
        <w:t>G</w:t>
      </w:r>
      <w:r w:rsidRPr="006879FA">
        <w:rPr>
          <w:rFonts w:ascii="Arial" w:hAnsi="Arial" w:cs="Arial"/>
        </w:rPr>
        <w:t>estore1 e password Anna123</w:t>
      </w:r>
      <w:r>
        <w:rPr>
          <w:rFonts w:ascii="Arial" w:hAnsi="Arial" w:cs="Arial"/>
        </w:rPr>
        <w:t xml:space="preserve">, </w:t>
      </w:r>
      <w:r w:rsidRPr="00B252A1">
        <w:rPr>
          <w:rFonts w:ascii="Arial" w:hAnsi="Arial" w:cs="Arial"/>
        </w:rPr>
        <w:t xml:space="preserve">seleziona di </w:t>
      </w:r>
      <w:r>
        <w:rPr>
          <w:rFonts w:ascii="Arial" w:hAnsi="Arial" w:cs="Arial"/>
        </w:rPr>
        <w:t>voler</w:t>
      </w:r>
      <w:r w:rsidRPr="00B252A1">
        <w:rPr>
          <w:rFonts w:ascii="Arial" w:hAnsi="Arial" w:cs="Arial"/>
        </w:rPr>
        <w:t xml:space="preserve"> operare come amministratore e accede quindi alla homepage del sito.</w:t>
      </w:r>
      <w:r>
        <w:rPr>
          <w:rFonts w:ascii="Arial" w:hAnsi="Arial" w:cs="Arial"/>
        </w:rPr>
        <w:t xml:space="preserve"> </w:t>
      </w:r>
      <w:r w:rsidRPr="00B252A1">
        <w:rPr>
          <w:rFonts w:ascii="Arial" w:hAnsi="Arial" w:cs="Arial"/>
        </w:rPr>
        <w:t xml:space="preserve">L’amministratore accede alla funzionalità di visualizza </w:t>
      </w:r>
      <w:r>
        <w:rPr>
          <w:rFonts w:ascii="Arial" w:hAnsi="Arial" w:cs="Arial"/>
        </w:rPr>
        <w:t xml:space="preserve">pacchetti venduti </w:t>
      </w:r>
      <w:r w:rsidRPr="00B252A1">
        <w:rPr>
          <w:rFonts w:ascii="Arial" w:hAnsi="Arial" w:cs="Arial"/>
        </w:rPr>
        <w:t>e visualizza una schermata con l’elenco de</w:t>
      </w:r>
      <w:r>
        <w:rPr>
          <w:rFonts w:ascii="Arial" w:hAnsi="Arial" w:cs="Arial"/>
        </w:rPr>
        <w:t>i</w:t>
      </w:r>
      <w:r w:rsidRPr="00B252A1">
        <w:rPr>
          <w:rFonts w:ascii="Arial" w:hAnsi="Arial" w:cs="Arial"/>
        </w:rPr>
        <w:t xml:space="preserve"> </w:t>
      </w:r>
      <w:r>
        <w:rPr>
          <w:rFonts w:ascii="Arial" w:hAnsi="Arial" w:cs="Arial"/>
        </w:rPr>
        <w:t xml:space="preserve">pacchetti </w:t>
      </w:r>
      <w:r w:rsidR="00705D69">
        <w:rPr>
          <w:rFonts w:ascii="Arial" w:hAnsi="Arial" w:cs="Arial"/>
        </w:rPr>
        <w:t xml:space="preserve">ordinati per numero di </w:t>
      </w:r>
      <w:r w:rsidR="00924124">
        <w:rPr>
          <w:rFonts w:ascii="Arial" w:hAnsi="Arial" w:cs="Arial"/>
        </w:rPr>
        <w:t>acquisti</w:t>
      </w:r>
      <w:r w:rsidR="00705D69">
        <w:rPr>
          <w:rFonts w:ascii="Arial" w:hAnsi="Arial" w:cs="Arial"/>
        </w:rPr>
        <w:t xml:space="preserve"> effettuati</w:t>
      </w:r>
      <w:r w:rsidR="00924124">
        <w:rPr>
          <w:rFonts w:ascii="Arial" w:hAnsi="Arial" w:cs="Arial"/>
        </w:rPr>
        <w:t xml:space="preserve">. L’amministratore visualizza anche la media ricavi per singolo pacchetto </w:t>
      </w:r>
      <w:r w:rsidR="00B16AEB">
        <w:rPr>
          <w:rFonts w:ascii="Arial" w:hAnsi="Arial" w:cs="Arial"/>
        </w:rPr>
        <w:t>e il fatturato totale generato dalle vendite di tutti i pacchetti.</w:t>
      </w:r>
    </w:p>
    <w:p w14:paraId="5ED227F0" w14:textId="77777777" w:rsidR="002935AF" w:rsidRDefault="002935AF" w:rsidP="003773B3">
      <w:pPr>
        <w:rPr>
          <w:rFonts w:ascii="Arial" w:hAnsi="Arial" w:cs="Arial"/>
        </w:rPr>
      </w:pPr>
    </w:p>
    <w:p w14:paraId="6E96056A" w14:textId="3C7277E8" w:rsidR="002935AF" w:rsidRDefault="002935AF" w:rsidP="003773B3">
      <w:pPr>
        <w:rPr>
          <w:rFonts w:ascii="Arial" w:hAnsi="Arial" w:cs="Arial"/>
        </w:rPr>
      </w:pPr>
      <w:r>
        <w:rPr>
          <w:noProof/>
        </w:rPr>
        <mc:AlternateContent>
          <mc:Choice Requires="wps">
            <w:drawing>
              <wp:anchor distT="0" distB="0" distL="114300" distR="114300" simplePos="0" relativeHeight="251692032" behindDoc="0" locked="0" layoutInCell="1" allowOverlap="1" wp14:anchorId="0E6EE1BE" wp14:editId="4ED6DD0F">
                <wp:simplePos x="0" y="0"/>
                <wp:positionH relativeFrom="column">
                  <wp:posOffset>0</wp:posOffset>
                </wp:positionH>
                <wp:positionV relativeFrom="paragraph">
                  <wp:posOffset>0</wp:posOffset>
                </wp:positionV>
                <wp:extent cx="6231467" cy="0"/>
                <wp:effectExtent l="0" t="0" r="17145" b="12700"/>
                <wp:wrapNone/>
                <wp:docPr id="2" name="Connettore diritto 17"/>
                <wp:cNvGraphicFramePr/>
                <a:graphic xmlns:a="http://schemas.openxmlformats.org/drawingml/2006/main">
                  <a:graphicData uri="http://schemas.microsoft.com/office/word/2010/wordprocessingShape">
                    <wps:wsp>
                      <wps:cNvCnPr/>
                      <wps:spPr>
                        <a:xfrm>
                          <a:off x="0" y="0"/>
                          <a:ext cx="6231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B9B0" id="Connettore diritto 1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90.6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" strokecolor="black [3200]" strokeweight=".5pt">
                <v:stroke joinstyle="miter"/>
              </v:line>
            </w:pict>
          </mc:Fallback>
        </mc:AlternateContent>
      </w:r>
    </w:p>
    <w:p w14:paraId="4725428E" w14:textId="20250608" w:rsidR="002935AF" w:rsidRDefault="002935AF" w:rsidP="002935AF">
      <w:pPr>
        <w:rPr>
          <w:rFonts w:ascii="Arial" w:hAnsi="Arial" w:cs="Arial"/>
          <w:b/>
          <w:bCs/>
          <w:sz w:val="28"/>
          <w:szCs w:val="28"/>
        </w:rPr>
      </w:pPr>
      <w:r w:rsidRPr="00BE1F8A">
        <w:rPr>
          <w:rFonts w:ascii="Arial" w:hAnsi="Arial" w:cs="Arial"/>
          <w:b/>
          <w:bCs/>
          <w:sz w:val="28"/>
          <w:szCs w:val="28"/>
        </w:rPr>
        <w:t>Scenario:</w:t>
      </w:r>
      <w:r>
        <w:rPr>
          <w:rFonts w:ascii="Arial" w:hAnsi="Arial" w:cs="Arial"/>
          <w:b/>
          <w:bCs/>
          <w:sz w:val="28"/>
          <w:szCs w:val="28"/>
        </w:rPr>
        <w:t xml:space="preserve"> </w:t>
      </w:r>
      <w:r w:rsidR="00CC28F6">
        <w:rPr>
          <w:rFonts w:ascii="Arial" w:hAnsi="Arial" w:cs="Arial"/>
          <w:b/>
          <w:bCs/>
          <w:sz w:val="28"/>
          <w:szCs w:val="28"/>
        </w:rPr>
        <w:t>Registrazione come operatore turistico</w:t>
      </w:r>
    </w:p>
    <w:p w14:paraId="7B772949" w14:textId="4423E58F" w:rsidR="002935AF" w:rsidRPr="00484831" w:rsidRDefault="002935AF" w:rsidP="002935AF">
      <w:pPr>
        <w:rPr>
          <w:rFonts w:ascii="Arial" w:hAnsi="Arial" w:cs="Arial"/>
          <w:b/>
          <w:bCs/>
          <w:sz w:val="28"/>
          <w:szCs w:val="28"/>
        </w:rPr>
      </w:pPr>
      <w:r>
        <w:rPr>
          <w:rFonts w:ascii="Arial" w:hAnsi="Arial" w:cs="Arial"/>
          <w:b/>
          <w:bCs/>
          <w:sz w:val="28"/>
          <w:szCs w:val="28"/>
        </w:rPr>
        <w:t xml:space="preserve">Attori partecipanti: </w:t>
      </w:r>
      <w:r w:rsidR="00CC28F6" w:rsidRPr="00CC28F6">
        <w:rPr>
          <w:rFonts w:ascii="Arial" w:hAnsi="Arial" w:cs="Arial"/>
        </w:rPr>
        <w:t>Operatore turistico: Parisi Simone</w:t>
      </w:r>
      <w:r w:rsidR="00CC28F6">
        <w:rPr>
          <w:rFonts w:ascii="Arial" w:hAnsi="Arial" w:cs="Arial"/>
        </w:rPr>
        <w:t>,</w:t>
      </w:r>
      <w:r w:rsidR="00CC28F6" w:rsidRPr="00CC28F6">
        <w:rPr>
          <w:rFonts w:ascii="Arial" w:hAnsi="Arial" w:cs="Arial"/>
        </w:rPr>
        <w:t xml:space="preserve"> </w:t>
      </w:r>
      <w:r>
        <w:rPr>
          <w:rFonts w:ascii="Arial" w:hAnsi="Arial" w:cs="Arial"/>
        </w:rPr>
        <w:t>Amministratore: Anna Saccardo</w:t>
      </w:r>
    </w:p>
    <w:p w14:paraId="381361A8" w14:textId="77777777" w:rsidR="003773B3" w:rsidRDefault="003773B3" w:rsidP="00CC28F6">
      <w:pPr>
        <w:rPr>
          <w:rFonts w:ascii="Arial" w:hAnsi="Arial" w:cs="Arial"/>
        </w:rPr>
      </w:pPr>
    </w:p>
    <w:p w14:paraId="1CEE4879" w14:textId="1009B364" w:rsidR="00CC28F6" w:rsidRPr="00CC28F6" w:rsidRDefault="0018585D" w:rsidP="00CC28F6">
      <w:pPr>
        <w:rPr>
          <w:rFonts w:ascii="Arial" w:hAnsi="Arial" w:cs="Arial"/>
        </w:rPr>
      </w:pPr>
      <w:r>
        <w:rPr>
          <w:rFonts w:ascii="Arial" w:hAnsi="Arial" w:cs="Arial"/>
        </w:rPr>
        <w:t>L’utente guest</w:t>
      </w:r>
      <w:r w:rsidR="0077142D">
        <w:rPr>
          <w:rFonts w:ascii="Arial" w:hAnsi="Arial" w:cs="Arial"/>
        </w:rPr>
        <w:t xml:space="preserve"> si trova sulla homepage</w:t>
      </w:r>
      <w:r w:rsidR="00CE595D">
        <w:rPr>
          <w:rFonts w:ascii="Arial" w:hAnsi="Arial" w:cs="Arial"/>
        </w:rPr>
        <w:t xml:space="preserve"> di </w:t>
      </w:r>
      <w:proofErr w:type="spellStart"/>
      <w:r w:rsidR="00CE595D">
        <w:rPr>
          <w:rFonts w:ascii="Arial" w:hAnsi="Arial" w:cs="Arial"/>
        </w:rPr>
        <w:t>TravelAgency</w:t>
      </w:r>
      <w:proofErr w:type="spellEnd"/>
      <w:r w:rsidR="00CE595D">
        <w:rPr>
          <w:rFonts w:ascii="Arial" w:hAnsi="Arial" w:cs="Arial"/>
        </w:rPr>
        <w:t xml:space="preserve"> e decide di registrarsi come operatore turistico. L’utente seleziona la funzionalità di registrazione e il sistema </w:t>
      </w:r>
      <w:r w:rsidR="00B9434B">
        <w:rPr>
          <w:rFonts w:ascii="Arial" w:hAnsi="Arial" w:cs="Arial"/>
        </w:rPr>
        <w:t xml:space="preserve">reindirizza l’utente alla schermata di registrazione. L’utente inserisce le credenziali che vuole utilizzare, username: </w:t>
      </w:r>
      <w:r w:rsidR="001B4C2A" w:rsidRPr="00B84535">
        <w:rPr>
          <w:rFonts w:ascii="Arial" w:hAnsi="Arial" w:cs="Arial"/>
        </w:rPr>
        <w:t>WorldTourer00 e password Pippo123</w:t>
      </w:r>
      <w:r w:rsidR="001B4C2A">
        <w:rPr>
          <w:rFonts w:ascii="Arial" w:hAnsi="Arial" w:cs="Arial"/>
        </w:rPr>
        <w:t>, insieme al nome: Simone, al cognome: Parisi</w:t>
      </w:r>
      <w:r w:rsidR="00BC7011">
        <w:rPr>
          <w:rFonts w:ascii="Arial" w:hAnsi="Arial" w:cs="Arial"/>
        </w:rPr>
        <w:t xml:space="preserve"> e all’email: </w:t>
      </w:r>
      <w:hyperlink r:id="rId23" w:history="1">
        <w:r w:rsidR="00BC7011" w:rsidRPr="005D0174">
          <w:rPr>
            <w:rStyle w:val="Collegamentoipertestuale"/>
            <w:rFonts w:ascii="Arial" w:hAnsi="Arial" w:cs="Arial"/>
          </w:rPr>
          <w:t>simoneparisi2000@gmail.com</w:t>
        </w:r>
      </w:hyperlink>
      <w:r w:rsidR="00BC7011">
        <w:rPr>
          <w:rFonts w:ascii="Arial" w:hAnsi="Arial" w:cs="Arial"/>
        </w:rPr>
        <w:t xml:space="preserve">. </w:t>
      </w:r>
      <w:r w:rsidR="00830EEC">
        <w:rPr>
          <w:rFonts w:ascii="Arial" w:hAnsi="Arial" w:cs="Arial"/>
        </w:rPr>
        <w:t>Il sistema chiede all’utente se vuole registrarsi come cliente o come operatore turistico, l’utente conferma di volersi registrare come operatore turistico e conferma la registrazione. Il</w:t>
      </w:r>
      <w:r w:rsidR="004D78D3">
        <w:rPr>
          <w:rFonts w:ascii="Arial" w:hAnsi="Arial" w:cs="Arial"/>
        </w:rPr>
        <w:t xml:space="preserve"> sistema effettua un controllo sui dati inseriti </w:t>
      </w:r>
      <w:r w:rsidR="00BC47BB">
        <w:rPr>
          <w:rFonts w:ascii="Arial" w:hAnsi="Arial" w:cs="Arial"/>
        </w:rPr>
        <w:t xml:space="preserve">e il controllo ha esito positivo. Il sistema </w:t>
      </w:r>
      <w:r w:rsidR="008B1F94">
        <w:rPr>
          <w:rFonts w:ascii="Arial" w:hAnsi="Arial" w:cs="Arial"/>
        </w:rPr>
        <w:t xml:space="preserve">restituisce un messaggio all’utente (“Registrazione come operatore turistico in attesa di approvazione”) e reindirizza l’utente alla </w:t>
      </w:r>
      <w:proofErr w:type="spellStart"/>
      <w:r w:rsidR="008B1F94">
        <w:rPr>
          <w:rFonts w:ascii="Arial" w:hAnsi="Arial" w:cs="Arial"/>
        </w:rPr>
        <w:t>scherrmata</w:t>
      </w:r>
      <w:proofErr w:type="spellEnd"/>
      <w:r w:rsidR="008B1F94">
        <w:rPr>
          <w:rFonts w:ascii="Arial" w:hAnsi="Arial" w:cs="Arial"/>
        </w:rPr>
        <w:t xml:space="preserve"> di homepage. L’amministratore Anna Saccardo</w:t>
      </w:r>
      <w:r w:rsidR="00624A18">
        <w:rPr>
          <w:rFonts w:ascii="Arial" w:hAnsi="Arial" w:cs="Arial"/>
        </w:rPr>
        <w:t xml:space="preserve"> si trova sulla homepage di </w:t>
      </w:r>
      <w:proofErr w:type="spellStart"/>
      <w:r w:rsidR="00624A18">
        <w:rPr>
          <w:rFonts w:ascii="Arial" w:hAnsi="Arial" w:cs="Arial"/>
        </w:rPr>
        <w:t>TravelAgency</w:t>
      </w:r>
      <w:proofErr w:type="spellEnd"/>
      <w:r w:rsidR="00624A18">
        <w:rPr>
          <w:rFonts w:ascii="Arial" w:hAnsi="Arial" w:cs="Arial"/>
        </w:rPr>
        <w:t xml:space="preserve"> e seleziona la funzionalità di autenticazione. Inserisce username: Gestore1 e password: Anna123</w:t>
      </w:r>
      <w:r w:rsidR="00222130">
        <w:rPr>
          <w:rFonts w:ascii="Arial" w:hAnsi="Arial" w:cs="Arial"/>
        </w:rPr>
        <w:t xml:space="preserve"> e seleziona di voler operare come amministratore e accede alla homepage del sito. L’amministratore </w:t>
      </w:r>
      <w:r w:rsidR="00FC10DF">
        <w:rPr>
          <w:rFonts w:ascii="Arial" w:hAnsi="Arial" w:cs="Arial"/>
        </w:rPr>
        <w:t xml:space="preserve">seleziona la funzionalità di visualizzazione richieste in </w:t>
      </w:r>
      <w:r w:rsidR="00D3084C">
        <w:rPr>
          <w:rFonts w:ascii="Arial" w:hAnsi="Arial" w:cs="Arial"/>
        </w:rPr>
        <w:t xml:space="preserve">attesa di approvazione e il sistema lo reindirizza alla pagina </w:t>
      </w:r>
      <w:r w:rsidR="00D3084C">
        <w:rPr>
          <w:rFonts w:ascii="Arial" w:hAnsi="Arial" w:cs="Arial"/>
        </w:rPr>
        <w:lastRenderedPageBreak/>
        <w:t>corrispondente</w:t>
      </w:r>
      <w:r w:rsidR="00ED6BB1">
        <w:rPr>
          <w:rFonts w:ascii="Arial" w:hAnsi="Arial" w:cs="Arial"/>
        </w:rPr>
        <w:t xml:space="preserve">. L’amministratore vede che c’è una richiesta di registrazione in sospeso, </w:t>
      </w:r>
      <w:r w:rsidR="0005045C">
        <w:rPr>
          <w:rFonts w:ascii="Arial" w:hAnsi="Arial" w:cs="Arial"/>
        </w:rPr>
        <w:t xml:space="preserve">effettuata da Simone Parisi e </w:t>
      </w:r>
      <w:r w:rsidR="00CE6EAA">
        <w:rPr>
          <w:rFonts w:ascii="Arial" w:hAnsi="Arial" w:cs="Arial"/>
        </w:rPr>
        <w:t xml:space="preserve">dopo aver controllato i dati decide di approvarla. Il sistema chiede conferma e l’amministratore conferma. </w:t>
      </w:r>
      <w:r w:rsidR="000B7AFB">
        <w:rPr>
          <w:rFonts w:ascii="Arial" w:hAnsi="Arial" w:cs="Arial"/>
        </w:rPr>
        <w:t>Il sistema restituisce un messaggio all’amministratore (“Non ci sono richieste di registrazione</w:t>
      </w:r>
      <w:r w:rsidR="008B54DB">
        <w:rPr>
          <w:rFonts w:ascii="Arial" w:hAnsi="Arial" w:cs="Arial"/>
        </w:rPr>
        <w:t xml:space="preserve"> in attesa</w:t>
      </w:r>
      <w:r w:rsidR="000B7AFB">
        <w:rPr>
          <w:rFonts w:ascii="Arial" w:hAnsi="Arial" w:cs="Arial"/>
        </w:rPr>
        <w:t>”) e lo reindirizza alla schermata di homepage.</w:t>
      </w:r>
    </w:p>
    <w:p w14:paraId="03AB97BA" w14:textId="77777777" w:rsidR="0068403B" w:rsidRDefault="0068403B" w:rsidP="00B252A1">
      <w:pPr>
        <w:pStyle w:val="Paragrafoelenco"/>
        <w:rPr>
          <w:rFonts w:ascii="Arial" w:hAnsi="Arial" w:cs="Arial"/>
        </w:rPr>
      </w:pPr>
    </w:p>
    <w:p w14:paraId="62060BAF" w14:textId="77777777" w:rsidR="0068403B" w:rsidRPr="00B252A1" w:rsidRDefault="0068403B" w:rsidP="00B252A1">
      <w:pPr>
        <w:pStyle w:val="Paragrafoelenco"/>
        <w:rPr>
          <w:rFonts w:ascii="Arial" w:hAnsi="Arial" w:cs="Arial"/>
        </w:rPr>
      </w:pPr>
    </w:p>
    <w:p w14:paraId="1241E38C" w14:textId="232D8F9A" w:rsidR="00E20B0F" w:rsidRDefault="00E20B0F" w:rsidP="00577B5D">
      <w:pPr>
        <w:pStyle w:val="Titolo1"/>
        <w:numPr>
          <w:ilvl w:val="1"/>
          <w:numId w:val="22"/>
        </w:numPr>
        <w:rPr>
          <w:rFonts w:ascii="Arial" w:hAnsi="Arial" w:cs="Arial"/>
          <w:b/>
          <w:bCs/>
          <w:i/>
          <w:iCs/>
          <w:sz w:val="28"/>
          <w:szCs w:val="28"/>
        </w:rPr>
      </w:pPr>
      <w:bookmarkStart w:id="3" w:name="_Toc116902558"/>
      <w:r w:rsidRPr="00190A7B">
        <w:rPr>
          <w:rFonts w:ascii="Arial" w:hAnsi="Arial" w:cs="Arial"/>
          <w:b/>
          <w:bCs/>
          <w:i/>
          <w:iCs/>
          <w:sz w:val="28"/>
          <w:szCs w:val="28"/>
        </w:rPr>
        <w:t>Requisiti Funzionali</w:t>
      </w:r>
      <w:bookmarkEnd w:id="3"/>
    </w:p>
    <w:p w14:paraId="0BE31F1F" w14:textId="77777777" w:rsidR="00577B5D" w:rsidRPr="00577B5D" w:rsidRDefault="00577B5D" w:rsidP="00577B5D">
      <w:pPr>
        <w:ind w:left="360"/>
      </w:pPr>
    </w:p>
    <w:p w14:paraId="6C191C3C" w14:textId="3E71CB4A" w:rsidR="00CF637D" w:rsidRDefault="00577B5D" w:rsidP="00577B5D">
      <w:pPr>
        <w:rPr>
          <w:rFonts w:ascii="Arial" w:hAnsi="Arial" w:cs="Arial"/>
        </w:rPr>
      </w:pPr>
      <w:r>
        <w:rPr>
          <w:sz w:val="28"/>
          <w:szCs w:val="28"/>
        </w:rPr>
        <w:t xml:space="preserve">     </w:t>
      </w:r>
      <w:r w:rsidRPr="00577B5D">
        <w:rPr>
          <w:rFonts w:ascii="Arial" w:hAnsi="Arial" w:cs="Arial"/>
        </w:rPr>
        <w:t xml:space="preserve">Travel Agency prevede </w:t>
      </w:r>
      <w:r w:rsidR="00B252A1">
        <w:rPr>
          <w:rFonts w:ascii="Arial" w:hAnsi="Arial" w:cs="Arial"/>
        </w:rPr>
        <w:t>quattro</w:t>
      </w:r>
      <w:r w:rsidRPr="00577B5D">
        <w:rPr>
          <w:rFonts w:ascii="Arial" w:hAnsi="Arial" w:cs="Arial"/>
        </w:rPr>
        <w:t xml:space="preserve"> tipi di utente:</w:t>
      </w:r>
    </w:p>
    <w:p w14:paraId="2E90A17D" w14:textId="5FB7AAB9" w:rsidR="00B252A1" w:rsidRDefault="00B252A1" w:rsidP="00B252A1">
      <w:pPr>
        <w:pStyle w:val="Paragrafoelenco"/>
        <w:numPr>
          <w:ilvl w:val="0"/>
          <w:numId w:val="30"/>
        </w:numPr>
        <w:rPr>
          <w:rFonts w:ascii="Arial" w:hAnsi="Arial" w:cs="Arial"/>
        </w:rPr>
      </w:pPr>
      <w:r>
        <w:rPr>
          <w:rFonts w:ascii="Arial" w:hAnsi="Arial" w:cs="Arial"/>
        </w:rPr>
        <w:t>Utente guest (non autenticato)</w:t>
      </w:r>
    </w:p>
    <w:p w14:paraId="241D7677" w14:textId="57221F5B" w:rsidR="00B252A1" w:rsidRDefault="00B252A1" w:rsidP="00B252A1">
      <w:pPr>
        <w:pStyle w:val="Paragrafoelenco"/>
        <w:numPr>
          <w:ilvl w:val="0"/>
          <w:numId w:val="30"/>
        </w:numPr>
        <w:rPr>
          <w:rFonts w:ascii="Arial" w:hAnsi="Arial" w:cs="Arial"/>
        </w:rPr>
      </w:pPr>
      <w:r>
        <w:rPr>
          <w:rFonts w:ascii="Arial" w:hAnsi="Arial" w:cs="Arial"/>
        </w:rPr>
        <w:t>Cliente (utente autenticato)</w:t>
      </w:r>
    </w:p>
    <w:p w14:paraId="5319C06C" w14:textId="0F46A518" w:rsidR="00B252A1" w:rsidRDefault="00B252A1" w:rsidP="00B252A1">
      <w:pPr>
        <w:pStyle w:val="Paragrafoelenco"/>
        <w:numPr>
          <w:ilvl w:val="0"/>
          <w:numId w:val="30"/>
        </w:numPr>
        <w:rPr>
          <w:rFonts w:ascii="Arial" w:hAnsi="Arial" w:cs="Arial"/>
        </w:rPr>
      </w:pPr>
      <w:r>
        <w:rPr>
          <w:rFonts w:ascii="Arial" w:hAnsi="Arial" w:cs="Arial"/>
        </w:rPr>
        <w:t>Operatore turistico (Utente autenticato)</w:t>
      </w:r>
    </w:p>
    <w:p w14:paraId="24384477" w14:textId="22F95963" w:rsidR="00B252A1" w:rsidRPr="00B252A1" w:rsidRDefault="00B252A1" w:rsidP="00B252A1">
      <w:pPr>
        <w:pStyle w:val="Paragrafoelenco"/>
        <w:numPr>
          <w:ilvl w:val="0"/>
          <w:numId w:val="30"/>
        </w:numPr>
        <w:rPr>
          <w:rFonts w:ascii="Arial" w:hAnsi="Arial" w:cs="Arial"/>
        </w:rPr>
      </w:pPr>
      <w:r>
        <w:rPr>
          <w:rFonts w:ascii="Arial" w:hAnsi="Arial" w:cs="Arial"/>
        </w:rPr>
        <w:t>Amministratore (Utente autenticato)</w:t>
      </w:r>
    </w:p>
    <w:p w14:paraId="1E4087AF" w14:textId="77777777" w:rsidR="00577B5D" w:rsidRPr="00577B5D" w:rsidRDefault="00577B5D" w:rsidP="00577B5D">
      <w:pPr>
        <w:rPr>
          <w:rFonts w:ascii="Arial" w:hAnsi="Arial" w:cs="Arial"/>
        </w:rPr>
      </w:pPr>
    </w:p>
    <w:p w14:paraId="30C6AC09" w14:textId="54DA522C" w:rsidR="00B252A1" w:rsidRDefault="00EB2C63" w:rsidP="004F0EBB">
      <w:pPr>
        <w:pStyle w:val="Paragrafoelenco"/>
        <w:numPr>
          <w:ilvl w:val="0"/>
          <w:numId w:val="26"/>
        </w:numPr>
        <w:spacing w:after="160" w:line="480" w:lineRule="auto"/>
        <w:rPr>
          <w:rFonts w:ascii="Arial" w:hAnsi="Arial" w:cs="Arial"/>
        </w:rPr>
      </w:pPr>
      <w:r>
        <w:rPr>
          <w:rFonts w:ascii="Arial" w:hAnsi="Arial" w:cs="Arial"/>
        </w:rPr>
        <w:t>L’utente g</w:t>
      </w:r>
      <w:r w:rsidR="00577B5D" w:rsidRPr="00577B5D">
        <w:rPr>
          <w:rFonts w:ascii="Arial" w:hAnsi="Arial" w:cs="Arial"/>
        </w:rPr>
        <w:t xml:space="preserve">uest </w:t>
      </w:r>
      <w:r w:rsidR="00CA2C2E">
        <w:rPr>
          <w:rFonts w:ascii="Arial" w:hAnsi="Arial" w:cs="Arial"/>
        </w:rPr>
        <w:t>deve potersi registrare nel sistema</w:t>
      </w:r>
      <w:r>
        <w:rPr>
          <w:rFonts w:ascii="Arial" w:hAnsi="Arial" w:cs="Arial"/>
        </w:rPr>
        <w:t>.</w:t>
      </w:r>
    </w:p>
    <w:p w14:paraId="568F4ABC" w14:textId="23A0AF59" w:rsidR="00CA2C2E" w:rsidRPr="00CA2C2E" w:rsidRDefault="00CA2C2E"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w:t>
      </w:r>
      <w:r w:rsidRPr="00577B5D">
        <w:rPr>
          <w:rFonts w:ascii="Arial" w:hAnsi="Arial" w:cs="Arial"/>
        </w:rPr>
        <w:t xml:space="preserve">visualizzare i pacchetti presenti </w:t>
      </w:r>
      <w:r>
        <w:rPr>
          <w:rFonts w:ascii="Arial" w:hAnsi="Arial" w:cs="Arial"/>
        </w:rPr>
        <w:t>nel sistem</w:t>
      </w:r>
      <w:r w:rsidR="00A16670">
        <w:rPr>
          <w:rFonts w:ascii="Arial" w:hAnsi="Arial" w:cs="Arial"/>
        </w:rPr>
        <w:t>a.</w:t>
      </w:r>
    </w:p>
    <w:p w14:paraId="1F57419E" w14:textId="08F68B89" w:rsidR="00B252A1" w:rsidRPr="00B252A1" w:rsidRDefault="00CF637D" w:rsidP="004F0EBB">
      <w:pPr>
        <w:pStyle w:val="Paragrafoelenco"/>
        <w:numPr>
          <w:ilvl w:val="0"/>
          <w:numId w:val="26"/>
        </w:numPr>
        <w:spacing w:after="160" w:line="480" w:lineRule="auto"/>
        <w:rPr>
          <w:rFonts w:ascii="Arial" w:hAnsi="Arial" w:cs="Arial"/>
        </w:rPr>
      </w:pPr>
      <w:r>
        <w:rPr>
          <w:rFonts w:ascii="Arial" w:hAnsi="Arial" w:cs="Arial"/>
        </w:rPr>
        <w:t>L’utente guest deve poter effettuare una ricerca</w:t>
      </w:r>
      <w:r w:rsidR="00CA2C2E">
        <w:rPr>
          <w:rFonts w:ascii="Arial" w:hAnsi="Arial" w:cs="Arial"/>
        </w:rPr>
        <w:t xml:space="preserve"> tra i pacchetti</w:t>
      </w:r>
      <w:r>
        <w:rPr>
          <w:rFonts w:ascii="Arial" w:hAnsi="Arial" w:cs="Arial"/>
        </w:rPr>
        <w:t xml:space="preserve"> </w:t>
      </w:r>
      <w:r w:rsidR="00CA2C2E">
        <w:rPr>
          <w:rFonts w:ascii="Arial" w:hAnsi="Arial" w:cs="Arial"/>
        </w:rPr>
        <w:t>nel sistema</w:t>
      </w:r>
      <w:r>
        <w:rPr>
          <w:rFonts w:ascii="Arial" w:hAnsi="Arial" w:cs="Arial"/>
        </w:rPr>
        <w:t>.</w:t>
      </w:r>
    </w:p>
    <w:p w14:paraId="44E77D6B" w14:textId="2B19A67F" w:rsidR="00696017" w:rsidRPr="00B252A1" w:rsidRDefault="00EB2C63"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w:t>
      </w:r>
      <w:r w:rsidR="00577B5D" w:rsidRPr="00577B5D">
        <w:rPr>
          <w:rFonts w:ascii="Arial" w:hAnsi="Arial" w:cs="Arial"/>
        </w:rPr>
        <w:t xml:space="preserve">aggiungere </w:t>
      </w:r>
      <w:r w:rsidR="00A16670">
        <w:rPr>
          <w:rFonts w:ascii="Arial" w:hAnsi="Arial" w:cs="Arial"/>
        </w:rPr>
        <w:t>un pacchetto</w:t>
      </w:r>
      <w:r w:rsidR="00577B5D" w:rsidRPr="00577B5D">
        <w:rPr>
          <w:rFonts w:ascii="Arial" w:hAnsi="Arial" w:cs="Arial"/>
        </w:rPr>
        <w:t xml:space="preserve"> al carrello.</w:t>
      </w:r>
    </w:p>
    <w:p w14:paraId="61420804" w14:textId="02C979A7" w:rsidR="00577B5D" w:rsidRDefault="00696017" w:rsidP="004F0EBB">
      <w:pPr>
        <w:pStyle w:val="Paragrafoelenco"/>
        <w:numPr>
          <w:ilvl w:val="0"/>
          <w:numId w:val="26"/>
        </w:numPr>
        <w:spacing w:after="160" w:line="480" w:lineRule="auto"/>
        <w:rPr>
          <w:rFonts w:ascii="Arial" w:hAnsi="Arial" w:cs="Arial"/>
        </w:rPr>
      </w:pPr>
      <w:r>
        <w:rPr>
          <w:rFonts w:ascii="Arial" w:hAnsi="Arial" w:cs="Arial"/>
        </w:rPr>
        <w:t xml:space="preserve">L’utente guest deve poter rimuovere </w:t>
      </w:r>
      <w:r w:rsidR="00A16670">
        <w:rPr>
          <w:rFonts w:ascii="Arial" w:hAnsi="Arial" w:cs="Arial"/>
        </w:rPr>
        <w:t>un pacchetto</w:t>
      </w:r>
      <w:r>
        <w:rPr>
          <w:rFonts w:ascii="Arial" w:hAnsi="Arial" w:cs="Arial"/>
        </w:rPr>
        <w:t xml:space="preserve"> dal carrello.</w:t>
      </w:r>
    </w:p>
    <w:p w14:paraId="780B390E" w14:textId="10E77304" w:rsidR="00A93F95" w:rsidRPr="004E2DA4" w:rsidRDefault="00A93F95" w:rsidP="004F0EBB">
      <w:pPr>
        <w:pStyle w:val="Paragrafoelenco"/>
        <w:numPr>
          <w:ilvl w:val="0"/>
          <w:numId w:val="26"/>
        </w:numPr>
        <w:spacing w:after="160" w:line="480" w:lineRule="auto"/>
        <w:rPr>
          <w:rFonts w:ascii="Arial" w:hAnsi="Arial" w:cs="Arial"/>
        </w:rPr>
      </w:pPr>
      <w:r>
        <w:rPr>
          <w:rFonts w:ascii="Arial" w:hAnsi="Arial" w:cs="Arial"/>
        </w:rPr>
        <w:t xml:space="preserve">L’utente </w:t>
      </w:r>
      <w:r w:rsidR="00F64170">
        <w:rPr>
          <w:rFonts w:ascii="Arial" w:hAnsi="Arial" w:cs="Arial"/>
        </w:rPr>
        <w:t>guest</w:t>
      </w:r>
      <w:r w:rsidRPr="00577B5D">
        <w:rPr>
          <w:rFonts w:ascii="Arial" w:hAnsi="Arial" w:cs="Arial"/>
        </w:rPr>
        <w:t xml:space="preserve"> deve poter autenticarsi al sistema</w:t>
      </w:r>
      <w:r>
        <w:rPr>
          <w:rFonts w:ascii="Arial" w:hAnsi="Arial" w:cs="Arial"/>
        </w:rPr>
        <w:t>.</w:t>
      </w:r>
    </w:p>
    <w:p w14:paraId="6198B88F" w14:textId="77777777" w:rsidR="00A93F95" w:rsidRDefault="00A93F95" w:rsidP="004F0EBB">
      <w:pPr>
        <w:pStyle w:val="Paragrafoelenco"/>
        <w:widowControl w:val="0"/>
        <w:numPr>
          <w:ilvl w:val="0"/>
          <w:numId w:val="26"/>
        </w:numPr>
        <w:suppressAutoHyphens/>
        <w:spacing w:after="160" w:line="480" w:lineRule="auto"/>
        <w:contextualSpacing w:val="0"/>
        <w:rPr>
          <w:rFonts w:ascii="Arial" w:hAnsi="Arial" w:cs="Arial"/>
        </w:rPr>
      </w:pPr>
      <w:r>
        <w:rPr>
          <w:rFonts w:ascii="Arial" w:hAnsi="Arial" w:cs="Arial"/>
        </w:rPr>
        <w:t xml:space="preserve">L’utente autenticato </w:t>
      </w:r>
      <w:r w:rsidRPr="00577B5D">
        <w:rPr>
          <w:rFonts w:ascii="Arial" w:hAnsi="Arial" w:cs="Arial"/>
        </w:rPr>
        <w:t>deve poter modificare il proprio profilo utente</w:t>
      </w:r>
      <w:r>
        <w:rPr>
          <w:rFonts w:ascii="Arial" w:hAnsi="Arial" w:cs="Arial"/>
        </w:rPr>
        <w:t>.</w:t>
      </w:r>
    </w:p>
    <w:p w14:paraId="13351FA2" w14:textId="16DA3B6D" w:rsidR="00A93F95" w:rsidRPr="00A93F95" w:rsidRDefault="00A93F95" w:rsidP="004F0EBB">
      <w:pPr>
        <w:pStyle w:val="Paragrafoelenco"/>
        <w:numPr>
          <w:ilvl w:val="0"/>
          <w:numId w:val="26"/>
        </w:numPr>
        <w:spacing w:after="160" w:line="480" w:lineRule="auto"/>
        <w:rPr>
          <w:rFonts w:ascii="Arial" w:hAnsi="Arial" w:cs="Arial"/>
        </w:rPr>
      </w:pPr>
      <w:r>
        <w:rPr>
          <w:rFonts w:ascii="Arial" w:hAnsi="Arial" w:cs="Arial"/>
        </w:rPr>
        <w:t xml:space="preserve">L’utente autenticato </w:t>
      </w:r>
      <w:r w:rsidRPr="00577B5D">
        <w:rPr>
          <w:rFonts w:ascii="Arial" w:hAnsi="Arial" w:cs="Arial"/>
        </w:rPr>
        <w:t>deve poter effettuare la disconnessione dal sistema.</w:t>
      </w:r>
    </w:p>
    <w:p w14:paraId="0B956A15" w14:textId="20868293" w:rsidR="00A16670"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A16670">
        <w:rPr>
          <w:rFonts w:ascii="Arial" w:hAnsi="Arial" w:cs="Arial"/>
        </w:rPr>
        <w:t xml:space="preserve"> deve poter aggiungere un metodo di pagamento.</w:t>
      </w:r>
    </w:p>
    <w:p w14:paraId="58FA0B6E" w14:textId="759EFAA8" w:rsidR="00A16670" w:rsidRPr="00A16670"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A16670">
        <w:rPr>
          <w:rFonts w:ascii="Arial" w:hAnsi="Arial" w:cs="Arial"/>
        </w:rPr>
        <w:t xml:space="preserve"> deve poter modificare il metodo di pagamento.</w:t>
      </w:r>
    </w:p>
    <w:p w14:paraId="0CE1D86C" w14:textId="5DA5398B" w:rsidR="00696017"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696017" w:rsidRPr="00577B5D">
        <w:rPr>
          <w:rFonts w:ascii="Arial" w:hAnsi="Arial" w:cs="Arial"/>
        </w:rPr>
        <w:t xml:space="preserve"> deve poter </w:t>
      </w:r>
      <w:r w:rsidR="00577B5D" w:rsidRPr="00577B5D">
        <w:rPr>
          <w:rFonts w:ascii="Arial" w:hAnsi="Arial" w:cs="Arial"/>
        </w:rPr>
        <w:t>finalizzare un acquisto</w:t>
      </w:r>
      <w:r w:rsidR="00696017">
        <w:rPr>
          <w:rFonts w:ascii="Arial" w:hAnsi="Arial" w:cs="Arial"/>
        </w:rPr>
        <w:t>.</w:t>
      </w:r>
    </w:p>
    <w:p w14:paraId="07FCAEF9" w14:textId="02EC7E65" w:rsidR="000A7C19"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696017" w:rsidRPr="00577B5D">
        <w:rPr>
          <w:rFonts w:ascii="Arial" w:hAnsi="Arial" w:cs="Arial"/>
        </w:rPr>
        <w:t xml:space="preserve"> deve poter </w:t>
      </w:r>
      <w:r w:rsidR="00577B5D" w:rsidRPr="00577B5D">
        <w:rPr>
          <w:rFonts w:ascii="Arial" w:hAnsi="Arial" w:cs="Arial"/>
        </w:rPr>
        <w:t>visualizzare la cronologia degli ordini effettuati</w:t>
      </w:r>
      <w:r w:rsidR="000C29A2">
        <w:rPr>
          <w:rFonts w:ascii="Arial" w:hAnsi="Arial" w:cs="Arial"/>
        </w:rPr>
        <w:t>.</w:t>
      </w:r>
    </w:p>
    <w:p w14:paraId="329CBC27" w14:textId="70C14B59" w:rsidR="0046334D" w:rsidRPr="00076175" w:rsidRDefault="0046334D" w:rsidP="004F0EBB">
      <w:pPr>
        <w:pStyle w:val="Paragrafoelenco"/>
        <w:numPr>
          <w:ilvl w:val="0"/>
          <w:numId w:val="26"/>
        </w:numPr>
        <w:spacing w:after="160" w:line="480" w:lineRule="auto"/>
        <w:rPr>
          <w:rFonts w:ascii="Arial" w:hAnsi="Arial" w:cs="Arial"/>
        </w:rPr>
      </w:pPr>
      <w:r w:rsidRPr="00076175">
        <w:rPr>
          <w:rFonts w:ascii="Arial" w:hAnsi="Arial" w:cs="Arial"/>
        </w:rPr>
        <w:t>Il cliente deve poter visualizzare i dettagli di un ordine</w:t>
      </w:r>
      <w:r w:rsidR="00083EFD" w:rsidRPr="00076175">
        <w:rPr>
          <w:rFonts w:ascii="Arial" w:hAnsi="Arial" w:cs="Arial"/>
        </w:rPr>
        <w:t xml:space="preserve"> effettuato</w:t>
      </w:r>
      <w:r w:rsidRPr="00076175">
        <w:rPr>
          <w:rFonts w:ascii="Arial" w:hAnsi="Arial" w:cs="Arial"/>
        </w:rPr>
        <w:t>.</w:t>
      </w:r>
    </w:p>
    <w:p w14:paraId="2CEC828D" w14:textId="6FC84AB1" w:rsidR="000A7C19" w:rsidRPr="00B252A1" w:rsidRDefault="004E2DA4" w:rsidP="004F0EBB">
      <w:pPr>
        <w:pStyle w:val="Paragrafoelenco"/>
        <w:numPr>
          <w:ilvl w:val="0"/>
          <w:numId w:val="26"/>
        </w:numPr>
        <w:spacing w:after="160" w:line="480" w:lineRule="auto"/>
        <w:rPr>
          <w:rFonts w:ascii="Arial" w:hAnsi="Arial" w:cs="Arial"/>
        </w:rPr>
      </w:pPr>
      <w:r>
        <w:rPr>
          <w:rFonts w:ascii="Arial" w:hAnsi="Arial" w:cs="Arial"/>
        </w:rPr>
        <w:t>Il cliente</w:t>
      </w:r>
      <w:r w:rsidR="000A7C19" w:rsidRPr="00577B5D">
        <w:rPr>
          <w:rFonts w:ascii="Arial" w:hAnsi="Arial" w:cs="Arial"/>
        </w:rPr>
        <w:t xml:space="preserve"> deve poter </w:t>
      </w:r>
      <w:r w:rsidR="00577B5D" w:rsidRPr="00577B5D">
        <w:rPr>
          <w:rFonts w:ascii="Arial" w:hAnsi="Arial" w:cs="Arial"/>
        </w:rPr>
        <w:t>eliminare un ordine</w:t>
      </w:r>
      <w:r w:rsidR="007411BA">
        <w:rPr>
          <w:rFonts w:ascii="Arial" w:hAnsi="Arial" w:cs="Arial"/>
        </w:rPr>
        <w:t xml:space="preserve"> effettuato</w:t>
      </w:r>
      <w:r w:rsidR="000A7C19">
        <w:rPr>
          <w:rFonts w:ascii="Arial" w:hAnsi="Arial" w:cs="Arial"/>
        </w:rPr>
        <w:t>.</w:t>
      </w:r>
    </w:p>
    <w:p w14:paraId="10F4645F" w14:textId="547E925B"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creare </w:t>
      </w:r>
      <w:r>
        <w:rPr>
          <w:rFonts w:ascii="Arial" w:hAnsi="Arial" w:cs="Arial"/>
        </w:rPr>
        <w:t xml:space="preserve">un </w:t>
      </w:r>
      <w:r w:rsidRPr="00577B5D">
        <w:rPr>
          <w:rFonts w:ascii="Arial" w:hAnsi="Arial" w:cs="Arial"/>
        </w:rPr>
        <w:t>pacchett</w:t>
      </w:r>
      <w:r>
        <w:rPr>
          <w:rFonts w:ascii="Arial" w:hAnsi="Arial" w:cs="Arial"/>
        </w:rPr>
        <w:t xml:space="preserve">o </w:t>
      </w:r>
      <w:r w:rsidRPr="00577B5D">
        <w:rPr>
          <w:rFonts w:ascii="Arial" w:hAnsi="Arial" w:cs="Arial"/>
        </w:rPr>
        <w:t>viaggio</w:t>
      </w:r>
      <w:r>
        <w:rPr>
          <w:rFonts w:ascii="Arial" w:hAnsi="Arial" w:cs="Arial"/>
        </w:rPr>
        <w:t>.</w:t>
      </w:r>
    </w:p>
    <w:p w14:paraId="4FAD15BE" w14:textId="5C4CCBD8"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w:t>
      </w:r>
      <w:r>
        <w:rPr>
          <w:rFonts w:ascii="Arial" w:hAnsi="Arial" w:cs="Arial"/>
        </w:rPr>
        <w:t>modificare un pacchetto viaggio.</w:t>
      </w:r>
    </w:p>
    <w:p w14:paraId="37CD3689" w14:textId="55F0E065"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L’utente o</w:t>
      </w:r>
      <w:r w:rsidRPr="00577B5D">
        <w:rPr>
          <w:rFonts w:ascii="Arial" w:hAnsi="Arial" w:cs="Arial"/>
        </w:rPr>
        <w:t>peratore turistico</w:t>
      </w:r>
      <w:r>
        <w:rPr>
          <w:rFonts w:ascii="Arial" w:hAnsi="Arial" w:cs="Arial"/>
        </w:rPr>
        <w:t xml:space="preserve"> deve </w:t>
      </w:r>
      <w:r w:rsidRPr="00577B5D">
        <w:rPr>
          <w:rFonts w:ascii="Arial" w:hAnsi="Arial" w:cs="Arial"/>
        </w:rPr>
        <w:t xml:space="preserve">poter </w:t>
      </w:r>
      <w:r>
        <w:rPr>
          <w:rFonts w:ascii="Arial" w:hAnsi="Arial" w:cs="Arial"/>
        </w:rPr>
        <w:t>eliminare un pacchetto viaggio</w:t>
      </w:r>
      <w:r w:rsidR="00B252A1">
        <w:rPr>
          <w:rFonts w:ascii="Arial" w:hAnsi="Arial" w:cs="Arial"/>
        </w:rPr>
        <w:t>.</w:t>
      </w:r>
    </w:p>
    <w:p w14:paraId="2E0F2B74" w14:textId="0A44B8EE"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lastRenderedPageBreak/>
        <w:t xml:space="preserve">L’utente amministratore deve </w:t>
      </w:r>
      <w:r w:rsidRPr="00577B5D">
        <w:rPr>
          <w:rFonts w:ascii="Arial" w:hAnsi="Arial" w:cs="Arial"/>
        </w:rPr>
        <w:t>poter visualizzare tutti gli ordini</w:t>
      </w:r>
      <w:r>
        <w:rPr>
          <w:rFonts w:ascii="Arial" w:hAnsi="Arial" w:cs="Arial"/>
        </w:rPr>
        <w:t>.</w:t>
      </w:r>
    </w:p>
    <w:p w14:paraId="63F39CB7" w14:textId="0BEBEED9"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 xml:space="preserve">poter </w:t>
      </w:r>
      <w:r>
        <w:rPr>
          <w:rFonts w:ascii="Arial" w:hAnsi="Arial" w:cs="Arial"/>
        </w:rPr>
        <w:t>filtrare gli ordini</w:t>
      </w:r>
      <w:r w:rsidRPr="00577B5D">
        <w:rPr>
          <w:rFonts w:ascii="Arial" w:hAnsi="Arial" w:cs="Arial"/>
        </w:rPr>
        <w:t xml:space="preserve"> attraverso l’username del cliente</w:t>
      </w:r>
    </w:p>
    <w:p w14:paraId="48BEFE6C" w14:textId="2A235678" w:rsidR="00B75FF7" w:rsidRPr="00B252A1" w:rsidRDefault="00B75FF7" w:rsidP="004F0EBB">
      <w:pPr>
        <w:pStyle w:val="Paragrafoelenco"/>
        <w:numPr>
          <w:ilvl w:val="0"/>
          <w:numId w:val="26"/>
        </w:numPr>
        <w:spacing w:after="160" w:line="480" w:lineRule="auto"/>
        <w:rPr>
          <w:rFonts w:ascii="Arial" w:hAnsi="Arial" w:cs="Arial"/>
        </w:rPr>
      </w:pPr>
      <w:r>
        <w:rPr>
          <w:rFonts w:ascii="Arial" w:hAnsi="Arial" w:cs="Arial"/>
        </w:rPr>
        <w:t xml:space="preserve">L’utente amministratore deve </w:t>
      </w:r>
      <w:r w:rsidRPr="00577B5D">
        <w:rPr>
          <w:rFonts w:ascii="Arial" w:hAnsi="Arial" w:cs="Arial"/>
        </w:rPr>
        <w:t xml:space="preserve">poter </w:t>
      </w:r>
      <w:r>
        <w:rPr>
          <w:rFonts w:ascii="Arial" w:hAnsi="Arial" w:cs="Arial"/>
        </w:rPr>
        <w:t xml:space="preserve">filtrare gli ordini </w:t>
      </w:r>
      <w:r w:rsidRPr="00577B5D">
        <w:rPr>
          <w:rFonts w:ascii="Arial" w:hAnsi="Arial" w:cs="Arial"/>
        </w:rPr>
        <w:t>per data di acquisto</w:t>
      </w:r>
      <w:r>
        <w:rPr>
          <w:rFonts w:ascii="Arial" w:hAnsi="Arial" w:cs="Arial"/>
        </w:rPr>
        <w:t>.</w:t>
      </w:r>
    </w:p>
    <w:p w14:paraId="1115FE27" w14:textId="53EE85BD" w:rsidR="00577B5D" w:rsidRDefault="00B75FF7" w:rsidP="004F0EBB">
      <w:pPr>
        <w:pStyle w:val="Paragrafoelenco"/>
        <w:numPr>
          <w:ilvl w:val="0"/>
          <w:numId w:val="26"/>
        </w:numPr>
        <w:spacing w:after="160" w:line="480" w:lineRule="auto"/>
        <w:ind w:left="644"/>
        <w:rPr>
          <w:rFonts w:ascii="Arial" w:hAnsi="Arial" w:cs="Arial"/>
        </w:rPr>
      </w:pPr>
      <w:r w:rsidRPr="00E13191">
        <w:rPr>
          <w:rFonts w:ascii="Arial" w:hAnsi="Arial" w:cs="Arial"/>
        </w:rPr>
        <w:t xml:space="preserve">L’utente amministratore deve poter </w:t>
      </w:r>
      <w:r w:rsidR="00825C9B" w:rsidRPr="00E13191">
        <w:rPr>
          <w:rFonts w:ascii="Arial" w:hAnsi="Arial" w:cs="Arial"/>
        </w:rPr>
        <w:t xml:space="preserve">visualizzare </w:t>
      </w:r>
      <w:r w:rsidRPr="00E13191">
        <w:rPr>
          <w:rFonts w:ascii="Arial" w:hAnsi="Arial" w:cs="Arial"/>
        </w:rPr>
        <w:t xml:space="preserve">i pacchetti </w:t>
      </w:r>
      <w:r w:rsidR="00E13191">
        <w:rPr>
          <w:rFonts w:ascii="Arial" w:hAnsi="Arial" w:cs="Arial"/>
        </w:rPr>
        <w:t xml:space="preserve">viaggio </w:t>
      </w:r>
      <w:r w:rsidR="00825C9B" w:rsidRPr="00E13191">
        <w:rPr>
          <w:rFonts w:ascii="Arial" w:hAnsi="Arial" w:cs="Arial"/>
        </w:rPr>
        <w:t>in ordine di</w:t>
      </w:r>
      <w:r w:rsidRPr="00E13191">
        <w:rPr>
          <w:rFonts w:ascii="Arial" w:hAnsi="Arial" w:cs="Arial"/>
        </w:rPr>
        <w:t xml:space="preserve"> numero di vendite</w:t>
      </w:r>
      <w:r w:rsidR="00E13191">
        <w:rPr>
          <w:rFonts w:ascii="Arial" w:hAnsi="Arial" w:cs="Arial"/>
        </w:rPr>
        <w:t xml:space="preserve"> con relativi ricavi.</w:t>
      </w:r>
    </w:p>
    <w:p w14:paraId="09573E45" w14:textId="6A9B3E41" w:rsidR="00CD2C02" w:rsidRPr="004F0EBB" w:rsidRDefault="00CD2C02" w:rsidP="004F0EBB">
      <w:pPr>
        <w:pStyle w:val="Paragrafoelenco"/>
        <w:numPr>
          <w:ilvl w:val="0"/>
          <w:numId w:val="26"/>
        </w:numPr>
        <w:spacing w:after="160" w:line="480" w:lineRule="auto"/>
        <w:ind w:left="644"/>
        <w:rPr>
          <w:rFonts w:ascii="Arial" w:hAnsi="Arial" w:cs="Arial"/>
        </w:rPr>
      </w:pPr>
      <w:r>
        <w:rPr>
          <w:rFonts w:ascii="Arial" w:hAnsi="Arial" w:cs="Arial"/>
        </w:rPr>
        <w:t xml:space="preserve">L’amministratore deve poter </w:t>
      </w:r>
      <w:r w:rsidR="00E10309">
        <w:rPr>
          <w:rFonts w:ascii="Arial" w:hAnsi="Arial" w:cs="Arial"/>
        </w:rPr>
        <w:t>approvare</w:t>
      </w:r>
      <w:r>
        <w:rPr>
          <w:rFonts w:ascii="Arial" w:hAnsi="Arial" w:cs="Arial"/>
        </w:rPr>
        <w:t xml:space="preserve"> le richieste di registrazione come operatore turistico</w:t>
      </w:r>
    </w:p>
    <w:p w14:paraId="4D1CBBA7" w14:textId="00E2E360" w:rsidR="00E20B0F" w:rsidRPr="00577B5D" w:rsidRDefault="00E20B0F" w:rsidP="00577B5D">
      <w:pPr>
        <w:pStyle w:val="Titolo1"/>
        <w:numPr>
          <w:ilvl w:val="1"/>
          <w:numId w:val="20"/>
        </w:numPr>
        <w:rPr>
          <w:rFonts w:ascii="Arial" w:hAnsi="Arial" w:cs="Arial"/>
          <w:b/>
          <w:bCs/>
          <w:i/>
          <w:iCs/>
          <w:sz w:val="28"/>
          <w:szCs w:val="28"/>
          <w:lang w:val="en-US"/>
        </w:rPr>
      </w:pPr>
      <w:bookmarkStart w:id="4" w:name="_Toc116902559"/>
      <w:proofErr w:type="spellStart"/>
      <w:r w:rsidRPr="00577B5D">
        <w:rPr>
          <w:rFonts w:ascii="Arial" w:hAnsi="Arial" w:cs="Arial"/>
          <w:b/>
          <w:bCs/>
          <w:i/>
          <w:iCs/>
          <w:sz w:val="28"/>
          <w:szCs w:val="28"/>
          <w:lang w:val="en-US"/>
        </w:rPr>
        <w:t>Requisiti</w:t>
      </w:r>
      <w:proofErr w:type="spellEnd"/>
      <w:r w:rsidRPr="00577B5D">
        <w:rPr>
          <w:rFonts w:ascii="Arial" w:hAnsi="Arial" w:cs="Arial"/>
          <w:b/>
          <w:bCs/>
          <w:i/>
          <w:iCs/>
          <w:sz w:val="28"/>
          <w:szCs w:val="28"/>
          <w:lang w:val="en-US"/>
        </w:rPr>
        <w:t xml:space="preserve"> non </w:t>
      </w:r>
      <w:proofErr w:type="spellStart"/>
      <w:r w:rsidRPr="00577B5D">
        <w:rPr>
          <w:rFonts w:ascii="Arial" w:hAnsi="Arial" w:cs="Arial"/>
          <w:b/>
          <w:bCs/>
          <w:i/>
          <w:iCs/>
          <w:sz w:val="28"/>
          <w:szCs w:val="28"/>
          <w:lang w:val="en-US"/>
        </w:rPr>
        <w:t>funzionali</w:t>
      </w:r>
      <w:bookmarkEnd w:id="4"/>
      <w:proofErr w:type="spellEnd"/>
    </w:p>
    <w:p w14:paraId="31B4D1D7" w14:textId="77777777" w:rsidR="00577B5D" w:rsidRPr="00577B5D" w:rsidRDefault="00577B5D" w:rsidP="00577B5D">
      <w:pPr>
        <w:pStyle w:val="Paragrafoelenco"/>
        <w:ind w:left="828"/>
        <w:rPr>
          <w:rFonts w:ascii="Arial" w:hAnsi="Arial" w:cs="Arial"/>
          <w:lang w:val="en-US"/>
        </w:rPr>
      </w:pPr>
    </w:p>
    <w:p w14:paraId="004F174C"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Usabilità</w:t>
      </w:r>
    </w:p>
    <w:p w14:paraId="753D741B" w14:textId="77777777" w:rsidR="00577B5D" w:rsidRPr="00577B5D" w:rsidRDefault="00577B5D" w:rsidP="00592FEF">
      <w:pPr>
        <w:pStyle w:val="Paragrafoelenco"/>
        <w:ind w:left="1440"/>
        <w:rPr>
          <w:rFonts w:ascii="Arial" w:hAnsi="Arial" w:cs="Arial"/>
        </w:rPr>
      </w:pPr>
      <w:r w:rsidRPr="00577B5D">
        <w:rPr>
          <w:rFonts w:ascii="Arial" w:hAnsi="Arial" w:cs="Arial"/>
        </w:rPr>
        <w:t>Gli utenti che interagiscono al sistema devono poter essere in grado di utilizzare qualsiasi funzionalità che il sistema offre senza difficoltà.</w:t>
      </w:r>
    </w:p>
    <w:p w14:paraId="519C242C" w14:textId="77777777" w:rsidR="00577B5D" w:rsidRPr="00577B5D" w:rsidRDefault="00577B5D" w:rsidP="00592FEF">
      <w:pPr>
        <w:pStyle w:val="Paragrafoelenco"/>
        <w:ind w:left="1440"/>
        <w:rPr>
          <w:rFonts w:ascii="Arial" w:hAnsi="Arial" w:cs="Arial"/>
        </w:rPr>
      </w:pPr>
      <w:r w:rsidRPr="00577B5D">
        <w:rPr>
          <w:rFonts w:ascii="Arial" w:hAnsi="Arial" w:cs="Arial"/>
        </w:rPr>
        <w:t>Per poter consentire all’utente una corretta visualizzazione dei contenuti anche tramite smartphone e tablet è indispensabile che la piattaforma abbia un layout responsive. Per tutti i tipi di utente, deve essere possibile</w:t>
      </w:r>
    </w:p>
    <w:p w14:paraId="6E2497A7" w14:textId="77777777" w:rsidR="00577B5D" w:rsidRPr="00577B5D" w:rsidRDefault="00577B5D" w:rsidP="00592FEF">
      <w:pPr>
        <w:pStyle w:val="Paragrafoelenco"/>
        <w:ind w:left="1440"/>
        <w:rPr>
          <w:rFonts w:ascii="Arial" w:hAnsi="Arial" w:cs="Arial"/>
        </w:rPr>
      </w:pPr>
      <w:r w:rsidRPr="00577B5D">
        <w:rPr>
          <w:rFonts w:ascii="Arial" w:hAnsi="Arial" w:cs="Arial"/>
        </w:rPr>
        <w:t>utilizzare il sistema senza la lettura di istruzioni preliminari.</w:t>
      </w:r>
    </w:p>
    <w:p w14:paraId="0CDAE28C" w14:textId="77777777" w:rsidR="00577B5D" w:rsidRPr="00577B5D" w:rsidRDefault="00577B5D" w:rsidP="00577B5D">
      <w:pPr>
        <w:pStyle w:val="Paragrafoelenco"/>
        <w:rPr>
          <w:rFonts w:ascii="Arial" w:hAnsi="Arial" w:cs="Arial"/>
        </w:rPr>
      </w:pPr>
    </w:p>
    <w:p w14:paraId="4431D885" w14:textId="77777777" w:rsidR="00577B5D" w:rsidRPr="00577B5D" w:rsidRDefault="00577B5D" w:rsidP="00592FEF">
      <w:pPr>
        <w:pStyle w:val="Paragrafoelenco"/>
        <w:numPr>
          <w:ilvl w:val="0"/>
          <w:numId w:val="27"/>
        </w:numPr>
        <w:spacing w:after="160" w:line="259" w:lineRule="auto"/>
        <w:rPr>
          <w:rFonts w:ascii="Arial" w:hAnsi="Arial" w:cs="Arial"/>
        </w:rPr>
      </w:pPr>
      <w:r w:rsidRPr="00577B5D">
        <w:rPr>
          <w:rFonts w:ascii="Arial" w:hAnsi="Arial" w:cs="Arial"/>
          <w:b/>
          <w:bCs/>
        </w:rPr>
        <w:t>Affidabilità</w:t>
      </w:r>
    </w:p>
    <w:p w14:paraId="474C40FB" w14:textId="6132FE27" w:rsidR="00577B5D" w:rsidRPr="00577B5D" w:rsidRDefault="00577B5D" w:rsidP="00592FEF">
      <w:pPr>
        <w:pStyle w:val="Paragrafoelenco"/>
        <w:ind w:left="1440"/>
        <w:rPr>
          <w:rFonts w:ascii="Arial" w:hAnsi="Arial" w:cs="Arial"/>
        </w:rPr>
      </w:pPr>
      <w:r w:rsidRPr="00577B5D">
        <w:rPr>
          <w:rFonts w:ascii="Arial" w:hAnsi="Arial" w:cs="Arial"/>
        </w:rPr>
        <w:t>È necessario che il sistema garantisca la consistenza dei dati, consentendo l'accesso ad informazioni corrette, sempre aggiornate ed allineate tra di loro. Inoltre, l’applicazione deve essere disponibile sulla rete 24h senza interruzioni.</w:t>
      </w:r>
      <w:r w:rsidR="00DA7CA6">
        <w:rPr>
          <w:rFonts w:ascii="Arial" w:hAnsi="Arial" w:cs="Arial"/>
        </w:rPr>
        <w:t xml:space="preserve"> Se un utente non ha i permessi necessari, non deve poter accedere ad una determinata funzione. La password deve essere salvata in modo sicuro sul database.</w:t>
      </w:r>
    </w:p>
    <w:p w14:paraId="5365AEC8" w14:textId="77777777" w:rsidR="00577B5D" w:rsidRPr="00577B5D" w:rsidRDefault="00577B5D" w:rsidP="00577B5D">
      <w:pPr>
        <w:pStyle w:val="Paragrafoelenco"/>
        <w:rPr>
          <w:rFonts w:ascii="Arial" w:hAnsi="Arial" w:cs="Arial"/>
        </w:rPr>
      </w:pPr>
    </w:p>
    <w:p w14:paraId="7EEF0113" w14:textId="77777777" w:rsidR="00577B5D" w:rsidRPr="00577B5D" w:rsidRDefault="00577B5D" w:rsidP="00592FEF">
      <w:pPr>
        <w:pStyle w:val="Paragrafoelenco"/>
        <w:numPr>
          <w:ilvl w:val="0"/>
          <w:numId w:val="27"/>
        </w:numPr>
        <w:spacing w:after="160" w:line="259" w:lineRule="auto"/>
        <w:rPr>
          <w:rFonts w:ascii="Arial" w:hAnsi="Arial" w:cs="Arial"/>
          <w:b/>
          <w:bCs/>
        </w:rPr>
      </w:pPr>
      <w:r w:rsidRPr="00577B5D">
        <w:rPr>
          <w:rFonts w:ascii="Arial" w:hAnsi="Arial" w:cs="Arial"/>
          <w:b/>
          <w:bCs/>
        </w:rPr>
        <w:t>Performance</w:t>
      </w:r>
    </w:p>
    <w:p w14:paraId="32092E9D" w14:textId="547A77AF" w:rsidR="00577B5D" w:rsidRPr="00577B5D" w:rsidRDefault="00577B5D" w:rsidP="00592FEF">
      <w:pPr>
        <w:pStyle w:val="Paragrafoelenco"/>
        <w:ind w:left="1440"/>
        <w:rPr>
          <w:rFonts w:ascii="Arial" w:hAnsi="Arial" w:cs="Arial"/>
        </w:rPr>
      </w:pPr>
      <w:r w:rsidRPr="00577B5D">
        <w:rPr>
          <w:rFonts w:ascii="Arial" w:hAnsi="Arial" w:cs="Arial"/>
        </w:rPr>
        <w:t xml:space="preserve">Il </w:t>
      </w:r>
      <w:r w:rsidR="00DA7CA6">
        <w:rPr>
          <w:rFonts w:ascii="Arial" w:hAnsi="Arial" w:cs="Arial"/>
        </w:rPr>
        <w:t>sistema</w:t>
      </w:r>
      <w:r w:rsidRPr="00577B5D">
        <w:rPr>
          <w:rFonts w:ascii="Arial" w:hAnsi="Arial" w:cs="Arial"/>
        </w:rPr>
        <w:t xml:space="preserve"> deve essere in grado</w:t>
      </w:r>
      <w:r w:rsidR="00DA7CA6">
        <w:rPr>
          <w:rFonts w:ascii="Arial" w:hAnsi="Arial" w:cs="Arial"/>
        </w:rPr>
        <w:t xml:space="preserve"> supportare almeno 100</w:t>
      </w:r>
      <w:r w:rsidR="00D8554E">
        <w:rPr>
          <w:rFonts w:ascii="Arial" w:hAnsi="Arial" w:cs="Arial"/>
        </w:rPr>
        <w:t>0</w:t>
      </w:r>
      <w:r w:rsidR="00DA7CA6">
        <w:rPr>
          <w:rFonts w:ascii="Arial" w:hAnsi="Arial" w:cs="Arial"/>
        </w:rPr>
        <w:t xml:space="preserve"> utenti contemporanei </w:t>
      </w:r>
      <w:r w:rsidRPr="00577B5D">
        <w:rPr>
          <w:rFonts w:ascii="Arial" w:hAnsi="Arial" w:cs="Arial"/>
        </w:rPr>
        <w:t xml:space="preserve">mantenendo </w:t>
      </w:r>
      <w:r w:rsidR="00A810BC">
        <w:rPr>
          <w:rFonts w:ascii="Arial" w:hAnsi="Arial" w:cs="Arial"/>
        </w:rPr>
        <w:t>il tempo</w:t>
      </w:r>
      <w:r w:rsidRPr="00577B5D">
        <w:rPr>
          <w:rFonts w:ascii="Arial" w:hAnsi="Arial" w:cs="Arial"/>
        </w:rPr>
        <w:t xml:space="preserve"> di risposta</w:t>
      </w:r>
      <w:r w:rsidR="00A810BC">
        <w:rPr>
          <w:rFonts w:ascii="Arial" w:hAnsi="Arial" w:cs="Arial"/>
        </w:rPr>
        <w:t xml:space="preserve"> della singola operazione</w:t>
      </w:r>
      <w:r w:rsidRPr="00577B5D">
        <w:rPr>
          <w:rFonts w:ascii="Arial" w:hAnsi="Arial" w:cs="Arial"/>
        </w:rPr>
        <w:t xml:space="preserve"> inferior</w:t>
      </w:r>
      <w:r w:rsidR="00287B86">
        <w:rPr>
          <w:rFonts w:ascii="Arial" w:hAnsi="Arial" w:cs="Arial"/>
        </w:rPr>
        <w:t>e</w:t>
      </w:r>
      <w:r w:rsidRPr="00577B5D">
        <w:rPr>
          <w:rFonts w:ascii="Arial" w:hAnsi="Arial" w:cs="Arial"/>
        </w:rPr>
        <w:t xml:space="preserve"> a 2 secondi.</w:t>
      </w:r>
    </w:p>
    <w:p w14:paraId="1CD8EB5C" w14:textId="2A90EF3E" w:rsidR="006C6D71" w:rsidRDefault="006C6D71" w:rsidP="006C6D71">
      <w:pPr>
        <w:rPr>
          <w:rFonts w:ascii="Arial" w:hAnsi="Arial" w:cs="Arial"/>
          <w:sz w:val="28"/>
          <w:szCs w:val="28"/>
        </w:rPr>
      </w:pPr>
    </w:p>
    <w:p w14:paraId="1536DA4B" w14:textId="77777777" w:rsidR="00592FEF" w:rsidRPr="003D5D01" w:rsidRDefault="00592FEF" w:rsidP="006C6D71"/>
    <w:p w14:paraId="502E06E0" w14:textId="68612AF1" w:rsidR="00E20B0F" w:rsidRDefault="00E20B0F" w:rsidP="00E20B0F">
      <w:pPr>
        <w:pStyle w:val="Titolo1"/>
        <w:rPr>
          <w:rFonts w:ascii="Arial" w:hAnsi="Arial" w:cs="Arial"/>
          <w:b/>
          <w:bCs/>
          <w:i/>
          <w:iCs/>
          <w:sz w:val="28"/>
          <w:szCs w:val="28"/>
        </w:rPr>
      </w:pPr>
      <w:bookmarkStart w:id="5" w:name="_Toc116902560"/>
      <w:r w:rsidRPr="00AB5421">
        <w:rPr>
          <w:rFonts w:ascii="Arial" w:hAnsi="Arial" w:cs="Arial"/>
          <w:b/>
          <w:bCs/>
          <w:i/>
          <w:iCs/>
          <w:sz w:val="28"/>
          <w:szCs w:val="28"/>
        </w:rPr>
        <w:t>4.0 Target Environment</w:t>
      </w:r>
      <w:bookmarkEnd w:id="5"/>
    </w:p>
    <w:p w14:paraId="72B9496C" w14:textId="77777777" w:rsidR="00AB5421" w:rsidRPr="00AB5421" w:rsidRDefault="00AB5421" w:rsidP="00AB5421"/>
    <w:p w14:paraId="2FDB747B" w14:textId="4942A753" w:rsidR="00E20B0F" w:rsidRPr="00AB5421" w:rsidRDefault="00AB5421" w:rsidP="00AB5421">
      <w:pPr>
        <w:ind w:left="709"/>
        <w:rPr>
          <w:rFonts w:ascii="Arial" w:hAnsi="Arial" w:cs="Arial"/>
        </w:rPr>
      </w:pPr>
      <w:r w:rsidRPr="00AB5421">
        <w:rPr>
          <w:rFonts w:ascii="Arial" w:hAnsi="Arial" w:cs="Arial"/>
        </w:rPr>
        <w:t xml:space="preserve">L’applicazione sarà sviluppata utilizzando le funzionalità di Java Enterprise, </w:t>
      </w:r>
      <w:proofErr w:type="spellStart"/>
      <w:r w:rsidRPr="00AB5421">
        <w:rPr>
          <w:rFonts w:ascii="Arial" w:hAnsi="Arial" w:cs="Arial"/>
        </w:rPr>
        <w:t>Javascript</w:t>
      </w:r>
      <w:proofErr w:type="spellEnd"/>
      <w:r w:rsidRPr="00AB5421">
        <w:rPr>
          <w:rFonts w:ascii="Arial" w:hAnsi="Arial" w:cs="Arial"/>
        </w:rPr>
        <w:t xml:space="preserve"> e MySQL e sarà disponibile su un server esterno. Tutti gli utenti con a disposizione un browser ed una connessione internet devono essere in grado di accedere all’applicazione.</w:t>
      </w:r>
    </w:p>
    <w:p w14:paraId="3D7F2998" w14:textId="44D153C3" w:rsidR="00E20B0F" w:rsidRPr="00E20B0F" w:rsidRDefault="00E20B0F" w:rsidP="00E20B0F">
      <w:pPr>
        <w:pStyle w:val="Titolo1"/>
        <w:rPr>
          <w:rFonts w:ascii="Arial" w:hAnsi="Arial" w:cs="Arial"/>
          <w:b/>
          <w:bCs/>
          <w:i/>
          <w:iCs/>
          <w:sz w:val="28"/>
          <w:szCs w:val="28"/>
          <w:lang w:val="en-US"/>
        </w:rPr>
      </w:pPr>
      <w:bookmarkStart w:id="6" w:name="_Toc116902561"/>
      <w:r w:rsidRPr="00E20B0F">
        <w:rPr>
          <w:rFonts w:ascii="Arial" w:hAnsi="Arial" w:cs="Arial"/>
          <w:b/>
          <w:bCs/>
          <w:i/>
          <w:iCs/>
          <w:sz w:val="28"/>
          <w:szCs w:val="28"/>
          <w:lang w:val="en-US"/>
        </w:rPr>
        <w:lastRenderedPageBreak/>
        <w:t>5.0 Deliverables &amp; Deadlines</w:t>
      </w:r>
      <w:bookmarkEnd w:id="6"/>
    </w:p>
    <w:p w14:paraId="723713CA" w14:textId="77777777" w:rsidR="00AF79E7" w:rsidRPr="00E20B0F" w:rsidRDefault="00AF79E7" w:rsidP="00AF79E7">
      <w:pPr>
        <w:rPr>
          <w:rFonts w:ascii="Arial" w:hAnsi="Arial" w:cs="Arial"/>
          <w:lang w:val="en-US"/>
        </w:rPr>
      </w:pPr>
    </w:p>
    <w:p w14:paraId="3780D0A5" w14:textId="0DB9E12F" w:rsidR="00B84535" w:rsidRPr="004D0A2F" w:rsidRDefault="00B84535" w:rsidP="004D0A2F">
      <w:pPr>
        <w:pStyle w:val="Paragrafoelenco"/>
        <w:numPr>
          <w:ilvl w:val="0"/>
          <w:numId w:val="25"/>
        </w:numPr>
        <w:rPr>
          <w:rFonts w:ascii="Arial" w:hAnsi="Arial" w:cs="Arial"/>
        </w:rPr>
      </w:pPr>
      <w:proofErr w:type="spellStart"/>
      <w:r w:rsidRPr="004D0A2F">
        <w:rPr>
          <w:rFonts w:ascii="Arial" w:hAnsi="Arial" w:cs="Arial"/>
        </w:rPr>
        <w:t>Problem</w:t>
      </w:r>
      <w:proofErr w:type="spellEnd"/>
      <w:r w:rsidRPr="004D0A2F">
        <w:rPr>
          <w:rFonts w:ascii="Arial" w:hAnsi="Arial" w:cs="Arial"/>
        </w:rPr>
        <w:t xml:space="preserve"> Statement</w:t>
      </w:r>
      <w:r w:rsidRPr="004D0A2F">
        <w:rPr>
          <w:rFonts w:ascii="Arial" w:hAnsi="Arial" w:cs="Arial"/>
          <w:i/>
          <w:iCs/>
        </w:rPr>
        <w:t>: 21 ottobre 2022</w:t>
      </w:r>
      <w:r w:rsidRPr="004D0A2F">
        <w:rPr>
          <w:rFonts w:ascii="Arial" w:hAnsi="Arial" w:cs="Arial"/>
        </w:rPr>
        <w:t xml:space="preserve"> </w:t>
      </w:r>
    </w:p>
    <w:p w14:paraId="63D12115" w14:textId="6BA400A6"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Requisiti e casi d’uso: 11 novembre 2022 </w:t>
      </w:r>
    </w:p>
    <w:p w14:paraId="68EF05FB" w14:textId="1308FFF8"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Requirements Analysis Document: </w:t>
      </w:r>
      <w:r w:rsidRPr="004D0A2F">
        <w:rPr>
          <w:rFonts w:ascii="Arial" w:hAnsi="Arial" w:cs="Arial"/>
          <w:i/>
          <w:iCs/>
          <w:lang w:val="en-US"/>
        </w:rPr>
        <w:t xml:space="preserve">17 </w:t>
      </w:r>
      <w:proofErr w:type="spellStart"/>
      <w:r w:rsidRPr="004D0A2F">
        <w:rPr>
          <w:rFonts w:ascii="Arial" w:hAnsi="Arial" w:cs="Arial"/>
          <w:i/>
          <w:iCs/>
          <w:lang w:val="en-US"/>
        </w:rPr>
        <w:t>novembre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34C568D8" w14:textId="18A85655" w:rsidR="00B84535" w:rsidRPr="004D0A2F" w:rsidRDefault="00B84535" w:rsidP="004D0A2F">
      <w:pPr>
        <w:pStyle w:val="Paragrafoelenco"/>
        <w:numPr>
          <w:ilvl w:val="0"/>
          <w:numId w:val="25"/>
        </w:numPr>
        <w:rPr>
          <w:rFonts w:ascii="Arial" w:hAnsi="Arial" w:cs="Arial"/>
          <w:lang w:val="en-US"/>
        </w:rPr>
      </w:pPr>
      <w:r w:rsidRPr="004D0A2F">
        <w:rPr>
          <w:rFonts w:ascii="Arial" w:hAnsi="Arial" w:cs="Arial"/>
          <w:lang w:val="en-US"/>
        </w:rPr>
        <w:t xml:space="preserve">System Design Document: </w:t>
      </w:r>
      <w:r w:rsidRPr="004D0A2F">
        <w:rPr>
          <w:rFonts w:ascii="Arial" w:hAnsi="Arial" w:cs="Arial"/>
          <w:i/>
          <w:iCs/>
          <w:lang w:val="en-US"/>
        </w:rPr>
        <w:t xml:space="preserve">2 </w:t>
      </w:r>
      <w:proofErr w:type="spellStart"/>
      <w:r w:rsidRPr="004D0A2F">
        <w:rPr>
          <w:rFonts w:ascii="Arial" w:hAnsi="Arial" w:cs="Arial"/>
          <w:i/>
          <w:iCs/>
          <w:lang w:val="en-US"/>
        </w:rPr>
        <w:t>dicembre</w:t>
      </w:r>
      <w:proofErr w:type="spellEnd"/>
      <w:r w:rsidRPr="004D0A2F">
        <w:rPr>
          <w:rFonts w:ascii="Arial" w:hAnsi="Arial" w:cs="Arial"/>
          <w:i/>
          <w:iCs/>
          <w:lang w:val="en-US"/>
        </w:rPr>
        <w:t xml:space="preserve"> 2022</w:t>
      </w:r>
      <w:r w:rsidRPr="004D0A2F">
        <w:rPr>
          <w:rFonts w:ascii="Arial" w:hAnsi="Arial" w:cs="Arial"/>
          <w:lang w:val="en-US"/>
        </w:rPr>
        <w:t xml:space="preserve"> </w:t>
      </w:r>
    </w:p>
    <w:p w14:paraId="1453E736" w14:textId="7AFE546E"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Specifica delle interfacce dei moduli del sottosistema da implementare: </w:t>
      </w:r>
      <w:r w:rsidRPr="004D0A2F">
        <w:rPr>
          <w:rFonts w:ascii="Arial" w:hAnsi="Arial" w:cs="Arial"/>
          <w:i/>
          <w:iCs/>
        </w:rPr>
        <w:t>16 dicembre 2022</w:t>
      </w:r>
      <w:r w:rsidRPr="004D0A2F">
        <w:rPr>
          <w:rFonts w:ascii="Arial" w:hAnsi="Arial" w:cs="Arial"/>
        </w:rPr>
        <w:t xml:space="preserve"> </w:t>
      </w:r>
    </w:p>
    <w:p w14:paraId="71D9B3B1" w14:textId="3D01B200" w:rsidR="00B84535" w:rsidRPr="004D0A2F" w:rsidRDefault="00B84535" w:rsidP="004D0A2F">
      <w:pPr>
        <w:pStyle w:val="Paragrafoelenco"/>
        <w:numPr>
          <w:ilvl w:val="0"/>
          <w:numId w:val="25"/>
        </w:numPr>
        <w:rPr>
          <w:rFonts w:ascii="Arial" w:hAnsi="Arial" w:cs="Arial"/>
          <w:i/>
          <w:iCs/>
        </w:rPr>
      </w:pPr>
      <w:r w:rsidRPr="004D0A2F">
        <w:rPr>
          <w:rFonts w:ascii="Arial" w:hAnsi="Arial" w:cs="Arial"/>
        </w:rPr>
        <w:t xml:space="preserve">Piano di test di sistema e specifica dei casi di test per il sottosistema da implementare: </w:t>
      </w:r>
      <w:r w:rsidRPr="004D0A2F">
        <w:rPr>
          <w:rFonts w:ascii="Arial" w:hAnsi="Arial" w:cs="Arial"/>
          <w:i/>
          <w:iCs/>
        </w:rPr>
        <w:t>16 dicembre 2022</w:t>
      </w:r>
    </w:p>
    <w:p w14:paraId="47CF8C87" w14:textId="58B59AC8" w:rsidR="00B84535" w:rsidRPr="004D0A2F" w:rsidRDefault="00B84535" w:rsidP="004D0A2F">
      <w:pPr>
        <w:pStyle w:val="Paragrafoelenco"/>
        <w:numPr>
          <w:ilvl w:val="0"/>
          <w:numId w:val="25"/>
        </w:numPr>
        <w:rPr>
          <w:rFonts w:ascii="Arial" w:hAnsi="Arial" w:cs="Arial"/>
        </w:rPr>
      </w:pPr>
      <w:r w:rsidRPr="004D0A2F">
        <w:rPr>
          <w:rFonts w:ascii="Arial" w:hAnsi="Arial" w:cs="Arial"/>
        </w:rPr>
        <w:t xml:space="preserve">Object Design </w:t>
      </w:r>
      <w:proofErr w:type="spellStart"/>
      <w:r w:rsidRPr="004D0A2F">
        <w:rPr>
          <w:rFonts w:ascii="Arial" w:hAnsi="Arial" w:cs="Arial"/>
        </w:rPr>
        <w:t>Document</w:t>
      </w:r>
      <w:proofErr w:type="spellEnd"/>
      <w:r w:rsidRPr="004D0A2F">
        <w:rPr>
          <w:rFonts w:ascii="Arial" w:hAnsi="Arial" w:cs="Arial"/>
        </w:rPr>
        <w:t xml:space="preserve">: </w:t>
      </w:r>
      <w:r w:rsidRPr="004D0A2F">
        <w:rPr>
          <w:rFonts w:ascii="Arial" w:hAnsi="Arial" w:cs="Arial"/>
          <w:i/>
          <w:iCs/>
        </w:rPr>
        <w:t>15 gennaio 2023</w:t>
      </w:r>
    </w:p>
    <w:p w14:paraId="7A32DA87" w14:textId="44BB9EAF" w:rsidR="001765AE" w:rsidRPr="00AB5421" w:rsidRDefault="00B84535" w:rsidP="001765AE">
      <w:pPr>
        <w:pStyle w:val="Paragrafoelenco"/>
        <w:numPr>
          <w:ilvl w:val="0"/>
          <w:numId w:val="25"/>
        </w:numPr>
        <w:rPr>
          <w:rFonts w:ascii="Arial" w:hAnsi="Arial" w:cs="Arial"/>
        </w:rPr>
      </w:pPr>
      <w:r w:rsidRPr="004D0A2F">
        <w:rPr>
          <w:rFonts w:ascii="Arial" w:hAnsi="Arial" w:cs="Arial"/>
        </w:rPr>
        <w:t xml:space="preserve">Documenti di Esecuzione del Test: </w:t>
      </w:r>
      <w:r w:rsidRPr="004D0A2F">
        <w:rPr>
          <w:rFonts w:ascii="Arial" w:hAnsi="Arial" w:cs="Arial"/>
          <w:i/>
          <w:iCs/>
        </w:rPr>
        <w:t>15 gennaio</w:t>
      </w:r>
    </w:p>
    <w:sectPr w:rsidR="001765AE" w:rsidRPr="00AB5421" w:rsidSect="00484831">
      <w:footnotePr>
        <w:pos w:val="beneathText"/>
      </w:footnotePr>
      <w:pgSz w:w="11905" w:h="16837"/>
      <w:pgMar w:top="1417" w:right="1134" w:bottom="1134"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326A" w14:textId="77777777" w:rsidR="00750F90" w:rsidRDefault="00750F90">
      <w:r>
        <w:separator/>
      </w:r>
    </w:p>
  </w:endnote>
  <w:endnote w:type="continuationSeparator" w:id="0">
    <w:p w14:paraId="10D20D07" w14:textId="77777777" w:rsidR="00750F90" w:rsidRDefault="0075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5483B08" w14:textId="77777777">
      <w:trPr>
        <w:trHeight w:val="276"/>
      </w:trPr>
      <w:tc>
        <w:tcPr>
          <w:tcW w:w="3212" w:type="dxa"/>
          <w:vMerge w:val="restart"/>
          <w:tcBorders>
            <w:top w:val="single" w:sz="1" w:space="0" w:color="000000"/>
            <w:left w:val="single" w:sz="1" w:space="0" w:color="000000"/>
            <w:bottom w:val="single" w:sz="1" w:space="0" w:color="000000"/>
          </w:tcBorders>
        </w:tcPr>
        <w:p w14:paraId="041F24F3"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39D9265D"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5AA19E71"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F0D5D8D"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E4AB"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958C"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B5A"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C84E"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08A3" w14:textId="77777777" w:rsidR="00750F90" w:rsidRDefault="00750F90">
      <w:r>
        <w:separator/>
      </w:r>
    </w:p>
  </w:footnote>
  <w:footnote w:type="continuationSeparator" w:id="0">
    <w:p w14:paraId="043CC09B" w14:textId="77777777" w:rsidR="00750F90" w:rsidRDefault="00750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BA90D68" w14:textId="77777777">
      <w:trPr>
        <w:trHeight w:val="230"/>
      </w:trPr>
      <w:tc>
        <w:tcPr>
          <w:tcW w:w="6745" w:type="dxa"/>
          <w:vMerge w:val="restart"/>
          <w:tcBorders>
            <w:top w:val="single" w:sz="1" w:space="0" w:color="000000"/>
            <w:left w:val="single" w:sz="1" w:space="0" w:color="000000"/>
            <w:bottom w:val="single" w:sz="1" w:space="0" w:color="000000"/>
          </w:tcBorders>
        </w:tcPr>
        <w:p w14:paraId="47B0BE93" w14:textId="77777777" w:rsidR="008B36D5" w:rsidRDefault="008B36D5" w:rsidP="00093D9B">
          <w:pPr>
            <w:pStyle w:val="Intestazionetabella"/>
            <w:jc w:val="left"/>
            <w:rPr>
              <w:b w:val="0"/>
              <w:sz w:val="20"/>
            </w:rPr>
          </w:pPr>
          <w:r>
            <w:rPr>
              <w:b w:val="0"/>
              <w:sz w:val="20"/>
            </w:rPr>
            <w:t>Progetto:</w:t>
          </w:r>
          <w:r w:rsidR="00877928">
            <w:rPr>
              <w:b w:val="0"/>
              <w:sz w:val="20"/>
            </w:rPr>
            <w:t xml:space="preserve"> Travel Agency</w:t>
          </w:r>
        </w:p>
      </w:tc>
      <w:tc>
        <w:tcPr>
          <w:tcW w:w="2892" w:type="dxa"/>
          <w:vMerge w:val="restart"/>
          <w:tcBorders>
            <w:top w:val="single" w:sz="1" w:space="0" w:color="000000"/>
            <w:left w:val="single" w:sz="1" w:space="0" w:color="000000"/>
            <w:bottom w:val="single" w:sz="1" w:space="0" w:color="000000"/>
            <w:right w:val="single" w:sz="1" w:space="0" w:color="000000"/>
          </w:tcBorders>
        </w:tcPr>
        <w:p w14:paraId="628BE3A5" w14:textId="1C8960E8" w:rsidR="008B36D5" w:rsidRDefault="008B36D5">
          <w:pPr>
            <w:pStyle w:val="Intestazionetabella"/>
            <w:jc w:val="left"/>
            <w:rPr>
              <w:b w:val="0"/>
              <w:sz w:val="20"/>
            </w:rPr>
          </w:pPr>
          <w:r>
            <w:rPr>
              <w:b w:val="0"/>
              <w:sz w:val="20"/>
            </w:rPr>
            <w:t xml:space="preserve">Versione: </w:t>
          </w:r>
          <w:r w:rsidR="00877928">
            <w:rPr>
              <w:b w:val="0"/>
              <w:sz w:val="20"/>
            </w:rPr>
            <w:t>1.</w:t>
          </w:r>
          <w:r w:rsidR="00F4310A">
            <w:rPr>
              <w:b w:val="0"/>
              <w:sz w:val="20"/>
            </w:rPr>
            <w:t>5</w:t>
          </w:r>
        </w:p>
      </w:tc>
    </w:tr>
    <w:tr w:rsidR="008B36D5" w14:paraId="772DA89A" w14:textId="77777777">
      <w:trPr>
        <w:trHeight w:val="230"/>
      </w:trPr>
      <w:tc>
        <w:tcPr>
          <w:tcW w:w="6745" w:type="dxa"/>
          <w:vMerge w:val="restart"/>
          <w:tcBorders>
            <w:left w:val="single" w:sz="1" w:space="0" w:color="000000"/>
            <w:bottom w:val="single" w:sz="1" w:space="0" w:color="000000"/>
          </w:tcBorders>
        </w:tcPr>
        <w:p w14:paraId="0F7407CE" w14:textId="77777777" w:rsidR="008B36D5" w:rsidRDefault="008B36D5" w:rsidP="00093D9B">
          <w:pPr>
            <w:pStyle w:val="Contenutotabella"/>
            <w:rPr>
              <w:sz w:val="20"/>
            </w:rPr>
          </w:pPr>
          <w:r>
            <w:rPr>
              <w:sz w:val="20"/>
            </w:rPr>
            <w:t xml:space="preserve">Documento: </w:t>
          </w:r>
          <w:proofErr w:type="spellStart"/>
          <w:r w:rsidR="00877928">
            <w:rPr>
              <w:sz w:val="20"/>
            </w:rPr>
            <w:t>Problem</w:t>
          </w:r>
          <w:proofErr w:type="spellEnd"/>
          <w:r w:rsidR="00877928">
            <w:rPr>
              <w:sz w:val="20"/>
            </w:rPr>
            <w:t xml:space="preserve"> Statement</w:t>
          </w:r>
        </w:p>
      </w:tc>
      <w:tc>
        <w:tcPr>
          <w:tcW w:w="2892" w:type="dxa"/>
          <w:vMerge w:val="restart"/>
          <w:tcBorders>
            <w:left w:val="single" w:sz="1" w:space="0" w:color="000000"/>
            <w:bottom w:val="single" w:sz="1" w:space="0" w:color="000000"/>
            <w:right w:val="single" w:sz="1" w:space="0" w:color="000000"/>
          </w:tcBorders>
        </w:tcPr>
        <w:p w14:paraId="715C2613" w14:textId="04D61511" w:rsidR="008B36D5" w:rsidRDefault="004D1EA6">
          <w:pPr>
            <w:pStyle w:val="Contenutotabella"/>
            <w:rPr>
              <w:sz w:val="20"/>
            </w:rPr>
          </w:pPr>
          <w:r>
            <w:rPr>
              <w:sz w:val="20"/>
            </w:rPr>
            <w:t xml:space="preserve">Data: </w:t>
          </w:r>
          <w:r w:rsidR="00F4310A">
            <w:rPr>
              <w:sz w:val="20"/>
            </w:rPr>
            <w:t>29</w:t>
          </w:r>
          <w:r w:rsidR="00877928">
            <w:rPr>
              <w:sz w:val="20"/>
            </w:rPr>
            <w:t>/10/2022</w:t>
          </w:r>
        </w:p>
      </w:tc>
    </w:tr>
  </w:tbl>
  <w:p w14:paraId="2DAA05F8"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06E7"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7010"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84D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F051"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320.5pt;height:250.2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C622CC"/>
    <w:multiLevelType w:val="hybridMultilevel"/>
    <w:tmpl w:val="0A5264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CB583E"/>
    <w:multiLevelType w:val="hybridMultilevel"/>
    <w:tmpl w:val="35D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513F49"/>
    <w:multiLevelType w:val="hybridMultilevel"/>
    <w:tmpl w:val="5B7AD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CF4C61"/>
    <w:multiLevelType w:val="multilevel"/>
    <w:tmpl w:val="36DAA872"/>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012E15"/>
    <w:multiLevelType w:val="hybridMultilevel"/>
    <w:tmpl w:val="27BCB7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517F54"/>
    <w:multiLevelType w:val="hybridMultilevel"/>
    <w:tmpl w:val="7B0AC534"/>
    <w:lvl w:ilvl="0" w:tplc="0410000F">
      <w:start w:val="1"/>
      <w:numFmt w:val="decimal"/>
      <w:lvlText w:val="%1."/>
      <w:lvlJc w:val="left"/>
      <w:pPr>
        <w:ind w:left="1210" w:hanging="360"/>
      </w:pPr>
      <w:rPr>
        <w:rFonts w:hint="default"/>
      </w:rPr>
    </w:lvl>
    <w:lvl w:ilvl="1" w:tplc="04100019" w:tentative="1">
      <w:start w:val="1"/>
      <w:numFmt w:val="lowerLetter"/>
      <w:lvlText w:val="%2."/>
      <w:lvlJc w:val="left"/>
      <w:pPr>
        <w:ind w:left="1930" w:hanging="360"/>
      </w:pPr>
    </w:lvl>
    <w:lvl w:ilvl="2" w:tplc="0410001B" w:tentative="1">
      <w:start w:val="1"/>
      <w:numFmt w:val="lowerRoman"/>
      <w:lvlText w:val="%3."/>
      <w:lvlJc w:val="right"/>
      <w:pPr>
        <w:ind w:left="2650" w:hanging="180"/>
      </w:pPr>
    </w:lvl>
    <w:lvl w:ilvl="3" w:tplc="0410000F" w:tentative="1">
      <w:start w:val="1"/>
      <w:numFmt w:val="decimal"/>
      <w:lvlText w:val="%4."/>
      <w:lvlJc w:val="left"/>
      <w:pPr>
        <w:ind w:left="3370" w:hanging="360"/>
      </w:pPr>
    </w:lvl>
    <w:lvl w:ilvl="4" w:tplc="04100019" w:tentative="1">
      <w:start w:val="1"/>
      <w:numFmt w:val="lowerLetter"/>
      <w:lvlText w:val="%5."/>
      <w:lvlJc w:val="left"/>
      <w:pPr>
        <w:ind w:left="4090" w:hanging="360"/>
      </w:pPr>
    </w:lvl>
    <w:lvl w:ilvl="5" w:tplc="0410001B" w:tentative="1">
      <w:start w:val="1"/>
      <w:numFmt w:val="lowerRoman"/>
      <w:lvlText w:val="%6."/>
      <w:lvlJc w:val="right"/>
      <w:pPr>
        <w:ind w:left="4810" w:hanging="180"/>
      </w:pPr>
    </w:lvl>
    <w:lvl w:ilvl="6" w:tplc="0410000F" w:tentative="1">
      <w:start w:val="1"/>
      <w:numFmt w:val="decimal"/>
      <w:lvlText w:val="%7."/>
      <w:lvlJc w:val="left"/>
      <w:pPr>
        <w:ind w:left="5530" w:hanging="360"/>
      </w:pPr>
    </w:lvl>
    <w:lvl w:ilvl="7" w:tplc="04100019" w:tentative="1">
      <w:start w:val="1"/>
      <w:numFmt w:val="lowerLetter"/>
      <w:lvlText w:val="%8."/>
      <w:lvlJc w:val="left"/>
      <w:pPr>
        <w:ind w:left="6250" w:hanging="360"/>
      </w:pPr>
    </w:lvl>
    <w:lvl w:ilvl="8" w:tplc="0410001B" w:tentative="1">
      <w:start w:val="1"/>
      <w:numFmt w:val="lowerRoman"/>
      <w:lvlText w:val="%9."/>
      <w:lvlJc w:val="right"/>
      <w:pPr>
        <w:ind w:left="6970" w:hanging="180"/>
      </w:pPr>
    </w:lvl>
  </w:abstractNum>
  <w:abstractNum w:abstractNumId="11" w15:restartNumberingAfterBreak="0">
    <w:nsid w:val="186F2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17394D"/>
    <w:multiLevelType w:val="hybridMultilevel"/>
    <w:tmpl w:val="0A526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C6042"/>
    <w:multiLevelType w:val="hybridMultilevel"/>
    <w:tmpl w:val="463E327A"/>
    <w:lvl w:ilvl="0" w:tplc="3D72951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15" w15:restartNumberingAfterBreak="0">
    <w:nsid w:val="2E287555"/>
    <w:multiLevelType w:val="multilevel"/>
    <w:tmpl w:val="13ECABCA"/>
    <w:lvl w:ilvl="0">
      <w:start w:val="2"/>
      <w:numFmt w:val="decimal"/>
      <w:lvlText w:val="%1.0"/>
      <w:lvlJc w:val="left"/>
      <w:pPr>
        <w:ind w:left="1152" w:hanging="360"/>
      </w:pPr>
      <w:rPr>
        <w:rFonts w:hint="default"/>
      </w:rPr>
    </w:lvl>
    <w:lvl w:ilvl="1">
      <w:start w:val="1"/>
      <w:numFmt w:val="decimal"/>
      <w:lvlText w:val="%1.%2"/>
      <w:lvlJc w:val="left"/>
      <w:pPr>
        <w:ind w:left="1861"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3999" w:hanging="108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777"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55" w:hanging="1800"/>
      </w:pPr>
      <w:rPr>
        <w:rFonts w:hint="default"/>
      </w:rPr>
    </w:lvl>
    <w:lvl w:ilvl="8">
      <w:start w:val="1"/>
      <w:numFmt w:val="decimal"/>
      <w:lvlText w:val="%1.%2.%3.%4.%5.%6.%7.%8.%9"/>
      <w:lvlJc w:val="left"/>
      <w:pPr>
        <w:ind w:left="8624" w:hanging="2160"/>
      </w:pPr>
      <w:rPr>
        <w:rFonts w:hint="default"/>
      </w:rPr>
    </w:lvl>
  </w:abstractNum>
  <w:abstractNum w:abstractNumId="16" w15:restartNumberingAfterBreak="0">
    <w:nsid w:val="33F45A42"/>
    <w:multiLevelType w:val="hybridMultilevel"/>
    <w:tmpl w:val="C2DC1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7E6F8F"/>
    <w:multiLevelType w:val="hybridMultilevel"/>
    <w:tmpl w:val="025E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955418F"/>
    <w:multiLevelType w:val="hybridMultilevel"/>
    <w:tmpl w:val="BAC6E0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9" w15:restartNumberingAfterBreak="0">
    <w:nsid w:val="3E800756"/>
    <w:multiLevelType w:val="multilevel"/>
    <w:tmpl w:val="603428E4"/>
    <w:lvl w:ilvl="0">
      <w:start w:val="1"/>
      <w:numFmt w:val="decimal"/>
      <w:lvlText w:val="%1."/>
      <w:lvlJc w:val="left"/>
      <w:pPr>
        <w:ind w:left="720" w:hanging="360"/>
      </w:pPr>
      <w:rPr>
        <w:rFonts w:hint="default"/>
      </w:rPr>
    </w:lvl>
    <w:lvl w:ilv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CF3095"/>
    <w:multiLevelType w:val="hybridMultilevel"/>
    <w:tmpl w:val="C2DC1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89749D"/>
    <w:multiLevelType w:val="multilevel"/>
    <w:tmpl w:val="E5267D94"/>
    <w:lvl w:ilvl="0">
      <w:start w:val="1"/>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3" w15:restartNumberingAfterBreak="0">
    <w:nsid w:val="50742767"/>
    <w:multiLevelType w:val="hybridMultilevel"/>
    <w:tmpl w:val="45B8F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B92195"/>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3504B7E"/>
    <w:multiLevelType w:val="multilevel"/>
    <w:tmpl w:val="D54AF4B0"/>
    <w:lvl w:ilvl="0">
      <w:start w:val="3"/>
      <w:numFmt w:val="decimal"/>
      <w:lvlText w:val="%1.0"/>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63AE459B"/>
    <w:multiLevelType w:val="multilevel"/>
    <w:tmpl w:val="1B88A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535406"/>
    <w:multiLevelType w:val="hybridMultilevel"/>
    <w:tmpl w:val="C2DC1D4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9" w15:restartNumberingAfterBreak="0">
    <w:nsid w:val="72A162F8"/>
    <w:multiLevelType w:val="hybridMultilevel"/>
    <w:tmpl w:val="2C0063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FB80C3B"/>
    <w:multiLevelType w:val="multilevel"/>
    <w:tmpl w:val="A91E7E88"/>
    <w:lvl w:ilvl="0">
      <w:start w:val="2"/>
      <w:numFmt w:val="decimal"/>
      <w:lvlText w:val="%1.0"/>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579245168">
    <w:abstractNumId w:val="0"/>
  </w:num>
  <w:num w:numId="2" w16cid:durableId="858272131">
    <w:abstractNumId w:val="1"/>
  </w:num>
  <w:num w:numId="3" w16cid:durableId="964701783">
    <w:abstractNumId w:val="2"/>
  </w:num>
  <w:num w:numId="4" w16cid:durableId="1806116838">
    <w:abstractNumId w:val="3"/>
  </w:num>
  <w:num w:numId="5" w16cid:durableId="1464350919">
    <w:abstractNumId w:val="4"/>
  </w:num>
  <w:num w:numId="6" w16cid:durableId="2032412348">
    <w:abstractNumId w:val="21"/>
  </w:num>
  <w:num w:numId="7" w16cid:durableId="797796355">
    <w:abstractNumId w:val="28"/>
  </w:num>
  <w:num w:numId="8" w16cid:durableId="2103642553">
    <w:abstractNumId w:val="13"/>
  </w:num>
  <w:num w:numId="9" w16cid:durableId="836576517">
    <w:abstractNumId w:val="13"/>
  </w:num>
  <w:num w:numId="10" w16cid:durableId="2037194493">
    <w:abstractNumId w:val="11"/>
  </w:num>
  <w:num w:numId="11" w16cid:durableId="2116049984">
    <w:abstractNumId w:val="26"/>
  </w:num>
  <w:num w:numId="12" w16cid:durableId="1305962267">
    <w:abstractNumId w:val="15"/>
  </w:num>
  <w:num w:numId="13" w16cid:durableId="967200581">
    <w:abstractNumId w:val="30"/>
  </w:num>
  <w:num w:numId="14" w16cid:durableId="1255743274">
    <w:abstractNumId w:val="24"/>
  </w:num>
  <w:num w:numId="15" w16cid:durableId="954752188">
    <w:abstractNumId w:val="22"/>
  </w:num>
  <w:num w:numId="16" w16cid:durableId="1447240413">
    <w:abstractNumId w:val="25"/>
  </w:num>
  <w:num w:numId="17" w16cid:durableId="618992314">
    <w:abstractNumId w:val="14"/>
  </w:num>
  <w:num w:numId="18" w16cid:durableId="247613492">
    <w:abstractNumId w:val="23"/>
  </w:num>
  <w:num w:numId="19" w16cid:durableId="841746150">
    <w:abstractNumId w:val="9"/>
  </w:num>
  <w:num w:numId="20" w16cid:durableId="1323778779">
    <w:abstractNumId w:val="8"/>
  </w:num>
  <w:num w:numId="21" w16cid:durableId="304747048">
    <w:abstractNumId w:val="10"/>
  </w:num>
  <w:num w:numId="22" w16cid:durableId="1235437519">
    <w:abstractNumId w:val="19"/>
  </w:num>
  <w:num w:numId="23" w16cid:durableId="977876667">
    <w:abstractNumId w:val="17"/>
  </w:num>
  <w:num w:numId="24" w16cid:durableId="1397971694">
    <w:abstractNumId w:val="7"/>
  </w:num>
  <w:num w:numId="25" w16cid:durableId="1267614367">
    <w:abstractNumId w:val="6"/>
  </w:num>
  <w:num w:numId="26" w16cid:durableId="947203146">
    <w:abstractNumId w:val="27"/>
  </w:num>
  <w:num w:numId="27" w16cid:durableId="1963224360">
    <w:abstractNumId w:val="29"/>
  </w:num>
  <w:num w:numId="28" w16cid:durableId="455103820">
    <w:abstractNumId w:val="12"/>
  </w:num>
  <w:num w:numId="29" w16cid:durableId="482964362">
    <w:abstractNumId w:val="5"/>
  </w:num>
  <w:num w:numId="30" w16cid:durableId="2015303025">
    <w:abstractNumId w:val="18"/>
  </w:num>
  <w:num w:numId="31" w16cid:durableId="203061707">
    <w:abstractNumId w:val="20"/>
  </w:num>
  <w:num w:numId="32" w16cid:durableId="14962641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35485"/>
    <w:rsid w:val="0005045C"/>
    <w:rsid w:val="000665BF"/>
    <w:rsid w:val="00076175"/>
    <w:rsid w:val="00083EFD"/>
    <w:rsid w:val="0008508A"/>
    <w:rsid w:val="00093D9B"/>
    <w:rsid w:val="000A338C"/>
    <w:rsid w:val="000A4473"/>
    <w:rsid w:val="000A5632"/>
    <w:rsid w:val="000A7C19"/>
    <w:rsid w:val="000B7AFB"/>
    <w:rsid w:val="000C29A2"/>
    <w:rsid w:val="000D2800"/>
    <w:rsid w:val="000F053B"/>
    <w:rsid w:val="00102E7A"/>
    <w:rsid w:val="00133AD0"/>
    <w:rsid w:val="00147B78"/>
    <w:rsid w:val="001765AE"/>
    <w:rsid w:val="00184DC4"/>
    <w:rsid w:val="0018585D"/>
    <w:rsid w:val="00187802"/>
    <w:rsid w:val="00190A7B"/>
    <w:rsid w:val="001B4C2A"/>
    <w:rsid w:val="001B500F"/>
    <w:rsid w:val="001B6CE4"/>
    <w:rsid w:val="001B6FED"/>
    <w:rsid w:val="001C1E0C"/>
    <w:rsid w:val="001F63C9"/>
    <w:rsid w:val="00222130"/>
    <w:rsid w:val="00234772"/>
    <w:rsid w:val="00241B18"/>
    <w:rsid w:val="00246071"/>
    <w:rsid w:val="0026795E"/>
    <w:rsid w:val="002713D8"/>
    <w:rsid w:val="00287B86"/>
    <w:rsid w:val="002935AF"/>
    <w:rsid w:val="002B4040"/>
    <w:rsid w:val="003017E8"/>
    <w:rsid w:val="003051FB"/>
    <w:rsid w:val="00317E76"/>
    <w:rsid w:val="003227DA"/>
    <w:rsid w:val="00332365"/>
    <w:rsid w:val="0033636D"/>
    <w:rsid w:val="00350AF2"/>
    <w:rsid w:val="003605B1"/>
    <w:rsid w:val="003773B3"/>
    <w:rsid w:val="003D5D01"/>
    <w:rsid w:val="003E00FB"/>
    <w:rsid w:val="004160EA"/>
    <w:rsid w:val="00421EAB"/>
    <w:rsid w:val="00441F19"/>
    <w:rsid w:val="0046334D"/>
    <w:rsid w:val="004646F8"/>
    <w:rsid w:val="00474D7D"/>
    <w:rsid w:val="00484831"/>
    <w:rsid w:val="004D0A2F"/>
    <w:rsid w:val="004D1EA6"/>
    <w:rsid w:val="004D78D3"/>
    <w:rsid w:val="004E2DA4"/>
    <w:rsid w:val="004F0EBB"/>
    <w:rsid w:val="00532F13"/>
    <w:rsid w:val="0057144D"/>
    <w:rsid w:val="0057295D"/>
    <w:rsid w:val="00577B5D"/>
    <w:rsid w:val="00592FEF"/>
    <w:rsid w:val="005F4FB1"/>
    <w:rsid w:val="00624A18"/>
    <w:rsid w:val="006353D2"/>
    <w:rsid w:val="0067511B"/>
    <w:rsid w:val="0068403B"/>
    <w:rsid w:val="006879FA"/>
    <w:rsid w:val="00696017"/>
    <w:rsid w:val="006C65E2"/>
    <w:rsid w:val="006C6D71"/>
    <w:rsid w:val="006E2300"/>
    <w:rsid w:val="006F18B3"/>
    <w:rsid w:val="00705D69"/>
    <w:rsid w:val="007411BA"/>
    <w:rsid w:val="00750F90"/>
    <w:rsid w:val="0077142D"/>
    <w:rsid w:val="00783CC9"/>
    <w:rsid w:val="007921F7"/>
    <w:rsid w:val="007D13AC"/>
    <w:rsid w:val="007D7E03"/>
    <w:rsid w:val="007E1181"/>
    <w:rsid w:val="007E4C5F"/>
    <w:rsid w:val="008020A7"/>
    <w:rsid w:val="00803BA3"/>
    <w:rsid w:val="00825553"/>
    <w:rsid w:val="00825C9B"/>
    <w:rsid w:val="00830EEC"/>
    <w:rsid w:val="0086278B"/>
    <w:rsid w:val="008720A2"/>
    <w:rsid w:val="00877928"/>
    <w:rsid w:val="00880777"/>
    <w:rsid w:val="0089409E"/>
    <w:rsid w:val="00897ABA"/>
    <w:rsid w:val="008A7B96"/>
    <w:rsid w:val="008B1F94"/>
    <w:rsid w:val="008B2768"/>
    <w:rsid w:val="008B36D5"/>
    <w:rsid w:val="008B54DB"/>
    <w:rsid w:val="008F5014"/>
    <w:rsid w:val="00924124"/>
    <w:rsid w:val="00930B97"/>
    <w:rsid w:val="009503B0"/>
    <w:rsid w:val="00950810"/>
    <w:rsid w:val="0095459B"/>
    <w:rsid w:val="0096486F"/>
    <w:rsid w:val="00965857"/>
    <w:rsid w:val="0099780B"/>
    <w:rsid w:val="009A3FF5"/>
    <w:rsid w:val="009A41F9"/>
    <w:rsid w:val="009C3453"/>
    <w:rsid w:val="009D01C9"/>
    <w:rsid w:val="009F046B"/>
    <w:rsid w:val="00A00C22"/>
    <w:rsid w:val="00A07C1D"/>
    <w:rsid w:val="00A16670"/>
    <w:rsid w:val="00A21293"/>
    <w:rsid w:val="00A22719"/>
    <w:rsid w:val="00A24484"/>
    <w:rsid w:val="00A3064D"/>
    <w:rsid w:val="00A501AB"/>
    <w:rsid w:val="00A7550C"/>
    <w:rsid w:val="00A810BC"/>
    <w:rsid w:val="00A82994"/>
    <w:rsid w:val="00A9261B"/>
    <w:rsid w:val="00A93F95"/>
    <w:rsid w:val="00AB5421"/>
    <w:rsid w:val="00AC6FB6"/>
    <w:rsid w:val="00AD154C"/>
    <w:rsid w:val="00AD4B4B"/>
    <w:rsid w:val="00AF3ED6"/>
    <w:rsid w:val="00AF7428"/>
    <w:rsid w:val="00AF79E7"/>
    <w:rsid w:val="00B16AEB"/>
    <w:rsid w:val="00B252A1"/>
    <w:rsid w:val="00B36E9F"/>
    <w:rsid w:val="00B5060B"/>
    <w:rsid w:val="00B51734"/>
    <w:rsid w:val="00B75FF7"/>
    <w:rsid w:val="00B84535"/>
    <w:rsid w:val="00B9434B"/>
    <w:rsid w:val="00BA23B9"/>
    <w:rsid w:val="00BA32E4"/>
    <w:rsid w:val="00BC47BB"/>
    <w:rsid w:val="00BC7011"/>
    <w:rsid w:val="00BE1F8A"/>
    <w:rsid w:val="00BF5E85"/>
    <w:rsid w:val="00C04993"/>
    <w:rsid w:val="00C131EB"/>
    <w:rsid w:val="00C466BC"/>
    <w:rsid w:val="00C54D58"/>
    <w:rsid w:val="00C76EC3"/>
    <w:rsid w:val="00CA2C2E"/>
    <w:rsid w:val="00CB0252"/>
    <w:rsid w:val="00CC28F6"/>
    <w:rsid w:val="00CD2C02"/>
    <w:rsid w:val="00CD3FAC"/>
    <w:rsid w:val="00CD4B6A"/>
    <w:rsid w:val="00CE0DF4"/>
    <w:rsid w:val="00CE29E1"/>
    <w:rsid w:val="00CE595D"/>
    <w:rsid w:val="00CE6EAA"/>
    <w:rsid w:val="00CF502D"/>
    <w:rsid w:val="00CF637D"/>
    <w:rsid w:val="00D145DF"/>
    <w:rsid w:val="00D1464E"/>
    <w:rsid w:val="00D15F88"/>
    <w:rsid w:val="00D26795"/>
    <w:rsid w:val="00D3084C"/>
    <w:rsid w:val="00D555AA"/>
    <w:rsid w:val="00D61ECC"/>
    <w:rsid w:val="00D75BF0"/>
    <w:rsid w:val="00D76D68"/>
    <w:rsid w:val="00D8554E"/>
    <w:rsid w:val="00DA4008"/>
    <w:rsid w:val="00DA680B"/>
    <w:rsid w:val="00DA701B"/>
    <w:rsid w:val="00DA7CA6"/>
    <w:rsid w:val="00DD36E2"/>
    <w:rsid w:val="00DE2075"/>
    <w:rsid w:val="00E00980"/>
    <w:rsid w:val="00E10309"/>
    <w:rsid w:val="00E13191"/>
    <w:rsid w:val="00E155AF"/>
    <w:rsid w:val="00E20B0F"/>
    <w:rsid w:val="00E25D51"/>
    <w:rsid w:val="00E34E64"/>
    <w:rsid w:val="00E43BC9"/>
    <w:rsid w:val="00E83E64"/>
    <w:rsid w:val="00EB2C63"/>
    <w:rsid w:val="00ED0148"/>
    <w:rsid w:val="00ED0E51"/>
    <w:rsid w:val="00ED50C6"/>
    <w:rsid w:val="00ED633D"/>
    <w:rsid w:val="00ED6BB1"/>
    <w:rsid w:val="00EE1125"/>
    <w:rsid w:val="00EE749F"/>
    <w:rsid w:val="00EF0A05"/>
    <w:rsid w:val="00F01122"/>
    <w:rsid w:val="00F22D20"/>
    <w:rsid w:val="00F37EF0"/>
    <w:rsid w:val="00F4310A"/>
    <w:rsid w:val="00F52E11"/>
    <w:rsid w:val="00F64170"/>
    <w:rsid w:val="00F765CD"/>
    <w:rsid w:val="00F80788"/>
    <w:rsid w:val="00F83C41"/>
    <w:rsid w:val="00F857F1"/>
    <w:rsid w:val="00FA7D64"/>
    <w:rsid w:val="00FC10DF"/>
    <w:rsid w:val="00FC38F8"/>
    <w:rsid w:val="00FC4B5C"/>
    <w:rsid w:val="00FF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32643"/>
  <w14:defaultImageDpi w14:val="300"/>
  <w15:chartTrackingRefBased/>
  <w15:docId w15:val="{AA804309-44B7-6A4C-AEF0-B3A9D185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73B3"/>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E20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Theme="minorHAnsi" w:hAnsiTheme="minorHAnsi" w:cstheme="minorHAnsi"/>
      <w:b/>
      <w:bCs/>
      <w:i/>
      <w:iCs/>
    </w:rPr>
  </w:style>
  <w:style w:type="paragraph" w:styleId="Sommario2">
    <w:name w:val="toc 2"/>
    <w:basedOn w:val="Indice"/>
    <w:uiPriority w:val="39"/>
    <w:pPr>
      <w:suppressLineNumbers w:val="0"/>
      <w:spacing w:before="120"/>
      <w:ind w:left="240"/>
    </w:pPr>
    <w:rPr>
      <w:rFonts w:asciiTheme="minorHAnsi" w:hAnsiTheme="minorHAnsi" w:cstheme="minorHAnsi"/>
      <w:b/>
      <w:bCs/>
      <w:sz w:val="22"/>
      <w:szCs w:val="22"/>
    </w:rPr>
  </w:style>
  <w:style w:type="paragraph" w:styleId="Sommario3">
    <w:name w:val="toc 3"/>
    <w:basedOn w:val="Indice"/>
    <w:uiPriority w:val="39"/>
    <w:pPr>
      <w:suppressLineNumbers w:val="0"/>
      <w:ind w:left="480"/>
    </w:pPr>
    <w:rPr>
      <w:rFonts w:asciiTheme="minorHAnsi" w:hAnsiTheme="minorHAnsi" w:cstheme="minorHAnsi"/>
      <w:sz w:val="20"/>
      <w:szCs w:val="20"/>
    </w:rPr>
  </w:style>
  <w:style w:type="paragraph" w:styleId="Sommario4">
    <w:name w:val="toc 4"/>
    <w:basedOn w:val="Indice"/>
    <w:semiHidden/>
    <w:pPr>
      <w:suppressLineNumbers w:val="0"/>
      <w:ind w:left="720"/>
    </w:pPr>
    <w:rPr>
      <w:rFonts w:asciiTheme="minorHAnsi" w:hAnsiTheme="minorHAnsi" w:cstheme="minorHAnsi"/>
      <w:sz w:val="20"/>
      <w:szCs w:val="20"/>
    </w:rPr>
  </w:style>
  <w:style w:type="paragraph" w:styleId="Sommario5">
    <w:name w:val="toc 5"/>
    <w:basedOn w:val="Indice"/>
    <w:semiHidden/>
    <w:pPr>
      <w:suppressLineNumbers w:val="0"/>
      <w:ind w:left="960"/>
    </w:pPr>
    <w:rPr>
      <w:rFonts w:asciiTheme="minorHAnsi" w:hAnsiTheme="minorHAnsi" w:cstheme="minorHAnsi"/>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Theme="minorHAnsi" w:hAnsiTheme="minorHAnsi" w:cstheme="minorHAnsi"/>
      <w:sz w:val="20"/>
      <w:szCs w:val="20"/>
    </w:rPr>
  </w:style>
  <w:style w:type="paragraph" w:styleId="Sommario7">
    <w:name w:val="toc 7"/>
    <w:basedOn w:val="Normale"/>
    <w:next w:val="Normale"/>
    <w:autoRedefine/>
    <w:uiPriority w:val="39"/>
    <w:unhideWhenUsed/>
    <w:rsid w:val="00B51734"/>
    <w:pPr>
      <w:ind w:left="1440"/>
    </w:pPr>
    <w:rPr>
      <w:rFonts w:asciiTheme="minorHAnsi" w:hAnsiTheme="minorHAnsi" w:cstheme="minorHAnsi"/>
      <w:sz w:val="20"/>
      <w:szCs w:val="20"/>
    </w:rPr>
  </w:style>
  <w:style w:type="paragraph" w:styleId="Sommario8">
    <w:name w:val="toc 8"/>
    <w:basedOn w:val="Normale"/>
    <w:next w:val="Normale"/>
    <w:autoRedefine/>
    <w:uiPriority w:val="39"/>
    <w:unhideWhenUsed/>
    <w:rsid w:val="00B51734"/>
    <w:pPr>
      <w:ind w:left="1680"/>
    </w:pPr>
    <w:rPr>
      <w:rFonts w:asciiTheme="minorHAnsi" w:hAnsiTheme="minorHAnsi" w:cstheme="minorHAnsi"/>
      <w:sz w:val="20"/>
      <w:szCs w:val="20"/>
    </w:rPr>
  </w:style>
  <w:style w:type="paragraph" w:styleId="Sommario9">
    <w:name w:val="toc 9"/>
    <w:basedOn w:val="Normale"/>
    <w:next w:val="Normale"/>
    <w:autoRedefine/>
    <w:uiPriority w:val="39"/>
    <w:unhideWhenUsed/>
    <w:rsid w:val="00B51734"/>
    <w:pPr>
      <w:ind w:left="1920"/>
    </w:pPr>
    <w:rPr>
      <w:rFonts w:asciiTheme="minorHAnsi" w:hAnsiTheme="minorHAnsi" w:cstheme="minorHAnsi"/>
      <w:sz w:val="20"/>
      <w:szCs w:val="20"/>
    </w:rPr>
  </w:style>
  <w:style w:type="paragraph" w:styleId="NormaleWeb">
    <w:name w:val="Normal (Web)"/>
    <w:basedOn w:val="Normale"/>
    <w:uiPriority w:val="99"/>
    <w:unhideWhenUsed/>
    <w:rsid w:val="00D145DF"/>
    <w:pPr>
      <w:widowControl/>
      <w:suppressAutoHyphens w:val="0"/>
      <w:spacing w:before="100" w:beforeAutospacing="1" w:after="100" w:afterAutospacing="1"/>
    </w:pPr>
    <w:rPr>
      <w:rFonts w:eastAsia="Times New Roman"/>
      <w:kern w:val="0"/>
    </w:rPr>
  </w:style>
  <w:style w:type="character" w:customStyle="1" w:styleId="Titolo1Carattere">
    <w:name w:val="Titolo 1 Carattere"/>
    <w:basedOn w:val="Carpredefinitoparagrafo"/>
    <w:link w:val="Titolo1"/>
    <w:uiPriority w:val="9"/>
    <w:rsid w:val="00E20B0F"/>
    <w:rPr>
      <w:rFonts w:asciiTheme="majorHAnsi" w:eastAsiaTheme="majorEastAsia" w:hAnsiTheme="majorHAnsi" w:cstheme="majorBidi"/>
      <w:color w:val="2F5496" w:themeColor="accent1" w:themeShade="BF"/>
      <w:kern w:val="1"/>
      <w:sz w:val="32"/>
      <w:szCs w:val="32"/>
    </w:rPr>
  </w:style>
  <w:style w:type="paragraph" w:styleId="Titolosommario">
    <w:name w:val="TOC Heading"/>
    <w:basedOn w:val="Titolo1"/>
    <w:next w:val="Normale"/>
    <w:uiPriority w:val="39"/>
    <w:unhideWhenUsed/>
    <w:qFormat/>
    <w:rsid w:val="00E20B0F"/>
    <w:pPr>
      <w:widowControl/>
      <w:suppressAutoHyphens w:val="0"/>
      <w:spacing w:before="480" w:line="276" w:lineRule="auto"/>
      <w:outlineLvl w:val="9"/>
    </w:pPr>
    <w:rPr>
      <w:b/>
      <w:bCs/>
      <w:kern w:val="0"/>
      <w:sz w:val="28"/>
      <w:szCs w:val="28"/>
    </w:rPr>
  </w:style>
  <w:style w:type="character" w:styleId="Collegamentoipertestuale">
    <w:name w:val="Hyperlink"/>
    <w:basedOn w:val="Carpredefinitoparagrafo"/>
    <w:uiPriority w:val="99"/>
    <w:unhideWhenUsed/>
    <w:rsid w:val="006C6D71"/>
    <w:rPr>
      <w:color w:val="0563C1" w:themeColor="hyperlink"/>
      <w:u w:val="single"/>
    </w:rPr>
  </w:style>
  <w:style w:type="paragraph" w:styleId="Paragrafoelenco">
    <w:name w:val="List Paragraph"/>
    <w:basedOn w:val="Normale"/>
    <w:uiPriority w:val="34"/>
    <w:qFormat/>
    <w:rsid w:val="00B84535"/>
    <w:pPr>
      <w:widowControl/>
      <w:suppressAutoHyphens w:val="0"/>
      <w:ind w:left="720"/>
      <w:contextualSpacing/>
    </w:pPr>
    <w:rPr>
      <w:rFonts w:asciiTheme="minorHAnsi" w:eastAsiaTheme="minorHAnsi" w:hAnsiTheme="minorHAnsi" w:cstheme="minorBidi"/>
      <w:kern w:val="0"/>
      <w:lang w:eastAsia="en-US"/>
    </w:rPr>
  </w:style>
  <w:style w:type="character" w:styleId="Menzionenonrisolta">
    <w:name w:val="Unresolved Mention"/>
    <w:basedOn w:val="Carpredefinitoparagrafo"/>
    <w:uiPriority w:val="99"/>
    <w:semiHidden/>
    <w:unhideWhenUsed/>
    <w:rsid w:val="0037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marioross22@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giovanni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mailto:simoneparisi2000@gmail.com" TargetMode="Externa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yperlink" Target="mailto:mario.ross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20FF-DAD1-3842-AD58-63075162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2659</Words>
  <Characters>15158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Simone Parisi</cp:lastModifiedBy>
  <cp:revision>100</cp:revision>
  <cp:lastPrinted>1899-12-31T23:00:00Z</cp:lastPrinted>
  <dcterms:created xsi:type="dcterms:W3CDTF">2022-10-29T09:21:00Z</dcterms:created>
  <dcterms:modified xsi:type="dcterms:W3CDTF">2022-11-01T19:05:00Z</dcterms:modified>
</cp:coreProperties>
</file>